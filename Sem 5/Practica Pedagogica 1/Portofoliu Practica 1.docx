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6C80" w14:textId="3500C986" w:rsidR="003942F7" w:rsidRPr="001934C4" w:rsidRDefault="005F5DA7">
      <w:pPr>
        <w:rPr>
          <w:rFonts w:ascii="Times New Roman" w:hAnsi="Times New Roman" w:cs="Times New Roman"/>
          <w:color w:val="000000" w:themeColor="text1"/>
          <w:lang w:val="ro-RO"/>
        </w:rPr>
      </w:pPr>
      <w:r w:rsidRPr="001934C4">
        <w:rPr>
          <w:rFonts w:ascii="Times New Roman" w:hAnsi="Times New Roman" w:cs="Times New Roman"/>
          <w:noProof/>
          <w:color w:val="000000" w:themeColor="text1"/>
          <w:lang w:val="ro-RO"/>
        </w:rPr>
        <w:drawing>
          <wp:inline distT="0" distB="0" distL="0" distR="0" wp14:anchorId="23657CA8" wp14:editId="0E66D521">
            <wp:extent cx="5943600" cy="613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32195"/>
                    </a:xfrm>
                    <a:prstGeom prst="rect">
                      <a:avLst/>
                    </a:prstGeom>
                  </pic:spPr>
                </pic:pic>
              </a:graphicData>
            </a:graphic>
          </wp:inline>
        </w:drawing>
      </w:r>
    </w:p>
    <w:p w14:paraId="7A3FE1AF" w14:textId="7FC1E5C4" w:rsidR="005F5DA7" w:rsidRPr="001934C4" w:rsidRDefault="005F5DA7">
      <w:pPr>
        <w:rPr>
          <w:rFonts w:ascii="Times New Roman" w:hAnsi="Times New Roman" w:cs="Times New Roman"/>
          <w:color w:val="000000" w:themeColor="text1"/>
          <w:lang w:val="ro-RO"/>
        </w:rPr>
      </w:pPr>
    </w:p>
    <w:p w14:paraId="4C987F52" w14:textId="11595504" w:rsidR="005F5DA7" w:rsidRPr="001934C4" w:rsidRDefault="005F5DA7">
      <w:pPr>
        <w:rPr>
          <w:rFonts w:ascii="Times New Roman" w:hAnsi="Times New Roman" w:cs="Times New Roman"/>
          <w:color w:val="000000" w:themeColor="text1"/>
          <w:lang w:val="ro-RO"/>
        </w:rPr>
      </w:pPr>
    </w:p>
    <w:p w14:paraId="2B1F4755" w14:textId="6A00494A" w:rsidR="005F5DA7" w:rsidRPr="001934C4" w:rsidRDefault="005F5DA7">
      <w:pPr>
        <w:rPr>
          <w:rFonts w:ascii="Times New Roman" w:hAnsi="Times New Roman" w:cs="Times New Roman"/>
          <w:color w:val="000000" w:themeColor="text1"/>
          <w:lang w:val="ro-RO"/>
        </w:rPr>
      </w:pPr>
    </w:p>
    <w:p w14:paraId="28088BAD" w14:textId="6AE345FC" w:rsidR="005F5DA7" w:rsidRPr="001934C4" w:rsidRDefault="005F5DA7">
      <w:pPr>
        <w:rPr>
          <w:rFonts w:ascii="Times New Roman" w:hAnsi="Times New Roman" w:cs="Times New Roman"/>
          <w:color w:val="000000" w:themeColor="text1"/>
          <w:lang w:val="ro-RO"/>
        </w:rPr>
      </w:pPr>
    </w:p>
    <w:p w14:paraId="2C00C218" w14:textId="3422DBC6" w:rsidR="005F5DA7" w:rsidRPr="001934C4" w:rsidRDefault="005F5DA7">
      <w:pPr>
        <w:rPr>
          <w:rFonts w:ascii="Times New Roman" w:hAnsi="Times New Roman" w:cs="Times New Roman"/>
          <w:color w:val="000000" w:themeColor="text1"/>
          <w:lang w:val="ro-RO"/>
        </w:rPr>
      </w:pPr>
    </w:p>
    <w:p w14:paraId="38561897" w14:textId="59FA34A4" w:rsidR="005F5DA7" w:rsidRPr="001934C4" w:rsidRDefault="005F5DA7">
      <w:pPr>
        <w:rPr>
          <w:rFonts w:ascii="Times New Roman" w:hAnsi="Times New Roman" w:cs="Times New Roman"/>
          <w:color w:val="000000" w:themeColor="text1"/>
          <w:lang w:val="ro-RO"/>
        </w:rPr>
      </w:pPr>
    </w:p>
    <w:p w14:paraId="6EC264F9" w14:textId="32A885CA" w:rsidR="005F5DA7" w:rsidRPr="001934C4" w:rsidRDefault="005F5DA7">
      <w:pPr>
        <w:rPr>
          <w:rFonts w:ascii="Times New Roman" w:hAnsi="Times New Roman" w:cs="Times New Roman"/>
          <w:color w:val="000000" w:themeColor="text1"/>
          <w:lang w:val="ro-RO"/>
        </w:rPr>
      </w:pPr>
    </w:p>
    <w:p w14:paraId="0118F77B"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10.10.2022</w:t>
      </w:r>
    </w:p>
    <w:p w14:paraId="35DAD0F2"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11 – a F</w:t>
      </w:r>
    </w:p>
    <w:p w14:paraId="268EB4A6"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Recapitulare – Sisteme de calcul</w:t>
      </w:r>
      <w:r w:rsidRPr="001934C4">
        <w:rPr>
          <w:rFonts w:ascii="Times New Roman" w:hAnsi="Times New Roman" w:cs="Times New Roman"/>
          <w:bCs/>
          <w:color w:val="000000" w:themeColor="text1"/>
          <w:lang w:val="ro-RO"/>
        </w:rPr>
        <w:br/>
        <w:t>Tipul lecţiei: Lecție mixtă</w:t>
      </w:r>
    </w:p>
    <w:p w14:paraId="4BB5165A" w14:textId="77777777" w:rsidR="005F5DA7" w:rsidRPr="001934C4" w:rsidRDefault="005F5DA7" w:rsidP="005F5DA7">
      <w:pPr>
        <w:rPr>
          <w:rFonts w:ascii="Times New Roman" w:hAnsi="Times New Roman" w:cs="Times New Roman"/>
          <w:bCs/>
          <w:color w:val="000000" w:themeColor="text1"/>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876"/>
      </w:tblGrid>
      <w:tr w:rsidR="00186838" w:rsidRPr="001934C4" w14:paraId="0DC22550" w14:textId="77777777" w:rsidTr="005F5DA7">
        <w:tc>
          <w:tcPr>
            <w:tcW w:w="4262" w:type="dxa"/>
            <w:tcBorders>
              <w:top w:val="single" w:sz="4" w:space="0" w:color="auto"/>
              <w:left w:val="single" w:sz="4" w:space="0" w:color="auto"/>
              <w:bottom w:val="single" w:sz="4" w:space="0" w:color="auto"/>
              <w:right w:val="single" w:sz="4" w:space="0" w:color="auto"/>
            </w:tcBorders>
            <w:hideMark/>
          </w:tcPr>
          <w:p w14:paraId="7D27508F"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4233" w:type="dxa"/>
            <w:tcBorders>
              <w:top w:val="single" w:sz="4" w:space="0" w:color="auto"/>
              <w:left w:val="single" w:sz="4" w:space="0" w:color="auto"/>
              <w:bottom w:val="single" w:sz="4" w:space="0" w:color="auto"/>
              <w:right w:val="single" w:sz="4" w:space="0" w:color="auto"/>
            </w:tcBorders>
            <w:hideMark/>
          </w:tcPr>
          <w:p w14:paraId="684A844B"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77A07FE9" w14:textId="77777777" w:rsidTr="005F5DA7">
        <w:tc>
          <w:tcPr>
            <w:tcW w:w="4262" w:type="dxa"/>
            <w:tcBorders>
              <w:top w:val="single" w:sz="4" w:space="0" w:color="auto"/>
              <w:left w:val="single" w:sz="4" w:space="0" w:color="auto"/>
              <w:bottom w:val="single" w:sz="4" w:space="0" w:color="auto"/>
              <w:right w:val="single" w:sz="4" w:space="0" w:color="auto"/>
            </w:tcBorders>
          </w:tcPr>
          <w:p w14:paraId="6C1E2F66" w14:textId="77777777" w:rsidR="005F5DA7" w:rsidRPr="001934C4" w:rsidRDefault="005F5DA7">
            <w:pPr>
              <w:rPr>
                <w:rFonts w:ascii="Times New Roman" w:hAnsi="Times New Roman" w:cs="Times New Roman"/>
                <w:color w:val="000000" w:themeColor="text1"/>
                <w:lang w:val="ro-RO" w:eastAsia="ja-JP"/>
              </w:rPr>
            </w:pPr>
          </w:p>
          <w:p w14:paraId="5D0D44E1"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Recapitulare – Sisteme de calcul</w:t>
            </w:r>
          </w:p>
          <w:p w14:paraId="61184A12" w14:textId="77777777" w:rsidR="005F5DA7" w:rsidRPr="001934C4" w:rsidRDefault="005F5DA7">
            <w:pPr>
              <w:rPr>
                <w:rFonts w:ascii="Times New Roman" w:hAnsi="Times New Roman" w:cs="Times New Roman"/>
                <w:color w:val="000000" w:themeColor="text1"/>
                <w:lang w:val="ro-RO" w:eastAsia="ja-JP"/>
              </w:rPr>
            </w:pPr>
          </w:p>
          <w:p w14:paraId="7BDE88A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Rezumat al teoriei expuse:</w:t>
            </w:r>
            <w:r w:rsidRPr="001934C4">
              <w:rPr>
                <w:rFonts w:ascii="Times New Roman" w:hAnsi="Times New Roman" w:cs="Times New Roman"/>
                <w:color w:val="000000" w:themeColor="text1"/>
                <w:lang w:val="ro-RO" w:eastAsia="ja-JP"/>
              </w:rPr>
              <w:t xml:space="preserve"> </w:t>
            </w:r>
          </w:p>
          <w:p w14:paraId="232E4385"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 xml:space="preserve"> Memoria calculatoarelor poate să fie internă și externă.</w:t>
            </w:r>
          </w:p>
          <w:p w14:paraId="40E103BB"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Memoria internă este montată pe placa de bază</w:t>
            </w:r>
          </w:p>
          <w:p w14:paraId="1359028A"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Tipuri de memorie internă: RAM (Random Access Memory) și ROM (Read Only Memory)</w:t>
            </w:r>
          </w:p>
          <w:p w14:paraId="58C3274C"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Tipuri de memorie externă: CD, DVD, memorii stick, card, HDD intern sau extern</w:t>
            </w:r>
          </w:p>
          <w:p w14:paraId="51C76D2B"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Caracteristici ale memoriei RAM: este o componentă a memoriei interne, este montată pe placa de bază, este volatilă.</w:t>
            </w:r>
          </w:p>
          <w:p w14:paraId="6AB3ED4D"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Caracteristici ale memoriei ROM: este non-volatilă, iar pe ea se păstrează informații legate de sistem</w:t>
            </w:r>
          </w:p>
          <w:p w14:paraId="13A38548"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Tipuri de dispozitive periferice: de intrare, de ieșire, de intrare-ieșire.</w:t>
            </w:r>
          </w:p>
          <w:p w14:paraId="033CDAA0"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Dispozitive periferice de intrare: mouse-ul, tartatura</w:t>
            </w:r>
          </w:p>
          <w:p w14:paraId="509BD9D5"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Dispozitive periferice de ieșire: monitor</w:t>
            </w:r>
          </w:p>
          <w:p w14:paraId="06009295"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Dispozitive periferice de intrare-ieșire: telefonul</w:t>
            </w:r>
          </w:p>
          <w:p w14:paraId="5F040C35" w14:textId="77777777" w:rsidR="005F5DA7" w:rsidRPr="001934C4" w:rsidRDefault="005F5DA7">
            <w:pPr>
              <w:pStyle w:val="ListParagraph"/>
              <w:rPr>
                <w:color w:val="000000" w:themeColor="text1"/>
                <w:szCs w:val="22"/>
                <w:lang w:eastAsia="ja-JP"/>
              </w:rPr>
            </w:pPr>
          </w:p>
          <w:p w14:paraId="3955424B"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Probleme rezolvate:</w:t>
            </w:r>
          </w:p>
          <w:p w14:paraId="16DD0673" w14:textId="77777777" w:rsidR="005F5DA7" w:rsidRPr="001934C4" w:rsidRDefault="005F5DA7">
            <w:pPr>
              <w:rPr>
                <w:rFonts w:ascii="Times New Roman" w:hAnsi="Times New Roman" w:cs="Times New Roman"/>
                <w:color w:val="000000" w:themeColor="text1"/>
                <w:lang w:val="ro-RO" w:eastAsia="ja-JP"/>
              </w:rPr>
            </w:pPr>
          </w:p>
          <w:p w14:paraId="384D1D07" w14:textId="77777777" w:rsidR="005F5DA7" w:rsidRPr="001934C4" w:rsidRDefault="005F5DA7" w:rsidP="005306E1">
            <w:pPr>
              <w:pStyle w:val="ListParagraph"/>
              <w:numPr>
                <w:ilvl w:val="0"/>
                <w:numId w:val="2"/>
              </w:numPr>
              <w:rPr>
                <w:color w:val="000000" w:themeColor="text1"/>
                <w:szCs w:val="22"/>
                <w:lang w:eastAsia="ja-JP"/>
              </w:rPr>
            </w:pPr>
            <w:r w:rsidRPr="001934C4">
              <w:rPr>
                <w:color w:val="000000" w:themeColor="text1"/>
                <w:szCs w:val="22"/>
                <w:lang w:eastAsia="ja-JP"/>
              </w:rPr>
              <w:lastRenderedPageBreak/>
              <w:t>“Precizați, pentru calculatorul la care susțineți proba, capacitatea memoriei RAM și scrieți o caracteristică a acestui tip de memorie.</w:t>
            </w:r>
          </w:p>
          <w:p w14:paraId="015F78AD" w14:textId="77777777" w:rsidR="005F5DA7" w:rsidRPr="001934C4" w:rsidRDefault="005F5DA7">
            <w:pPr>
              <w:rPr>
                <w:rFonts w:ascii="Times New Roman" w:hAnsi="Times New Roman" w:cs="Times New Roman"/>
                <w:color w:val="000000" w:themeColor="text1"/>
                <w:lang w:val="ro-RO" w:eastAsia="ja-JP"/>
              </w:rPr>
            </w:pPr>
          </w:p>
          <w:p w14:paraId="46A5443D"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Rezolvare problemă 1:</w:t>
            </w:r>
          </w:p>
          <w:p w14:paraId="4D37A543" w14:textId="77777777" w:rsidR="005F5DA7" w:rsidRPr="001934C4" w:rsidRDefault="005F5DA7">
            <w:pPr>
              <w:rPr>
                <w:rFonts w:ascii="Times New Roman" w:hAnsi="Times New Roman" w:cs="Times New Roman"/>
                <w:color w:val="000000" w:themeColor="text1"/>
                <w:lang w:val="ro-RO" w:eastAsia="ja-JP"/>
              </w:rPr>
            </w:pPr>
          </w:p>
          <w:p w14:paraId="6ACBDD1E"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Pentru a afla capacitatea memoriei RAM al calculatorului, se merge la butonul de start -&gt; settings -&gt; system -&gt; about, după care cautăm aliniatul care vorbește despre memoria RAM.</w:t>
            </w:r>
          </w:p>
          <w:p w14:paraId="29EEC9A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Capacitatea memoriei RAM este 8 GB.</w:t>
            </w:r>
          </w:p>
          <w:p w14:paraId="48BBBC67"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O caracteristică a memoriei RAM este volatilitatea. </w:t>
            </w:r>
          </w:p>
          <w:p w14:paraId="65378AFD" w14:textId="77777777" w:rsidR="005F5DA7" w:rsidRPr="001934C4" w:rsidRDefault="005F5DA7">
            <w:pPr>
              <w:rPr>
                <w:rFonts w:ascii="Times New Roman" w:hAnsi="Times New Roman" w:cs="Times New Roman"/>
                <w:color w:val="000000" w:themeColor="text1"/>
                <w:lang w:val="ro-RO" w:eastAsia="ja-JP"/>
              </w:rPr>
            </w:pPr>
          </w:p>
          <w:p w14:paraId="1EDC085E" w14:textId="77777777" w:rsidR="005F5DA7" w:rsidRPr="001934C4" w:rsidRDefault="005F5DA7" w:rsidP="005306E1">
            <w:pPr>
              <w:pStyle w:val="ListParagraph"/>
              <w:numPr>
                <w:ilvl w:val="0"/>
                <w:numId w:val="2"/>
              </w:numPr>
              <w:rPr>
                <w:color w:val="000000" w:themeColor="text1"/>
                <w:szCs w:val="22"/>
                <w:lang w:eastAsia="ja-JP"/>
              </w:rPr>
            </w:pPr>
            <w:r w:rsidRPr="001934C4">
              <w:rPr>
                <w:color w:val="000000" w:themeColor="text1"/>
                <w:szCs w:val="22"/>
                <w:lang w:eastAsia="ja-JP"/>
              </w:rPr>
              <w:t xml:space="preserve">“Precizați categoria de dispozitive periferice din care face parte, precum și viteza de printare și tipul de conectivitate pentru imprimanta cu următoarea specificație de catalog: </w:t>
            </w:r>
            <w:r w:rsidRPr="001934C4">
              <w:rPr>
                <w:b/>
                <w:bCs/>
                <w:color w:val="000000" w:themeColor="text1"/>
                <w:szCs w:val="22"/>
                <w:lang w:eastAsia="ja-JP"/>
              </w:rPr>
              <w:t>Imprimantă inkjet color, USB, A4, 7.5 ppm, 46 dB</w:t>
            </w:r>
          </w:p>
          <w:p w14:paraId="7A39CCAC" w14:textId="77777777" w:rsidR="005F5DA7" w:rsidRPr="001934C4" w:rsidRDefault="005F5DA7">
            <w:pPr>
              <w:rPr>
                <w:rFonts w:ascii="Times New Roman" w:hAnsi="Times New Roman" w:cs="Times New Roman"/>
                <w:color w:val="000000" w:themeColor="text1"/>
                <w:lang w:val="ro-RO" w:eastAsia="ja-JP"/>
              </w:rPr>
            </w:pPr>
          </w:p>
          <w:p w14:paraId="166DCA1D"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Rezolvare problemă 2:</w:t>
            </w:r>
          </w:p>
          <w:p w14:paraId="0CEF761B" w14:textId="77777777" w:rsidR="005F5DA7" w:rsidRPr="001934C4" w:rsidRDefault="005F5DA7">
            <w:pPr>
              <w:rPr>
                <w:rFonts w:ascii="Times New Roman" w:hAnsi="Times New Roman" w:cs="Times New Roman"/>
                <w:color w:val="000000" w:themeColor="text1"/>
                <w:lang w:val="ro-RO" w:eastAsia="ja-JP"/>
              </w:rPr>
            </w:pPr>
          </w:p>
          <w:p w14:paraId="5992ACCB"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Imprimanta este un dispozitiv periferic de ieșire. Viteza de printare este de 7.5 pagini pe secundă. Tipul de conectivitate pentru imprimare: USB.</w:t>
            </w:r>
          </w:p>
          <w:p w14:paraId="6AFBD06B" w14:textId="77777777" w:rsidR="005F5DA7" w:rsidRPr="001934C4" w:rsidRDefault="005F5DA7">
            <w:pPr>
              <w:rPr>
                <w:rFonts w:ascii="Times New Roman" w:hAnsi="Times New Roman" w:cs="Times New Roman"/>
                <w:b/>
                <w:color w:val="000000" w:themeColor="text1"/>
                <w:lang w:val="ro-RO" w:eastAsia="ja-JP"/>
              </w:rPr>
            </w:pPr>
          </w:p>
        </w:tc>
        <w:tc>
          <w:tcPr>
            <w:tcW w:w="4233" w:type="dxa"/>
            <w:tcBorders>
              <w:top w:val="single" w:sz="4" w:space="0" w:color="auto"/>
              <w:left w:val="single" w:sz="4" w:space="0" w:color="auto"/>
              <w:bottom w:val="single" w:sz="4" w:space="0" w:color="auto"/>
              <w:right w:val="single" w:sz="4" w:space="0" w:color="auto"/>
            </w:tcBorders>
          </w:tcPr>
          <w:p w14:paraId="59778F8E" w14:textId="77777777" w:rsidR="005F5DA7" w:rsidRPr="001934C4" w:rsidRDefault="005F5DA7">
            <w:pPr>
              <w:rPr>
                <w:rFonts w:ascii="Times New Roman" w:hAnsi="Times New Roman" w:cs="Times New Roman"/>
                <w:color w:val="000000" w:themeColor="text1"/>
                <w:lang w:val="ro-RO" w:eastAsia="ja-JP"/>
              </w:rPr>
            </w:pPr>
          </w:p>
          <w:p w14:paraId="5ACB2FFF"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Evenimentele lecției:</w:t>
            </w:r>
          </w:p>
          <w:p w14:paraId="3FFD3BAE" w14:textId="77777777" w:rsidR="005F5DA7" w:rsidRPr="001934C4" w:rsidRDefault="005F5DA7">
            <w:pPr>
              <w:rPr>
                <w:rFonts w:ascii="Times New Roman" w:hAnsi="Times New Roman" w:cs="Times New Roman"/>
                <w:color w:val="000000" w:themeColor="text1"/>
                <w:lang w:val="ro-RO" w:eastAsia="ja-JP"/>
              </w:rPr>
            </w:pPr>
          </w:p>
          <w:p w14:paraId="70E74738"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Moment organizatoric:</w:t>
            </w:r>
          </w:p>
          <w:p w14:paraId="73A41458"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S-au notat absențele</w:t>
            </w:r>
          </w:p>
          <w:p w14:paraId="78AD6E79"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S-a pregătit materialul didactic necesar pentru desfășurarea lecției</w:t>
            </w:r>
          </w:p>
          <w:p w14:paraId="30741790"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S-a asigurat că fiecare elev are acces la calculator și poate participa activ la lecție</w:t>
            </w:r>
          </w:p>
          <w:p w14:paraId="70B8AFAC" w14:textId="77777777" w:rsidR="005F5DA7" w:rsidRPr="001934C4" w:rsidRDefault="005F5DA7">
            <w:pPr>
              <w:pStyle w:val="ListParagraph"/>
              <w:rPr>
                <w:color w:val="000000" w:themeColor="text1"/>
                <w:szCs w:val="22"/>
                <w:lang w:eastAsia="ja-JP"/>
              </w:rPr>
            </w:pPr>
          </w:p>
          <w:p w14:paraId="78385ACF"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 xml:space="preserve">Captarea atenției: </w:t>
            </w:r>
          </w:p>
          <w:p w14:paraId="2500A4D2"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 xml:space="preserve">Elevilor li s-a cerut să acceseze site-ul </w:t>
            </w:r>
            <w:hyperlink r:id="rId7" w:history="1">
              <w:r w:rsidRPr="001934C4">
                <w:rPr>
                  <w:rStyle w:val="Hyperlink"/>
                  <w:color w:val="000000" w:themeColor="text1"/>
                  <w:szCs w:val="22"/>
                  <w:lang w:eastAsia="ja-JP"/>
                </w:rPr>
                <w:t>https://www.competentedigitale.ro/home/</w:t>
              </w:r>
            </w:hyperlink>
            <w:r w:rsidRPr="001934C4">
              <w:rPr>
                <w:color w:val="000000" w:themeColor="text1"/>
                <w:szCs w:val="22"/>
                <w:lang w:eastAsia="ja-JP"/>
              </w:rPr>
              <w:t xml:space="preserve">, unde au deschis subiectul din data de (06.07.2022), reamintindu-le astfel cât de importantă este să exerseze aceste tipuri de exerciții, întrucât anul viitor îi va aștepta un examen. </w:t>
            </w:r>
          </w:p>
          <w:p w14:paraId="24BFDC3D" w14:textId="77777777" w:rsidR="005F5DA7" w:rsidRPr="001934C4" w:rsidRDefault="005F5DA7">
            <w:pPr>
              <w:pStyle w:val="ListParagraph"/>
              <w:rPr>
                <w:color w:val="000000" w:themeColor="text1"/>
                <w:szCs w:val="22"/>
                <w:lang w:eastAsia="ja-JP"/>
              </w:rPr>
            </w:pPr>
          </w:p>
          <w:p w14:paraId="6F70E2BB"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 xml:space="preserve">Anunțarea subiectului și obiectivele lecției: </w:t>
            </w:r>
          </w:p>
          <w:p w14:paraId="58B70037"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Elevilor li se explică fiecare fișă în parte, dupa care li mentionează ca se vor ocupa de rezolvarea acesteia în timpul orei.</w:t>
            </w:r>
          </w:p>
          <w:p w14:paraId="7F90278D" w14:textId="77777777" w:rsidR="005F5DA7" w:rsidRPr="001934C4" w:rsidRDefault="005F5DA7">
            <w:pPr>
              <w:pStyle w:val="ListParagraph"/>
              <w:rPr>
                <w:color w:val="000000" w:themeColor="text1"/>
                <w:szCs w:val="22"/>
                <w:lang w:eastAsia="ja-JP"/>
              </w:rPr>
            </w:pPr>
          </w:p>
          <w:p w14:paraId="584A49CD"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 xml:space="preserve">Reactualizarea cunoștințelor. </w:t>
            </w:r>
          </w:p>
          <w:p w14:paraId="34FE27CC"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 xml:space="preserve">Elevii sunt solicitați să raspundă la următoarele întrebări: </w:t>
            </w:r>
          </w:p>
          <w:p w14:paraId="15498D49"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Ce înseamnă comp_w, comp_p si comp_x.</w:t>
            </w:r>
          </w:p>
          <w:p w14:paraId="41BDEAA2"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Câte tipuri de memorie există?</w:t>
            </w:r>
          </w:p>
          <w:p w14:paraId="2DDF1CC6"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Ce înseamnă RAM?</w:t>
            </w:r>
          </w:p>
          <w:p w14:paraId="635F9C30"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Ce înseamnă ROM?</w:t>
            </w:r>
          </w:p>
          <w:p w14:paraId="65F7C97B"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Să se ofere exemple de tipuri de memorie externă.</w:t>
            </w:r>
          </w:p>
          <w:p w14:paraId="6DF97109"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lastRenderedPageBreak/>
              <w:t>Câte tipuri de dispozitive periferice există?</w:t>
            </w:r>
          </w:p>
          <w:p w14:paraId="1572620E"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Să se ofere exemple de dispozitive periferice.</w:t>
            </w:r>
          </w:p>
          <w:p w14:paraId="60286942" w14:textId="77777777" w:rsidR="005F5DA7" w:rsidRPr="001934C4" w:rsidRDefault="005F5DA7">
            <w:pPr>
              <w:ind w:left="360"/>
              <w:rPr>
                <w:rFonts w:ascii="Times New Roman" w:hAnsi="Times New Roman" w:cs="Times New Roman"/>
                <w:color w:val="000000" w:themeColor="text1"/>
                <w:lang w:val="ro-RO" w:eastAsia="ja-JP"/>
              </w:rPr>
            </w:pPr>
          </w:p>
          <w:p w14:paraId="095AEF55"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Obținere de performanță</w:t>
            </w:r>
          </w:p>
          <w:p w14:paraId="009C4801"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Se propune să se rezolve subiectul pentru competențe digitale din data de (06.07.2022 – Ziua 1)</w:t>
            </w:r>
          </w:p>
          <w:p w14:paraId="068303B7"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Unde elevii nu se descurcă, sunt ajutați de profesoară (intervenția dânsei fiind una minima, pentru că este vorba de obținerea de performanță)</w:t>
            </w:r>
          </w:p>
          <w:p w14:paraId="6B32438B" w14:textId="77777777" w:rsidR="005F5DA7" w:rsidRPr="001934C4" w:rsidRDefault="005F5DA7">
            <w:pPr>
              <w:ind w:left="360"/>
              <w:rPr>
                <w:rFonts w:ascii="Times New Roman" w:hAnsi="Times New Roman" w:cs="Times New Roman"/>
                <w:color w:val="000000" w:themeColor="text1"/>
                <w:lang w:val="ro-RO" w:eastAsia="ja-JP"/>
              </w:rPr>
            </w:pPr>
          </w:p>
          <w:p w14:paraId="02561C73" w14:textId="77777777" w:rsidR="005F5DA7" w:rsidRPr="001934C4" w:rsidRDefault="005F5DA7" w:rsidP="005306E1">
            <w:pPr>
              <w:pStyle w:val="ListParagraph"/>
              <w:numPr>
                <w:ilvl w:val="0"/>
                <w:numId w:val="3"/>
              </w:numPr>
              <w:rPr>
                <w:b/>
                <w:bCs/>
                <w:color w:val="000000" w:themeColor="text1"/>
                <w:szCs w:val="22"/>
                <w:lang w:eastAsia="ja-JP"/>
              </w:rPr>
            </w:pPr>
            <w:r w:rsidRPr="001934C4">
              <w:rPr>
                <w:b/>
                <w:bCs/>
                <w:color w:val="000000" w:themeColor="text1"/>
                <w:szCs w:val="22"/>
                <w:lang w:eastAsia="ja-JP"/>
              </w:rPr>
              <w:t>Asigurarea feedback-ului</w:t>
            </w:r>
          </w:p>
          <w:p w14:paraId="3C8E200D" w14:textId="77777777" w:rsidR="005F5DA7" w:rsidRPr="001934C4" w:rsidRDefault="005F5DA7" w:rsidP="005306E1">
            <w:pPr>
              <w:pStyle w:val="ListParagraph"/>
              <w:numPr>
                <w:ilvl w:val="0"/>
                <w:numId w:val="1"/>
              </w:numPr>
              <w:rPr>
                <w:color w:val="000000" w:themeColor="text1"/>
                <w:szCs w:val="22"/>
                <w:lang w:eastAsia="ja-JP"/>
              </w:rPr>
            </w:pPr>
            <w:r w:rsidRPr="001934C4">
              <w:rPr>
                <w:color w:val="000000" w:themeColor="text1"/>
                <w:szCs w:val="22"/>
                <w:lang w:eastAsia="ja-JP"/>
              </w:rPr>
              <w:t>Profesoara a făcut aprecieri asupra modului în care s-a desfășurat activitatea.</w:t>
            </w:r>
          </w:p>
          <w:p w14:paraId="33705603" w14:textId="77777777" w:rsidR="005F5DA7" w:rsidRPr="001934C4" w:rsidRDefault="005F5DA7">
            <w:pPr>
              <w:rPr>
                <w:rFonts w:ascii="Times New Roman" w:hAnsi="Times New Roman" w:cs="Times New Roman"/>
                <w:b/>
                <w:color w:val="000000" w:themeColor="text1"/>
                <w:lang w:val="ro-RO" w:eastAsia="ja-JP"/>
              </w:rPr>
            </w:pPr>
          </w:p>
        </w:tc>
      </w:tr>
    </w:tbl>
    <w:p w14:paraId="63581124" w14:textId="77777777" w:rsidR="005F5DA7" w:rsidRPr="001934C4" w:rsidRDefault="005F5DA7" w:rsidP="005F5DA7">
      <w:pPr>
        <w:ind w:left="720"/>
        <w:rPr>
          <w:rFonts w:ascii="Times New Roman" w:hAnsi="Times New Roman" w:cs="Times New Roman"/>
          <w:color w:val="000000" w:themeColor="text1"/>
          <w:spacing w:val="-3"/>
          <w:szCs w:val="20"/>
          <w:lang w:val="ro-RO"/>
        </w:rPr>
      </w:pPr>
    </w:p>
    <w:p w14:paraId="56DCD140" w14:textId="17A77209" w:rsidR="005F5DA7" w:rsidRPr="001934C4" w:rsidRDefault="005F5DA7">
      <w:pPr>
        <w:rPr>
          <w:rFonts w:ascii="Times New Roman" w:hAnsi="Times New Roman" w:cs="Times New Roman"/>
          <w:color w:val="000000" w:themeColor="text1"/>
          <w:lang w:val="ro-RO"/>
        </w:rPr>
      </w:pPr>
    </w:p>
    <w:p w14:paraId="0DCE8FED" w14:textId="4874239B" w:rsidR="00E954E9" w:rsidRPr="001934C4" w:rsidRDefault="00E954E9">
      <w:pPr>
        <w:rPr>
          <w:rFonts w:ascii="Times New Roman" w:hAnsi="Times New Roman" w:cs="Times New Roman"/>
          <w:color w:val="000000" w:themeColor="text1"/>
          <w:lang w:val="ro-RO"/>
        </w:rPr>
      </w:pPr>
    </w:p>
    <w:p w14:paraId="2A86C71A" w14:textId="0F910977" w:rsidR="00E954E9" w:rsidRPr="001934C4" w:rsidRDefault="00E954E9">
      <w:pPr>
        <w:rPr>
          <w:rFonts w:ascii="Times New Roman" w:hAnsi="Times New Roman" w:cs="Times New Roman"/>
          <w:color w:val="000000" w:themeColor="text1"/>
          <w:lang w:val="ro-RO"/>
        </w:rPr>
      </w:pPr>
    </w:p>
    <w:p w14:paraId="35EF04CC" w14:textId="77777777" w:rsidR="00E954E9" w:rsidRPr="001934C4" w:rsidRDefault="00E954E9">
      <w:pPr>
        <w:rPr>
          <w:rFonts w:ascii="Times New Roman" w:hAnsi="Times New Roman" w:cs="Times New Roman"/>
          <w:color w:val="000000" w:themeColor="text1"/>
          <w:lang w:val="ro-RO"/>
        </w:rPr>
      </w:pPr>
    </w:p>
    <w:p w14:paraId="74A2A3D3" w14:textId="1E73C7C5" w:rsidR="005F5DA7" w:rsidRPr="001934C4" w:rsidRDefault="005F5DA7">
      <w:pPr>
        <w:rPr>
          <w:rFonts w:ascii="Times New Roman" w:hAnsi="Times New Roman" w:cs="Times New Roman"/>
          <w:color w:val="000000" w:themeColor="text1"/>
          <w:lang w:val="ro-RO"/>
        </w:rPr>
      </w:pPr>
    </w:p>
    <w:p w14:paraId="56279FAF"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10.10.2022</w:t>
      </w:r>
    </w:p>
    <w:p w14:paraId="4925F249"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12 – a ST</w:t>
      </w:r>
    </w:p>
    <w:p w14:paraId="4FCCC212"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Recapitulare – Excel</w:t>
      </w:r>
    </w:p>
    <w:p w14:paraId="7D3E076C"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mixtă</w:t>
      </w:r>
    </w:p>
    <w:p w14:paraId="4FAFC719" w14:textId="77777777" w:rsidR="005F5DA7" w:rsidRPr="001934C4" w:rsidRDefault="005F5DA7" w:rsidP="005F5DA7">
      <w:pPr>
        <w:rPr>
          <w:rFonts w:ascii="Times New Roman" w:hAnsi="Times New Roman" w:cs="Times New Roman"/>
          <w:bCs/>
          <w:color w:val="000000" w:themeColor="text1"/>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233"/>
      </w:tblGrid>
      <w:tr w:rsidR="00186838" w:rsidRPr="001934C4" w14:paraId="45F4520E" w14:textId="77777777" w:rsidTr="005F5DA7">
        <w:tc>
          <w:tcPr>
            <w:tcW w:w="4262" w:type="dxa"/>
            <w:tcBorders>
              <w:top w:val="single" w:sz="4" w:space="0" w:color="auto"/>
              <w:left w:val="single" w:sz="4" w:space="0" w:color="auto"/>
              <w:bottom w:val="single" w:sz="4" w:space="0" w:color="auto"/>
              <w:right w:val="single" w:sz="4" w:space="0" w:color="auto"/>
            </w:tcBorders>
            <w:hideMark/>
          </w:tcPr>
          <w:p w14:paraId="2575F681"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4233" w:type="dxa"/>
            <w:tcBorders>
              <w:top w:val="single" w:sz="4" w:space="0" w:color="auto"/>
              <w:left w:val="single" w:sz="4" w:space="0" w:color="auto"/>
              <w:bottom w:val="single" w:sz="4" w:space="0" w:color="auto"/>
              <w:right w:val="single" w:sz="4" w:space="0" w:color="auto"/>
            </w:tcBorders>
            <w:hideMark/>
          </w:tcPr>
          <w:p w14:paraId="397E8656"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57B284A4" w14:textId="77777777" w:rsidTr="005F5DA7">
        <w:tc>
          <w:tcPr>
            <w:tcW w:w="4262" w:type="dxa"/>
            <w:tcBorders>
              <w:top w:val="single" w:sz="4" w:space="0" w:color="auto"/>
              <w:left w:val="single" w:sz="4" w:space="0" w:color="auto"/>
              <w:bottom w:val="single" w:sz="4" w:space="0" w:color="auto"/>
              <w:right w:val="single" w:sz="4" w:space="0" w:color="auto"/>
            </w:tcBorders>
          </w:tcPr>
          <w:p w14:paraId="48FCC17F" w14:textId="77777777" w:rsidR="005F5DA7" w:rsidRPr="001934C4" w:rsidRDefault="005F5DA7">
            <w:pPr>
              <w:rPr>
                <w:rFonts w:ascii="Times New Roman" w:hAnsi="Times New Roman" w:cs="Times New Roman"/>
                <w:color w:val="000000" w:themeColor="text1"/>
                <w:lang w:val="ro-RO" w:eastAsia="ja-JP"/>
              </w:rPr>
            </w:pPr>
          </w:p>
          <w:p w14:paraId="2397F9E2"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Recapitulare – Excel</w:t>
            </w:r>
          </w:p>
          <w:p w14:paraId="185A174A" w14:textId="77777777" w:rsidR="005F5DA7" w:rsidRPr="001934C4" w:rsidRDefault="005F5DA7">
            <w:pPr>
              <w:rPr>
                <w:rFonts w:ascii="Times New Roman" w:hAnsi="Times New Roman" w:cs="Times New Roman"/>
                <w:color w:val="000000" w:themeColor="text1"/>
                <w:lang w:val="ro-RO" w:eastAsia="ja-JP"/>
              </w:rPr>
            </w:pPr>
          </w:p>
          <w:p w14:paraId="533C3099"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Rezumat al teoriei expuse:</w:t>
            </w:r>
            <w:r w:rsidRPr="001934C4">
              <w:rPr>
                <w:rFonts w:ascii="Times New Roman" w:hAnsi="Times New Roman" w:cs="Times New Roman"/>
                <w:color w:val="000000" w:themeColor="text1"/>
                <w:lang w:val="ro-RO" w:eastAsia="ja-JP"/>
              </w:rPr>
              <w:t xml:space="preserve"> </w:t>
            </w:r>
          </w:p>
          <w:p w14:paraId="472138B2"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Aplicațiile de calcul tabelar sunt programe specializate pentru a prelucra date organizate sub formă de tabele.</w:t>
            </w:r>
          </w:p>
          <w:p w14:paraId="6088D9B5"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Un asfel de document se numește “foaie de calcul”, și este, de fapt, un tabel ce conține linii (rânduri) și coloane.</w:t>
            </w:r>
          </w:p>
          <w:p w14:paraId="7D14D4CF"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Introducerea datelor se poate face manual (de la tastatură) sau automat (preluare dintr-un fișier anterior)</w:t>
            </w:r>
          </w:p>
          <w:p w14:paraId="23350429"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Calculele matematice, chiar de complexitate ridicată, sunt effectuate cu ușurință</w:t>
            </w:r>
          </w:p>
          <w:p w14:paraId="43ED4F38"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Listarea tabelelor la imprimantă</w:t>
            </w:r>
          </w:p>
          <w:p w14:paraId="0204E546"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Foaia de calcul este un tabel în care se pot introduce și manipula date de natură diferită: test, valori numerice, formule matematice, reprezentări grafice etc.</w:t>
            </w:r>
          </w:p>
          <w:p w14:paraId="10DC5E50"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Într-o foaie de calcul, fiecare coloană este identificată prin litere, începând cu A, iar fiecare linie prin numere, începând cu 1. La intersecția unei linii cu o coloană se găsește o “celulă” a cărei adresă este data de litera coloanei și numărul liniei.</w:t>
            </w:r>
          </w:p>
          <w:p w14:paraId="711AD929" w14:textId="77777777" w:rsidR="005F5DA7" w:rsidRPr="001934C4" w:rsidRDefault="005F5DA7">
            <w:pPr>
              <w:pStyle w:val="ListParagraph"/>
              <w:rPr>
                <w:color w:val="000000" w:themeColor="text1"/>
                <w:szCs w:val="22"/>
                <w:lang w:eastAsia="ja-JP"/>
              </w:rPr>
            </w:pPr>
          </w:p>
          <w:p w14:paraId="2E09F048"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lastRenderedPageBreak/>
              <w:t>Probleme rezolvate:</w:t>
            </w:r>
          </w:p>
          <w:p w14:paraId="4E53D3B2"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folosit subiectul pentru competențe digitale din data de (06.07.2022) și s-a rezolvat problema 3 de la Sub III.</w:t>
            </w:r>
          </w:p>
          <w:p w14:paraId="00ED2FD4"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Cerință:</w:t>
            </w:r>
          </w:p>
          <w:p w14:paraId="26509B87"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Deschideți fișierul comp_x</w:t>
            </w:r>
          </w:p>
          <w:p w14:paraId="7D6B56C4" w14:textId="77777777" w:rsidR="005F5DA7" w:rsidRPr="001934C4" w:rsidRDefault="005F5DA7" w:rsidP="005F5DA7">
            <w:pPr>
              <w:pStyle w:val="ListParagraph"/>
              <w:numPr>
                <w:ilvl w:val="0"/>
                <w:numId w:val="5"/>
              </w:numPr>
              <w:rPr>
                <w:b/>
                <w:bCs/>
                <w:color w:val="000000" w:themeColor="text1"/>
                <w:szCs w:val="22"/>
                <w:lang w:eastAsia="ja-JP"/>
              </w:rPr>
            </w:pPr>
            <w:r w:rsidRPr="001934C4">
              <w:rPr>
                <w:color w:val="000000" w:themeColor="text1"/>
                <w:szCs w:val="22"/>
                <w:lang w:eastAsia="ja-JP"/>
              </w:rPr>
              <w:t xml:space="preserve">Sortați descrescător și orientați la 45 grade conținutul celulelor din grupul B2:B5 din foaia de calcul (sheet) </w:t>
            </w:r>
            <w:r w:rsidRPr="001934C4">
              <w:rPr>
                <w:b/>
                <w:bCs/>
                <w:color w:val="000000" w:themeColor="text1"/>
                <w:szCs w:val="22"/>
                <w:lang w:eastAsia="ja-JP"/>
              </w:rPr>
              <w:t>Document de lucru</w:t>
            </w:r>
          </w:p>
          <w:p w14:paraId="19ECA8E9" w14:textId="77777777" w:rsidR="005F5DA7" w:rsidRPr="001934C4" w:rsidRDefault="005F5DA7">
            <w:pPr>
              <w:pStyle w:val="ListParagraph"/>
              <w:ind w:left="1080"/>
              <w:rPr>
                <w:b/>
                <w:bCs/>
                <w:color w:val="000000" w:themeColor="text1"/>
                <w:szCs w:val="22"/>
                <w:lang w:eastAsia="ja-JP"/>
              </w:rPr>
            </w:pPr>
          </w:p>
          <w:p w14:paraId="2718ACB7"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 xml:space="preserve">Rezolvare subpunct a): </w:t>
            </w:r>
          </w:p>
          <w:p w14:paraId="78A6B98D"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Se selectează conținutul celulelor din grupul B2:B5 și se dă click dreapta -&gt; se selectează opțiunea “sort” -&gt; se selectează opțiunea “Sort largest to smallest” pentru a le ordona descrescător.</w:t>
            </w:r>
          </w:p>
          <w:p w14:paraId="2F294498"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Se selectează conținutul celulelor din grupul B2:B5 și se dă click dreapta -&gt; se selectează opțiunea “Format cells” -&gt; se merge la opțiunea “Allignment”, după care se setează numărul de grade, care în cazul nostru este 45 și se apasă “Ok”.</w:t>
            </w:r>
          </w:p>
          <w:p w14:paraId="5D39441F" w14:textId="77777777" w:rsidR="005F5DA7" w:rsidRPr="001934C4" w:rsidRDefault="005F5DA7">
            <w:pPr>
              <w:pStyle w:val="ListParagraph"/>
              <w:ind w:left="1080"/>
              <w:rPr>
                <w:b/>
                <w:color w:val="000000" w:themeColor="text1"/>
                <w:szCs w:val="22"/>
                <w:lang w:eastAsia="ja-JP"/>
              </w:rPr>
            </w:pPr>
          </w:p>
          <w:p w14:paraId="78F74F58" w14:textId="77777777" w:rsidR="005F5DA7" w:rsidRPr="001934C4" w:rsidRDefault="005F5DA7" w:rsidP="005F5DA7">
            <w:pPr>
              <w:pStyle w:val="ListParagraph"/>
              <w:numPr>
                <w:ilvl w:val="0"/>
                <w:numId w:val="5"/>
              </w:numPr>
              <w:rPr>
                <w:b/>
                <w:color w:val="000000" w:themeColor="text1"/>
                <w:szCs w:val="22"/>
                <w:lang w:eastAsia="ja-JP"/>
              </w:rPr>
            </w:pPr>
            <w:r w:rsidRPr="001934C4">
              <w:rPr>
                <w:bCs/>
                <w:color w:val="000000" w:themeColor="text1"/>
                <w:szCs w:val="22"/>
                <w:lang w:eastAsia="ja-JP"/>
              </w:rPr>
              <w:t xml:space="preserve">În tabelul din foaia de (sheet) </w:t>
            </w:r>
            <w:r w:rsidRPr="001934C4">
              <w:rPr>
                <w:b/>
                <w:color w:val="000000" w:themeColor="text1"/>
                <w:szCs w:val="22"/>
                <w:lang w:eastAsia="ja-JP"/>
              </w:rPr>
              <w:t>Document de lucru</w:t>
            </w:r>
            <w:r w:rsidRPr="001934C4">
              <w:rPr>
                <w:bCs/>
                <w:color w:val="000000" w:themeColor="text1"/>
                <w:szCs w:val="22"/>
                <w:lang w:eastAsia="ja-JP"/>
              </w:rPr>
              <w:t xml:space="preserve"> inserați o coloană nouă, imediat dupa coloana C, cu același conținut și aceiași lățime ca aceasta. Aplicați setarea de încadrare text (Wrap text) numai pentru coloana C, astfel încât, fără a modifica dimensiunea fontului sau conținutului textului, acesta să fie vizibil în întregime în limitele celulei, indiferent de lățimea acesteia. </w:t>
            </w:r>
          </w:p>
          <w:p w14:paraId="42ABED5D" w14:textId="77777777" w:rsidR="005F5DA7" w:rsidRPr="001934C4" w:rsidRDefault="005F5DA7">
            <w:pPr>
              <w:pStyle w:val="ListParagraph"/>
              <w:ind w:left="1080"/>
              <w:rPr>
                <w:b/>
                <w:color w:val="000000" w:themeColor="text1"/>
                <w:szCs w:val="22"/>
                <w:lang w:eastAsia="ja-JP"/>
              </w:rPr>
            </w:pPr>
          </w:p>
          <w:p w14:paraId="58BDCF24" w14:textId="77777777" w:rsidR="005F5DA7" w:rsidRPr="001934C4" w:rsidRDefault="005F5DA7">
            <w:pP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Rezolvare subpunct b):</w:t>
            </w:r>
          </w:p>
          <w:p w14:paraId="04C0876D"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lastRenderedPageBreak/>
              <w:t>Se selectează coloana C și se da copy la aceasta. Dupa care, se dă click dreapta pe coloana C, se selectează opțiunea de “Insert Copied Cells”. Se selectează din nou coloana C, după care din tab-ul “Home” se selectează opțiunea “Wrap text”.</w:t>
            </w:r>
          </w:p>
          <w:p w14:paraId="691810ED" w14:textId="77777777" w:rsidR="005F5DA7" w:rsidRPr="001934C4" w:rsidRDefault="005F5DA7">
            <w:pPr>
              <w:pStyle w:val="ListParagraph"/>
              <w:rPr>
                <w:b/>
                <w:color w:val="000000" w:themeColor="text1"/>
                <w:szCs w:val="22"/>
                <w:lang w:eastAsia="ja-JP"/>
              </w:rPr>
            </w:pPr>
            <w:r w:rsidRPr="001934C4">
              <w:rPr>
                <w:bCs/>
                <w:color w:val="000000" w:themeColor="text1"/>
                <w:szCs w:val="22"/>
                <w:lang w:eastAsia="ja-JP"/>
              </w:rPr>
              <w:t xml:space="preserve"> </w:t>
            </w:r>
          </w:p>
          <w:p w14:paraId="5B4E3401" w14:textId="77777777" w:rsidR="005F5DA7" w:rsidRPr="001934C4" w:rsidRDefault="005F5DA7" w:rsidP="005F5DA7">
            <w:pPr>
              <w:pStyle w:val="ListParagraph"/>
              <w:numPr>
                <w:ilvl w:val="0"/>
                <w:numId w:val="5"/>
              </w:numPr>
              <w:rPr>
                <w:bCs/>
                <w:color w:val="000000" w:themeColor="text1"/>
                <w:szCs w:val="22"/>
                <w:lang w:eastAsia="ja-JP"/>
              </w:rPr>
            </w:pPr>
            <w:r w:rsidRPr="001934C4">
              <w:rPr>
                <w:bCs/>
                <w:color w:val="000000" w:themeColor="text1"/>
                <w:szCs w:val="22"/>
                <w:lang w:eastAsia="ja-JP"/>
              </w:rPr>
              <w:t xml:space="preserve">Selectaţi primele trei coloane ale tabelului din foaia de calcul (sheet) </w:t>
            </w:r>
            <w:r w:rsidRPr="001934C4">
              <w:rPr>
                <w:b/>
                <w:color w:val="000000" w:themeColor="text1"/>
                <w:szCs w:val="22"/>
                <w:lang w:eastAsia="ja-JP"/>
              </w:rPr>
              <w:t>Document de lucru</w:t>
            </w:r>
            <w:r w:rsidRPr="001934C4">
              <w:rPr>
                <w:bCs/>
                <w:color w:val="000000" w:themeColor="text1"/>
                <w:szCs w:val="22"/>
                <w:lang w:eastAsia="ja-JP"/>
              </w:rPr>
              <w:t xml:space="preserve"> (indiferent de etapa prelucrării lor) şi efectuați setările necesare pentru a tipări doar această selecţie. Realizaţi o captură de ecran (Print Screen) care să cuprindă fereastra în care sunt vizibile aceste setări, apoi salvaţi imaginea obţinută în foaia de calcul (sheet) </w:t>
            </w:r>
            <w:r w:rsidRPr="001934C4">
              <w:rPr>
                <w:b/>
                <w:color w:val="000000" w:themeColor="text1"/>
                <w:szCs w:val="22"/>
                <w:lang w:eastAsia="ja-JP"/>
              </w:rPr>
              <w:t>Document de lucru</w:t>
            </w:r>
            <w:r w:rsidRPr="001934C4">
              <w:rPr>
                <w:bCs/>
                <w:color w:val="000000" w:themeColor="text1"/>
                <w:szCs w:val="22"/>
                <w:lang w:eastAsia="ja-JP"/>
              </w:rPr>
              <w:t xml:space="preserve">, în dreapta tabelului aflat în aceasta. </w:t>
            </w:r>
          </w:p>
          <w:p w14:paraId="622DF762" w14:textId="77777777" w:rsidR="005F5DA7" w:rsidRPr="001934C4" w:rsidRDefault="005F5DA7">
            <w:pPr>
              <w:pStyle w:val="ListParagraph"/>
              <w:ind w:left="1080"/>
              <w:rPr>
                <w:bCs/>
                <w:color w:val="000000" w:themeColor="text1"/>
                <w:szCs w:val="22"/>
                <w:lang w:eastAsia="ja-JP"/>
              </w:rPr>
            </w:pPr>
          </w:p>
          <w:p w14:paraId="18784F75" w14:textId="77777777" w:rsidR="005F5DA7" w:rsidRPr="001934C4" w:rsidRDefault="005F5DA7">
            <w:pP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Rezolvare subpunct c):</w:t>
            </w:r>
          </w:p>
          <w:p w14:paraId="5A8D01B6"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 xml:space="preserve">Se selectează primele 3 coloane ale tabelului din foaia de calcul și se apasă combinația de taste “CTRL + P”, după care de la setările de printare, se selectează doar opțiunea de “Only print the current selection”. Pentru a face printscreen, se apasă următoarea combinație: Windows Button + Shift + S, se selectează opțiunea pentru full screen și se efectuează prinscreen-ul. După care, revenim la foaia de calcul, iar după ultima coloanal se apasă combinația de taste “CTRL + V”, pentru a da paste la imagine în dreapta tabelului, iar la final se salvează fișierul. </w:t>
            </w:r>
          </w:p>
        </w:tc>
        <w:tc>
          <w:tcPr>
            <w:tcW w:w="4233" w:type="dxa"/>
            <w:tcBorders>
              <w:top w:val="single" w:sz="4" w:space="0" w:color="auto"/>
              <w:left w:val="single" w:sz="4" w:space="0" w:color="auto"/>
              <w:bottom w:val="single" w:sz="4" w:space="0" w:color="auto"/>
              <w:right w:val="single" w:sz="4" w:space="0" w:color="auto"/>
            </w:tcBorders>
          </w:tcPr>
          <w:p w14:paraId="6E878485" w14:textId="77777777" w:rsidR="005F5DA7" w:rsidRPr="001934C4" w:rsidRDefault="005F5DA7">
            <w:pPr>
              <w:rPr>
                <w:rFonts w:ascii="Times New Roman" w:hAnsi="Times New Roman" w:cs="Times New Roman"/>
                <w:color w:val="000000" w:themeColor="text1"/>
                <w:lang w:val="ro-RO" w:eastAsia="ja-JP"/>
              </w:rPr>
            </w:pPr>
          </w:p>
          <w:p w14:paraId="5FF3E79D" w14:textId="77777777" w:rsidR="005F5DA7" w:rsidRPr="001934C4" w:rsidRDefault="005F5DA7">
            <w:pP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Obiective operaționale:</w:t>
            </w:r>
          </w:p>
          <w:p w14:paraId="2B095145"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O1: </w:t>
            </w:r>
            <w:r w:rsidRPr="001934C4">
              <w:rPr>
                <w:bCs/>
                <w:color w:val="000000" w:themeColor="text1"/>
                <w:szCs w:val="22"/>
                <w:lang w:eastAsia="ja-JP"/>
              </w:rPr>
              <w:t>Să sorteze conținutul celulelor unei foi de calcul</w:t>
            </w:r>
          </w:p>
          <w:p w14:paraId="1F7F98BD"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O2:</w:t>
            </w:r>
            <w:r w:rsidRPr="001934C4">
              <w:rPr>
                <w:bCs/>
                <w:color w:val="000000" w:themeColor="text1"/>
                <w:szCs w:val="22"/>
                <w:lang w:eastAsia="ja-JP"/>
              </w:rPr>
              <w:t xml:space="preserve"> Să orienteze la un anumit număr de grade conținutul unor celule excel</w:t>
            </w:r>
          </w:p>
          <w:p w14:paraId="7D1347E0"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O3: </w:t>
            </w:r>
            <w:r w:rsidRPr="001934C4">
              <w:rPr>
                <w:bCs/>
                <w:color w:val="000000" w:themeColor="text1"/>
                <w:szCs w:val="22"/>
                <w:lang w:eastAsia="ja-JP"/>
              </w:rPr>
              <w:t>Să insereze o coloană noua în foaia de calcul</w:t>
            </w:r>
          </w:p>
          <w:p w14:paraId="67B94592"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O4: </w:t>
            </w:r>
            <w:r w:rsidRPr="001934C4">
              <w:rPr>
                <w:bCs/>
                <w:color w:val="000000" w:themeColor="text1"/>
                <w:szCs w:val="22"/>
                <w:lang w:eastAsia="ja-JP"/>
              </w:rPr>
              <w:t>Să selecteze un anumit număr de coloane dintr-o foaie de calcul și să tipărească doar selecția facută</w:t>
            </w:r>
          </w:p>
          <w:p w14:paraId="49AEF324"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O5: </w:t>
            </w:r>
            <w:r w:rsidRPr="001934C4">
              <w:rPr>
                <w:bCs/>
                <w:color w:val="000000" w:themeColor="text1"/>
                <w:szCs w:val="22"/>
                <w:lang w:eastAsia="ja-JP"/>
              </w:rPr>
              <w:t>Să efectueze o capture de ecran</w:t>
            </w:r>
          </w:p>
        </w:tc>
      </w:tr>
    </w:tbl>
    <w:p w14:paraId="2C86293F" w14:textId="2D97D250" w:rsidR="005F5DA7" w:rsidRPr="001934C4" w:rsidRDefault="005F5DA7" w:rsidP="005F5DA7">
      <w:pPr>
        <w:ind w:left="720"/>
        <w:rPr>
          <w:rFonts w:ascii="Times New Roman" w:hAnsi="Times New Roman" w:cs="Times New Roman"/>
          <w:color w:val="000000" w:themeColor="text1"/>
          <w:lang w:val="ro-RO"/>
        </w:rPr>
      </w:pPr>
    </w:p>
    <w:p w14:paraId="346C167D" w14:textId="77777777" w:rsidR="00E954E9" w:rsidRPr="001934C4" w:rsidRDefault="00E954E9" w:rsidP="005F5DA7">
      <w:pPr>
        <w:ind w:left="720"/>
        <w:rPr>
          <w:rFonts w:ascii="Times New Roman" w:hAnsi="Times New Roman" w:cs="Times New Roman"/>
          <w:color w:val="000000" w:themeColor="text1"/>
          <w:lang w:val="ro-RO"/>
        </w:rPr>
      </w:pPr>
    </w:p>
    <w:p w14:paraId="2A168113"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10.10.2022</w:t>
      </w:r>
    </w:p>
    <w:p w14:paraId="3C627165"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10 – a F</w:t>
      </w:r>
    </w:p>
    <w:p w14:paraId="27A51213"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Antent și subsol - Powerpoint</w:t>
      </w:r>
    </w:p>
    <w:p w14:paraId="02B32957"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mixtă</w:t>
      </w:r>
    </w:p>
    <w:p w14:paraId="2E459831" w14:textId="77777777" w:rsidR="005F5DA7" w:rsidRPr="001934C4" w:rsidRDefault="005F5DA7" w:rsidP="005F5DA7">
      <w:pPr>
        <w:rPr>
          <w:rFonts w:ascii="Times New Roman" w:hAnsi="Times New Roman" w:cs="Times New Roman"/>
          <w:bCs/>
          <w:color w:val="000000" w:themeColor="text1"/>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233"/>
      </w:tblGrid>
      <w:tr w:rsidR="00186838" w:rsidRPr="001934C4" w14:paraId="0791EB8C" w14:textId="77777777" w:rsidTr="005F5DA7">
        <w:tc>
          <w:tcPr>
            <w:tcW w:w="4262" w:type="dxa"/>
            <w:tcBorders>
              <w:top w:val="single" w:sz="4" w:space="0" w:color="auto"/>
              <w:left w:val="single" w:sz="4" w:space="0" w:color="auto"/>
              <w:bottom w:val="single" w:sz="4" w:space="0" w:color="auto"/>
              <w:right w:val="single" w:sz="4" w:space="0" w:color="auto"/>
            </w:tcBorders>
            <w:hideMark/>
          </w:tcPr>
          <w:p w14:paraId="3EEC6260"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4233" w:type="dxa"/>
            <w:tcBorders>
              <w:top w:val="single" w:sz="4" w:space="0" w:color="auto"/>
              <w:left w:val="single" w:sz="4" w:space="0" w:color="auto"/>
              <w:bottom w:val="single" w:sz="4" w:space="0" w:color="auto"/>
              <w:right w:val="single" w:sz="4" w:space="0" w:color="auto"/>
            </w:tcBorders>
            <w:hideMark/>
          </w:tcPr>
          <w:p w14:paraId="0D86CDCD"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2B99EAF5" w14:textId="77777777" w:rsidTr="005F5DA7">
        <w:tc>
          <w:tcPr>
            <w:tcW w:w="4262" w:type="dxa"/>
            <w:tcBorders>
              <w:top w:val="single" w:sz="4" w:space="0" w:color="auto"/>
              <w:left w:val="single" w:sz="4" w:space="0" w:color="auto"/>
              <w:bottom w:val="single" w:sz="4" w:space="0" w:color="auto"/>
              <w:right w:val="single" w:sz="4" w:space="0" w:color="auto"/>
            </w:tcBorders>
          </w:tcPr>
          <w:p w14:paraId="04060493" w14:textId="77777777" w:rsidR="005F5DA7" w:rsidRPr="001934C4" w:rsidRDefault="005F5DA7">
            <w:pPr>
              <w:rPr>
                <w:rFonts w:ascii="Times New Roman" w:hAnsi="Times New Roman" w:cs="Times New Roman"/>
                <w:color w:val="000000" w:themeColor="text1"/>
                <w:lang w:val="ro-RO" w:eastAsia="ja-JP"/>
              </w:rPr>
            </w:pPr>
          </w:p>
          <w:p w14:paraId="75EA1D0B" w14:textId="77777777" w:rsidR="005F5DA7" w:rsidRPr="001934C4" w:rsidRDefault="005F5DA7">
            <w:pPr>
              <w:rPr>
                <w:rFonts w:ascii="Times New Roman" w:hAnsi="Times New Roman" w:cs="Times New Roman"/>
                <w:bCs/>
                <w:color w:val="000000" w:themeColor="text1"/>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w:t>
            </w:r>
            <w:r w:rsidRPr="001934C4">
              <w:rPr>
                <w:rFonts w:ascii="Times New Roman" w:hAnsi="Times New Roman" w:cs="Times New Roman"/>
                <w:bCs/>
                <w:color w:val="000000" w:themeColor="text1"/>
                <w:lang w:val="ro-RO" w:eastAsia="ja-JP"/>
              </w:rPr>
              <w:t>Antent și subsol – Powerpoint</w:t>
            </w:r>
          </w:p>
          <w:p w14:paraId="31691E31" w14:textId="77777777" w:rsidR="005F5DA7" w:rsidRPr="001934C4" w:rsidRDefault="005F5DA7">
            <w:pPr>
              <w:rPr>
                <w:rFonts w:ascii="Times New Roman" w:hAnsi="Times New Roman" w:cs="Times New Roman"/>
                <w:color w:val="000000" w:themeColor="text1"/>
                <w:lang w:val="ro-RO" w:eastAsia="ja-JP"/>
              </w:rPr>
            </w:pPr>
          </w:p>
          <w:p w14:paraId="28B8068F"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Rezumat al teoriei expuse:</w:t>
            </w:r>
            <w:r w:rsidRPr="001934C4">
              <w:rPr>
                <w:rFonts w:ascii="Times New Roman" w:hAnsi="Times New Roman" w:cs="Times New Roman"/>
                <w:color w:val="000000" w:themeColor="text1"/>
                <w:lang w:val="ro-RO" w:eastAsia="ja-JP"/>
              </w:rPr>
              <w:t xml:space="preserve"> </w:t>
            </w:r>
          </w:p>
          <w:p w14:paraId="36E05DBD" w14:textId="77777777" w:rsidR="005F5DA7" w:rsidRPr="001934C4" w:rsidRDefault="005F5DA7">
            <w:pPr>
              <w:rPr>
                <w:rFonts w:ascii="Times New Roman" w:hAnsi="Times New Roman" w:cs="Times New Roman"/>
                <w:color w:val="000000" w:themeColor="text1"/>
                <w:lang w:val="ro-RO" w:eastAsia="ja-JP"/>
              </w:rPr>
            </w:pPr>
          </w:p>
          <w:p w14:paraId="5878E191"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MS PowerPoint este o componentă a pachetului de programe Microsoft Office dedicată realizării și expunerii prezentărilor electronice.</w:t>
            </w:r>
          </w:p>
          <w:p w14:paraId="30726393"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 xml:space="preserve">O prezentare electronică lucrată în această aplicație este un document care se salvează într-un fișier având una dintre următoarele extensii: </w:t>
            </w:r>
            <w:r w:rsidRPr="001934C4">
              <w:rPr>
                <w:b/>
                <w:bCs/>
                <w:color w:val="000000" w:themeColor="text1"/>
                <w:szCs w:val="22"/>
                <w:lang w:eastAsia="ja-JP"/>
              </w:rPr>
              <w:t>.pptx, .ppt sau .pptm</w:t>
            </w:r>
          </w:p>
          <w:p w14:paraId="2F62C775"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Fereastra de interfață a unei prezentări powerpoint este formată din următoarele elemente: Bară de titlu (Title Bar), Panglică (Ribbon), Bară de status (Status Bar), Panoul de miniaturi, Panoul de note</w:t>
            </w:r>
          </w:p>
          <w:p w14:paraId="7B8AB129" w14:textId="77777777" w:rsidR="005F5DA7" w:rsidRPr="001934C4" w:rsidRDefault="005F5DA7">
            <w:pPr>
              <w:pStyle w:val="ListParagraph"/>
              <w:rPr>
                <w:color w:val="000000" w:themeColor="text1"/>
                <w:szCs w:val="22"/>
                <w:lang w:eastAsia="ja-JP"/>
              </w:rPr>
            </w:pPr>
          </w:p>
          <w:p w14:paraId="12BB740C"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Probleme rezolvate:</w:t>
            </w:r>
          </w:p>
          <w:p w14:paraId="3C5FB778"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Cerință:</w:t>
            </w:r>
          </w:p>
          <w:p w14:paraId="3F0E3888"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Pe prezentările powerpoint pe care elevii le aveau deja făcute, a fost solicitat ca aceștia să insereze la subsol, în mijloc, numele lor + clasa, în stânga să insereze data dinamic, adică de fiecare dată când proiectul este pornit, este afișată data curentă, respectiv în dreapta să se insereze numărul slide-ului</w:t>
            </w:r>
          </w:p>
          <w:p w14:paraId="1F9B8D41" w14:textId="77777777" w:rsidR="005F5DA7" w:rsidRPr="001934C4" w:rsidRDefault="005F5DA7">
            <w:pPr>
              <w:rPr>
                <w:rFonts w:ascii="Times New Roman" w:hAnsi="Times New Roman" w:cs="Times New Roman"/>
                <w:b/>
                <w:bCs/>
                <w:color w:val="000000" w:themeColor="text1"/>
                <w:lang w:val="ro-RO" w:eastAsia="ja-JP"/>
              </w:rPr>
            </w:pPr>
          </w:p>
          <w:p w14:paraId="2D86B3E8" w14:textId="77777777" w:rsidR="005F5DA7" w:rsidRPr="001934C4" w:rsidRDefault="005F5DA7">
            <w:pPr>
              <w:rPr>
                <w:rFonts w:ascii="Times New Roman" w:hAnsi="Times New Roman" w:cs="Times New Roman"/>
                <w:bCs/>
                <w:color w:val="000000" w:themeColor="text1"/>
                <w:lang w:val="ro-RO" w:eastAsia="ja-JP"/>
              </w:rPr>
            </w:pPr>
            <w:r w:rsidRPr="001934C4">
              <w:rPr>
                <w:rFonts w:ascii="Times New Roman" w:hAnsi="Times New Roman" w:cs="Times New Roman"/>
                <w:b/>
                <w:bCs/>
                <w:color w:val="000000" w:themeColor="text1"/>
                <w:lang w:val="ro-RO" w:eastAsia="ja-JP"/>
              </w:rPr>
              <w:t xml:space="preserve">Rezolvare </w:t>
            </w:r>
          </w:p>
          <w:p w14:paraId="23B09516"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 xml:space="preserve">După deschiderea proiectelor ppt se merge pe tab-ul </w:t>
            </w:r>
            <w:r w:rsidRPr="001934C4">
              <w:rPr>
                <w:b/>
                <w:color w:val="000000" w:themeColor="text1"/>
                <w:szCs w:val="22"/>
                <w:lang w:eastAsia="ja-JP"/>
              </w:rPr>
              <w:t>INSERT</w:t>
            </w:r>
            <w:r w:rsidRPr="001934C4">
              <w:rPr>
                <w:bCs/>
                <w:color w:val="000000" w:themeColor="text1"/>
                <w:szCs w:val="22"/>
                <w:lang w:eastAsia="ja-JP"/>
              </w:rPr>
              <w:t>, unde se caută opțiunea de Header &amp; Footer</w:t>
            </w:r>
          </w:p>
          <w:p w14:paraId="4854439C"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 xml:space="preserve">Se dă click pe acea opțiune, după care se merge pe tabul </w:t>
            </w:r>
            <w:r w:rsidRPr="001934C4">
              <w:rPr>
                <w:b/>
                <w:color w:val="000000" w:themeColor="text1"/>
                <w:szCs w:val="22"/>
                <w:lang w:eastAsia="ja-JP"/>
              </w:rPr>
              <w:t>SLIDE</w:t>
            </w:r>
            <w:r w:rsidRPr="001934C4">
              <w:rPr>
                <w:bCs/>
                <w:color w:val="000000" w:themeColor="text1"/>
                <w:szCs w:val="22"/>
                <w:lang w:eastAsia="ja-JP"/>
              </w:rPr>
              <w:t>.</w:t>
            </w:r>
          </w:p>
          <w:p w14:paraId="63B2909C"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 xml:space="preserve">Pe tablu slide, bifăm opțiunea de </w:t>
            </w:r>
            <w:r w:rsidRPr="001934C4">
              <w:rPr>
                <w:b/>
                <w:color w:val="000000" w:themeColor="text1"/>
                <w:szCs w:val="22"/>
                <w:lang w:eastAsia="ja-JP"/>
              </w:rPr>
              <w:t xml:space="preserve">Date and Time </w:t>
            </w:r>
            <w:r w:rsidRPr="001934C4">
              <w:rPr>
                <w:bCs/>
                <w:color w:val="000000" w:themeColor="text1"/>
                <w:szCs w:val="22"/>
                <w:lang w:eastAsia="ja-JP"/>
              </w:rPr>
              <w:t xml:space="preserve">și se selectează </w:t>
            </w:r>
            <w:r w:rsidRPr="001934C4">
              <w:rPr>
                <w:b/>
                <w:color w:val="000000" w:themeColor="text1"/>
                <w:szCs w:val="22"/>
                <w:lang w:eastAsia="ja-JP"/>
              </w:rPr>
              <w:t xml:space="preserve">Updated automatically </w:t>
            </w:r>
            <w:r w:rsidRPr="001934C4">
              <w:rPr>
                <w:bCs/>
                <w:color w:val="000000" w:themeColor="text1"/>
                <w:szCs w:val="22"/>
                <w:lang w:eastAsia="ja-JP"/>
              </w:rPr>
              <w:t xml:space="preserve">(pentru ca data să fie dinamică), bifăm opțiunea de footer, în care elevul își notează numele și clasa, respectiv se bifează opțiunea de </w:t>
            </w:r>
            <w:r w:rsidRPr="001934C4">
              <w:rPr>
                <w:b/>
                <w:color w:val="000000" w:themeColor="text1"/>
                <w:szCs w:val="22"/>
                <w:lang w:eastAsia="ja-JP"/>
              </w:rPr>
              <w:t>Slide Number.</w:t>
            </w:r>
          </w:p>
        </w:tc>
        <w:tc>
          <w:tcPr>
            <w:tcW w:w="4233" w:type="dxa"/>
            <w:tcBorders>
              <w:top w:val="single" w:sz="4" w:space="0" w:color="auto"/>
              <w:left w:val="single" w:sz="4" w:space="0" w:color="auto"/>
              <w:bottom w:val="single" w:sz="4" w:space="0" w:color="auto"/>
              <w:right w:val="single" w:sz="4" w:space="0" w:color="auto"/>
            </w:tcBorders>
          </w:tcPr>
          <w:p w14:paraId="5462A1D0" w14:textId="77777777" w:rsidR="005F5DA7" w:rsidRPr="001934C4" w:rsidRDefault="005F5DA7">
            <w:pPr>
              <w:rPr>
                <w:rFonts w:ascii="Times New Roman" w:hAnsi="Times New Roman" w:cs="Times New Roman"/>
                <w:color w:val="000000" w:themeColor="text1"/>
                <w:lang w:val="ro-RO" w:eastAsia="ja-JP"/>
              </w:rPr>
            </w:pPr>
          </w:p>
          <w:p w14:paraId="66E68D0A" w14:textId="77777777" w:rsidR="005F5DA7" w:rsidRPr="001934C4" w:rsidRDefault="005F5DA7">
            <w:pP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Strategii didactice:</w:t>
            </w:r>
          </w:p>
          <w:p w14:paraId="35BDA8BA"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Expunere</w:t>
            </w:r>
            <w:r w:rsidRPr="001934C4">
              <w:rPr>
                <w:bCs/>
                <w:color w:val="000000" w:themeColor="text1"/>
                <w:szCs w:val="22"/>
                <w:lang w:eastAsia="ja-JP"/>
              </w:rPr>
              <w:t xml:space="preserve"> </w:t>
            </w:r>
            <w:r w:rsidRPr="001934C4">
              <w:rPr>
                <w:b/>
                <w:color w:val="000000" w:themeColor="text1"/>
                <w:szCs w:val="22"/>
                <w:lang w:eastAsia="ja-JP"/>
              </w:rPr>
              <w:t>explicativă</w:t>
            </w:r>
            <w:r w:rsidRPr="001934C4">
              <w:rPr>
                <w:bCs/>
                <w:color w:val="000000" w:themeColor="text1"/>
                <w:szCs w:val="22"/>
                <w:lang w:eastAsia="ja-JP"/>
              </w:rPr>
              <w:t xml:space="preserve"> – aici a intrat toată partea de teorie expusă de doamna profesoară, urmată de explicațiile aferente pentru a se asigura ca toti elevii au înteles ideile de baza ale programului PowerPoint.</w:t>
            </w:r>
          </w:p>
          <w:p w14:paraId="47FEB738" w14:textId="77777777" w:rsidR="005F5DA7" w:rsidRPr="001934C4" w:rsidRDefault="005F5DA7">
            <w:pPr>
              <w:pStyle w:val="ListParagraph"/>
              <w:rPr>
                <w:b/>
                <w:color w:val="000000" w:themeColor="text1"/>
                <w:szCs w:val="22"/>
                <w:lang w:eastAsia="ja-JP"/>
              </w:rPr>
            </w:pPr>
          </w:p>
          <w:p w14:paraId="11C7BC68"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Conversația</w:t>
            </w:r>
            <w:r w:rsidRPr="001934C4">
              <w:rPr>
                <w:bCs/>
                <w:color w:val="000000" w:themeColor="text1"/>
                <w:szCs w:val="22"/>
                <w:lang w:eastAsia="ja-JP"/>
              </w:rPr>
              <w:t xml:space="preserve"> – a presupus, discuția dintre profesoară și elevi, în momentele în care această încerca să le testeze memoria și să verifice stabilizarea informației (aici intră și </w:t>
            </w:r>
            <w:r w:rsidRPr="001934C4">
              <w:rPr>
                <w:b/>
                <w:color w:val="000000" w:themeColor="text1"/>
                <w:szCs w:val="22"/>
                <w:lang w:eastAsia="ja-JP"/>
              </w:rPr>
              <w:t>verificarea</w:t>
            </w:r>
            <w:r w:rsidRPr="001934C4">
              <w:rPr>
                <w:bCs/>
                <w:color w:val="000000" w:themeColor="text1"/>
                <w:szCs w:val="22"/>
                <w:lang w:eastAsia="ja-JP"/>
              </w:rPr>
              <w:t xml:space="preserve"> ca strategie didactică, respectiv momentul în care s-a discutat modul de rezolvare a exercițiului enunțat anterior</w:t>
            </w:r>
          </w:p>
          <w:p w14:paraId="3693AC30" w14:textId="77777777" w:rsidR="005F5DA7" w:rsidRPr="001934C4" w:rsidRDefault="005F5DA7">
            <w:pPr>
              <w:pStyle w:val="ListParagraph"/>
              <w:rPr>
                <w:b/>
                <w:color w:val="000000" w:themeColor="text1"/>
                <w:szCs w:val="22"/>
                <w:lang w:eastAsia="ja-JP"/>
              </w:rPr>
            </w:pPr>
          </w:p>
          <w:p w14:paraId="5A416F13"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Observaţia sistematică – </w:t>
            </w:r>
            <w:r w:rsidRPr="001934C4">
              <w:rPr>
                <w:bCs/>
                <w:color w:val="000000" w:themeColor="text1"/>
                <w:szCs w:val="22"/>
                <w:lang w:eastAsia="ja-JP"/>
              </w:rPr>
              <w:t>a reprezentat acel moment din lecție, în care, după enunțarea cerinței problemei, doamna profesoară le-a oferit timp elevilor sa analizeze interfața unui proiect powerpoint, astfel încât să vadă ce pot să facă și ce nu în cadrul acestei aplicații</w:t>
            </w:r>
          </w:p>
          <w:p w14:paraId="1B4F0A3D" w14:textId="77777777" w:rsidR="005F5DA7" w:rsidRPr="001934C4" w:rsidRDefault="005F5DA7">
            <w:pPr>
              <w:pStyle w:val="ListParagraph"/>
              <w:rPr>
                <w:b/>
                <w:color w:val="000000" w:themeColor="text1"/>
                <w:szCs w:val="22"/>
                <w:lang w:eastAsia="ja-JP"/>
              </w:rPr>
            </w:pPr>
          </w:p>
          <w:p w14:paraId="424893F0"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Demonstrația – </w:t>
            </w:r>
            <w:r w:rsidRPr="001934C4">
              <w:rPr>
                <w:bCs/>
                <w:color w:val="000000" w:themeColor="text1"/>
                <w:szCs w:val="22"/>
                <w:lang w:eastAsia="ja-JP"/>
              </w:rPr>
              <w:t xml:space="preserve">a cuprins momentul în care, înainte de rezolvarea exercițiului enunțat propriu zis, doamna profesoară le-a făcut o demonstrație elevilor, legat de cum să formeze acel </w:t>
            </w:r>
            <w:r w:rsidRPr="001934C4">
              <w:rPr>
                <w:bCs/>
                <w:color w:val="000000" w:themeColor="text1"/>
                <w:szCs w:val="22"/>
                <w:lang w:eastAsia="ja-JP"/>
              </w:rPr>
              <w:lastRenderedPageBreak/>
              <w:t>subsol cu datele pe care ea le-a cerut.</w:t>
            </w:r>
          </w:p>
          <w:p w14:paraId="7560267E" w14:textId="77777777" w:rsidR="005F5DA7" w:rsidRPr="001934C4" w:rsidRDefault="005F5DA7">
            <w:pPr>
              <w:pStyle w:val="ListParagraph"/>
              <w:rPr>
                <w:b/>
                <w:color w:val="000000" w:themeColor="text1"/>
                <w:szCs w:val="22"/>
                <w:lang w:eastAsia="ja-JP"/>
              </w:rPr>
            </w:pPr>
          </w:p>
          <w:p w14:paraId="04B1947B" w14:textId="77777777" w:rsidR="005F5DA7" w:rsidRPr="001934C4" w:rsidRDefault="005F5DA7" w:rsidP="005F5DA7">
            <w:pPr>
              <w:pStyle w:val="ListParagraph"/>
              <w:numPr>
                <w:ilvl w:val="0"/>
                <w:numId w:val="4"/>
              </w:numPr>
              <w:rPr>
                <w:b/>
                <w:color w:val="000000" w:themeColor="text1"/>
                <w:szCs w:val="22"/>
                <w:lang w:eastAsia="ja-JP"/>
              </w:rPr>
            </w:pPr>
            <w:r w:rsidRPr="001934C4">
              <w:rPr>
                <w:b/>
                <w:color w:val="000000" w:themeColor="text1"/>
                <w:szCs w:val="22"/>
                <w:lang w:eastAsia="ja-JP"/>
              </w:rPr>
              <w:t xml:space="preserve">Exercițiu practice pe calculator </w:t>
            </w:r>
            <w:r w:rsidRPr="001934C4">
              <w:rPr>
                <w:bCs/>
                <w:color w:val="000000" w:themeColor="text1"/>
                <w:szCs w:val="22"/>
                <w:lang w:eastAsia="ja-JP"/>
              </w:rPr>
              <w:t>– a fost momentul în care doamna profesoară i-a lăsat pe elevi să resolve singur exercițiul, după ce au primit o demonstrație</w:t>
            </w:r>
          </w:p>
        </w:tc>
      </w:tr>
    </w:tbl>
    <w:p w14:paraId="4AD77C4A" w14:textId="77777777" w:rsidR="005F5DA7" w:rsidRPr="001934C4" w:rsidRDefault="005F5DA7" w:rsidP="005F5DA7">
      <w:pPr>
        <w:ind w:left="720"/>
        <w:rPr>
          <w:rFonts w:ascii="Times New Roman" w:hAnsi="Times New Roman" w:cs="Times New Roman"/>
          <w:color w:val="000000" w:themeColor="text1"/>
          <w:spacing w:val="-3"/>
          <w:szCs w:val="20"/>
          <w:lang w:val="ro-RO"/>
        </w:rPr>
      </w:pPr>
    </w:p>
    <w:p w14:paraId="47C80111" w14:textId="77777777" w:rsidR="005F5DA7" w:rsidRPr="001934C4" w:rsidRDefault="005F5DA7" w:rsidP="005F5DA7">
      <w:pPr>
        <w:ind w:left="720"/>
        <w:rPr>
          <w:rFonts w:ascii="Times New Roman" w:hAnsi="Times New Roman" w:cs="Times New Roman"/>
          <w:color w:val="000000" w:themeColor="text1"/>
          <w:lang w:val="ro-RO"/>
        </w:rPr>
      </w:pPr>
    </w:p>
    <w:p w14:paraId="774004A5" w14:textId="65C711C3" w:rsidR="005F5DA7" w:rsidRPr="001934C4" w:rsidRDefault="005F5DA7">
      <w:pPr>
        <w:rPr>
          <w:rFonts w:ascii="Times New Roman" w:hAnsi="Times New Roman" w:cs="Times New Roman"/>
          <w:color w:val="000000" w:themeColor="text1"/>
          <w:lang w:val="ro-RO"/>
        </w:rPr>
      </w:pPr>
    </w:p>
    <w:p w14:paraId="21015FFA" w14:textId="4CCBB025" w:rsidR="005F5DA7" w:rsidRPr="001934C4" w:rsidRDefault="005F5DA7">
      <w:pPr>
        <w:rPr>
          <w:rFonts w:ascii="Times New Roman" w:hAnsi="Times New Roman" w:cs="Times New Roman"/>
          <w:color w:val="000000" w:themeColor="text1"/>
          <w:lang w:val="ro-RO"/>
        </w:rPr>
      </w:pPr>
    </w:p>
    <w:p w14:paraId="3D31495E" w14:textId="26D87165" w:rsidR="005F5DA7" w:rsidRPr="001934C4" w:rsidRDefault="005F5DA7">
      <w:pPr>
        <w:rPr>
          <w:rFonts w:ascii="Times New Roman" w:hAnsi="Times New Roman" w:cs="Times New Roman"/>
          <w:color w:val="000000" w:themeColor="text1"/>
          <w:lang w:val="ro-RO"/>
        </w:rPr>
      </w:pPr>
    </w:p>
    <w:p w14:paraId="5882E5CA" w14:textId="30B655C5" w:rsidR="005F5DA7" w:rsidRPr="001934C4" w:rsidRDefault="005F5DA7">
      <w:pPr>
        <w:rPr>
          <w:rFonts w:ascii="Times New Roman" w:hAnsi="Times New Roman" w:cs="Times New Roman"/>
          <w:color w:val="000000" w:themeColor="text1"/>
          <w:lang w:val="ro-RO"/>
        </w:rPr>
      </w:pPr>
    </w:p>
    <w:p w14:paraId="5E0522CF" w14:textId="06153A8A" w:rsidR="005F5DA7" w:rsidRPr="001934C4" w:rsidRDefault="005F5DA7">
      <w:pPr>
        <w:rPr>
          <w:rFonts w:ascii="Times New Roman" w:hAnsi="Times New Roman" w:cs="Times New Roman"/>
          <w:color w:val="000000" w:themeColor="text1"/>
          <w:lang w:val="ro-RO"/>
        </w:rPr>
      </w:pPr>
    </w:p>
    <w:p w14:paraId="777383B7" w14:textId="2590FD8A" w:rsidR="005F5DA7" w:rsidRPr="001934C4" w:rsidRDefault="005F5DA7">
      <w:pPr>
        <w:rPr>
          <w:rFonts w:ascii="Times New Roman" w:hAnsi="Times New Roman" w:cs="Times New Roman"/>
          <w:color w:val="000000" w:themeColor="text1"/>
          <w:lang w:val="ro-RO"/>
        </w:rPr>
      </w:pPr>
    </w:p>
    <w:p w14:paraId="465B6CED" w14:textId="3C6E991D" w:rsidR="005F5DA7" w:rsidRPr="001934C4" w:rsidRDefault="005F5DA7">
      <w:pPr>
        <w:rPr>
          <w:rFonts w:ascii="Times New Roman" w:hAnsi="Times New Roman" w:cs="Times New Roman"/>
          <w:color w:val="000000" w:themeColor="text1"/>
          <w:lang w:val="ro-RO"/>
        </w:rPr>
      </w:pPr>
    </w:p>
    <w:p w14:paraId="79F4BF47" w14:textId="3D5B0D84" w:rsidR="005F5DA7" w:rsidRPr="001934C4" w:rsidRDefault="005F5DA7">
      <w:pPr>
        <w:rPr>
          <w:rFonts w:ascii="Times New Roman" w:hAnsi="Times New Roman" w:cs="Times New Roman"/>
          <w:color w:val="000000" w:themeColor="text1"/>
          <w:lang w:val="ro-RO"/>
        </w:rPr>
      </w:pPr>
    </w:p>
    <w:p w14:paraId="69224B34" w14:textId="63AC0A51" w:rsidR="005F5DA7" w:rsidRPr="001934C4" w:rsidRDefault="005F5DA7">
      <w:pPr>
        <w:rPr>
          <w:rFonts w:ascii="Times New Roman" w:hAnsi="Times New Roman" w:cs="Times New Roman"/>
          <w:color w:val="000000" w:themeColor="text1"/>
          <w:lang w:val="ro-RO"/>
        </w:rPr>
      </w:pPr>
    </w:p>
    <w:p w14:paraId="5A14AC00" w14:textId="66176F63" w:rsidR="005F5DA7" w:rsidRPr="001934C4" w:rsidRDefault="005F5DA7">
      <w:pPr>
        <w:rPr>
          <w:rFonts w:ascii="Times New Roman" w:hAnsi="Times New Roman" w:cs="Times New Roman"/>
          <w:color w:val="000000" w:themeColor="text1"/>
          <w:lang w:val="ro-RO"/>
        </w:rPr>
      </w:pPr>
    </w:p>
    <w:p w14:paraId="2C191EAE" w14:textId="5ABABA66" w:rsidR="005F5DA7" w:rsidRPr="001934C4" w:rsidRDefault="005F5DA7">
      <w:pPr>
        <w:rPr>
          <w:rFonts w:ascii="Times New Roman" w:hAnsi="Times New Roman" w:cs="Times New Roman"/>
          <w:color w:val="000000" w:themeColor="text1"/>
          <w:lang w:val="ro-RO"/>
        </w:rPr>
      </w:pPr>
    </w:p>
    <w:p w14:paraId="488DB5F1" w14:textId="7F89C50D" w:rsidR="005F5DA7" w:rsidRPr="001934C4" w:rsidRDefault="005F5DA7">
      <w:pPr>
        <w:rPr>
          <w:rFonts w:ascii="Times New Roman" w:hAnsi="Times New Roman" w:cs="Times New Roman"/>
          <w:color w:val="000000" w:themeColor="text1"/>
          <w:lang w:val="ro-RO"/>
        </w:rPr>
      </w:pPr>
    </w:p>
    <w:p w14:paraId="63597024" w14:textId="79300EFC" w:rsidR="005F5DA7" w:rsidRPr="001934C4" w:rsidRDefault="005F5DA7">
      <w:pPr>
        <w:rPr>
          <w:rFonts w:ascii="Times New Roman" w:hAnsi="Times New Roman" w:cs="Times New Roman"/>
          <w:color w:val="000000" w:themeColor="text1"/>
          <w:lang w:val="ro-RO"/>
        </w:rPr>
      </w:pPr>
    </w:p>
    <w:p w14:paraId="43BBC7B1" w14:textId="15E8ABBE" w:rsidR="005F5DA7" w:rsidRPr="001934C4" w:rsidRDefault="005F5DA7">
      <w:pPr>
        <w:rPr>
          <w:rFonts w:ascii="Times New Roman" w:hAnsi="Times New Roman" w:cs="Times New Roman"/>
          <w:color w:val="000000" w:themeColor="text1"/>
          <w:lang w:val="ro-RO"/>
        </w:rPr>
      </w:pPr>
    </w:p>
    <w:p w14:paraId="3D1AEC96" w14:textId="23F08528" w:rsidR="005F5DA7" w:rsidRPr="001934C4" w:rsidRDefault="005F5DA7">
      <w:pPr>
        <w:rPr>
          <w:rFonts w:ascii="Times New Roman" w:hAnsi="Times New Roman" w:cs="Times New Roman"/>
          <w:color w:val="000000" w:themeColor="text1"/>
          <w:lang w:val="ro-RO"/>
        </w:rPr>
      </w:pPr>
    </w:p>
    <w:p w14:paraId="5160D9A2" w14:textId="31A78191" w:rsidR="00E954E9" w:rsidRPr="001934C4" w:rsidRDefault="00E954E9">
      <w:pPr>
        <w:rPr>
          <w:rFonts w:ascii="Times New Roman" w:hAnsi="Times New Roman" w:cs="Times New Roman"/>
          <w:color w:val="000000" w:themeColor="text1"/>
          <w:lang w:val="ro-RO"/>
        </w:rPr>
      </w:pPr>
    </w:p>
    <w:p w14:paraId="02226E72" w14:textId="77777777" w:rsidR="00E954E9" w:rsidRPr="001934C4" w:rsidRDefault="00E954E9">
      <w:pPr>
        <w:rPr>
          <w:rFonts w:ascii="Times New Roman" w:hAnsi="Times New Roman" w:cs="Times New Roman"/>
          <w:color w:val="000000" w:themeColor="text1"/>
          <w:lang w:val="ro-RO"/>
        </w:rPr>
      </w:pPr>
    </w:p>
    <w:p w14:paraId="5BBFD08A"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11.10.2022</w:t>
      </w:r>
    </w:p>
    <w:p w14:paraId="68B02C80"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10 – a ST</w:t>
      </w:r>
    </w:p>
    <w:p w14:paraId="49A819B1"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Aplicații cu șiruri de numere</w:t>
      </w:r>
    </w:p>
    <w:p w14:paraId="50EE8A6B"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mixtă</w:t>
      </w:r>
    </w:p>
    <w:p w14:paraId="6A411305" w14:textId="77777777" w:rsidR="005F5DA7" w:rsidRPr="001934C4" w:rsidRDefault="005F5DA7" w:rsidP="005F5DA7">
      <w:pPr>
        <w:rPr>
          <w:rFonts w:ascii="Times New Roman" w:hAnsi="Times New Roman" w:cs="Times New Roman"/>
          <w:bCs/>
          <w:color w:val="000000" w:themeColor="text1"/>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233"/>
      </w:tblGrid>
      <w:tr w:rsidR="00186838" w:rsidRPr="001934C4" w14:paraId="151259E3" w14:textId="77777777" w:rsidTr="005F5DA7">
        <w:tc>
          <w:tcPr>
            <w:tcW w:w="4262" w:type="dxa"/>
            <w:tcBorders>
              <w:top w:val="single" w:sz="4" w:space="0" w:color="auto"/>
              <w:left w:val="single" w:sz="4" w:space="0" w:color="auto"/>
              <w:bottom w:val="single" w:sz="4" w:space="0" w:color="auto"/>
              <w:right w:val="single" w:sz="4" w:space="0" w:color="auto"/>
            </w:tcBorders>
            <w:hideMark/>
          </w:tcPr>
          <w:p w14:paraId="5D839316"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4233" w:type="dxa"/>
            <w:tcBorders>
              <w:top w:val="single" w:sz="4" w:space="0" w:color="auto"/>
              <w:left w:val="single" w:sz="4" w:space="0" w:color="auto"/>
              <w:bottom w:val="single" w:sz="4" w:space="0" w:color="auto"/>
              <w:right w:val="single" w:sz="4" w:space="0" w:color="auto"/>
            </w:tcBorders>
            <w:hideMark/>
          </w:tcPr>
          <w:p w14:paraId="1BAE9EE4"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106EB3BB" w14:textId="77777777" w:rsidTr="005F5DA7">
        <w:tc>
          <w:tcPr>
            <w:tcW w:w="4262" w:type="dxa"/>
            <w:tcBorders>
              <w:top w:val="single" w:sz="4" w:space="0" w:color="auto"/>
              <w:left w:val="single" w:sz="4" w:space="0" w:color="auto"/>
              <w:bottom w:val="single" w:sz="4" w:space="0" w:color="auto"/>
              <w:right w:val="single" w:sz="4" w:space="0" w:color="auto"/>
            </w:tcBorders>
          </w:tcPr>
          <w:p w14:paraId="7C0F10C2" w14:textId="77777777" w:rsidR="005F5DA7" w:rsidRPr="001934C4" w:rsidRDefault="005F5DA7">
            <w:pPr>
              <w:rPr>
                <w:rFonts w:ascii="Times New Roman" w:hAnsi="Times New Roman" w:cs="Times New Roman"/>
                <w:color w:val="000000" w:themeColor="text1"/>
                <w:lang w:val="ro-RO" w:eastAsia="ja-JP"/>
              </w:rPr>
            </w:pPr>
          </w:p>
          <w:p w14:paraId="6902E4A0"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Aplicații cu șiruri de numere</w:t>
            </w:r>
          </w:p>
          <w:p w14:paraId="2F09BB99" w14:textId="77777777" w:rsidR="005F5DA7" w:rsidRPr="001934C4" w:rsidRDefault="005F5DA7">
            <w:pPr>
              <w:rPr>
                <w:rFonts w:ascii="Times New Roman" w:hAnsi="Times New Roman" w:cs="Times New Roman"/>
                <w:color w:val="000000" w:themeColor="text1"/>
                <w:lang w:val="ro-RO" w:eastAsia="ja-JP"/>
              </w:rPr>
            </w:pPr>
          </w:p>
          <w:p w14:paraId="236E9E85"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Probleme rezolvate:</w:t>
            </w:r>
          </w:p>
          <w:p w14:paraId="65C42829"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Cerință:</w:t>
            </w:r>
          </w:p>
          <w:p w14:paraId="3145908D"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 xml:space="preserve">Se citesc de la tastatură numere naturale până la întâlnirea numarului 729 (număr care nu va fi luat în considerare pentru rezolvarea cerinței, el reprezentând doar condiția de stop). Să se afișeze numărul care are suma cifrelor maximă. În cazul în care sunt mai multe astfel de numere, se va afișa: </w:t>
            </w:r>
          </w:p>
          <w:p w14:paraId="54C73B07" w14:textId="77777777" w:rsidR="005F5DA7" w:rsidRPr="001934C4" w:rsidRDefault="005F5DA7" w:rsidP="005F5DA7">
            <w:pPr>
              <w:pStyle w:val="ListParagraph"/>
              <w:numPr>
                <w:ilvl w:val="0"/>
                <w:numId w:val="6"/>
              </w:numPr>
              <w:rPr>
                <w:b/>
                <w:bCs/>
                <w:color w:val="000000" w:themeColor="text1"/>
                <w:szCs w:val="22"/>
                <w:lang w:eastAsia="ja-JP"/>
              </w:rPr>
            </w:pPr>
            <w:r w:rsidRPr="001934C4">
              <w:rPr>
                <w:color w:val="000000" w:themeColor="text1"/>
                <w:szCs w:val="22"/>
                <w:lang w:eastAsia="ja-JP"/>
              </w:rPr>
              <w:t>Primul dintre ele (în ordinea apariției)</w:t>
            </w:r>
          </w:p>
          <w:p w14:paraId="7A305228" w14:textId="77777777" w:rsidR="005F5DA7" w:rsidRPr="001934C4" w:rsidRDefault="005F5DA7" w:rsidP="005F5DA7">
            <w:pPr>
              <w:pStyle w:val="ListParagraph"/>
              <w:numPr>
                <w:ilvl w:val="0"/>
                <w:numId w:val="6"/>
              </w:numPr>
              <w:rPr>
                <w:b/>
                <w:bCs/>
                <w:color w:val="000000" w:themeColor="text1"/>
                <w:szCs w:val="22"/>
                <w:lang w:eastAsia="ja-JP"/>
              </w:rPr>
            </w:pPr>
            <w:r w:rsidRPr="001934C4">
              <w:rPr>
                <w:color w:val="000000" w:themeColor="text1"/>
                <w:szCs w:val="22"/>
                <w:lang w:eastAsia="ja-JP"/>
              </w:rPr>
              <w:t>Ultimul dintre ele (în ordinea apariției)</w:t>
            </w:r>
          </w:p>
          <w:p w14:paraId="2ACCC7D6" w14:textId="77777777" w:rsidR="005F5DA7" w:rsidRPr="001934C4" w:rsidRDefault="005F5DA7" w:rsidP="005F5DA7">
            <w:pPr>
              <w:pStyle w:val="ListParagraph"/>
              <w:numPr>
                <w:ilvl w:val="0"/>
                <w:numId w:val="6"/>
              </w:numPr>
              <w:rPr>
                <w:b/>
                <w:bCs/>
                <w:color w:val="000000" w:themeColor="text1"/>
                <w:szCs w:val="22"/>
                <w:lang w:eastAsia="ja-JP"/>
              </w:rPr>
            </w:pPr>
            <w:r w:rsidRPr="001934C4">
              <w:rPr>
                <w:color w:val="000000" w:themeColor="text1"/>
                <w:szCs w:val="22"/>
                <w:lang w:eastAsia="ja-JP"/>
              </w:rPr>
              <w:t>Cel mai mare dintre ele</w:t>
            </w:r>
          </w:p>
          <w:p w14:paraId="0D1B2799" w14:textId="77777777" w:rsidR="005F5DA7" w:rsidRPr="001934C4" w:rsidRDefault="005F5DA7">
            <w:pPr>
              <w:pStyle w:val="ListParagraph"/>
              <w:ind w:left="1080"/>
              <w:rPr>
                <w:b/>
                <w:bCs/>
                <w:color w:val="000000" w:themeColor="text1"/>
                <w:szCs w:val="22"/>
                <w:lang w:eastAsia="ja-JP"/>
              </w:rPr>
            </w:pPr>
          </w:p>
          <w:p w14:paraId="65CADDAA"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Exemplu:</w:t>
            </w:r>
          </w:p>
          <w:p w14:paraId="32A6AEBB" w14:textId="77777777" w:rsidR="005F5DA7" w:rsidRPr="001934C4" w:rsidRDefault="005F5DA7">
            <w:pPr>
              <w:rPr>
                <w:rFonts w:ascii="Times New Roman" w:hAnsi="Times New Roman" w:cs="Times New Roman"/>
                <w:b/>
                <w:bCs/>
                <w:color w:val="000000" w:themeColor="text1"/>
                <w:lang w:val="ro-RO" w:eastAsia="ja-JP"/>
              </w:rPr>
            </w:pPr>
          </w:p>
          <w:p w14:paraId="3F8A0BF5"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Se citesc numerele: 12 (3), 4 (4), 746 (17), 6 (6), 692 (17), 101 (2), 37 (10), 472 (13), 729 ( care reprezintă condiția de stop)</w:t>
            </w:r>
          </w:p>
          <w:p w14:paraId="2DF98F8B"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 xml:space="preserve">Între paranteze, dupa fiecare numar este scrisă suma cifrelor acestuia. </w:t>
            </w:r>
          </w:p>
          <w:p w14:paraId="5A04A3A8"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Pentru subpunctul a) se va afișa 746.</w:t>
            </w:r>
          </w:p>
          <w:p w14:paraId="7F074DE7"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t>Pentru subpunctul b) se va afișa 692</w:t>
            </w:r>
          </w:p>
          <w:p w14:paraId="56448A02" w14:textId="77777777" w:rsidR="005F5DA7" w:rsidRPr="001934C4" w:rsidRDefault="005F5DA7" w:rsidP="005F5DA7">
            <w:pPr>
              <w:pStyle w:val="ListParagraph"/>
              <w:numPr>
                <w:ilvl w:val="0"/>
                <w:numId w:val="4"/>
              </w:numPr>
              <w:rPr>
                <w:color w:val="000000" w:themeColor="text1"/>
                <w:szCs w:val="22"/>
                <w:lang w:eastAsia="ja-JP"/>
              </w:rPr>
            </w:pPr>
            <w:r w:rsidRPr="001934C4">
              <w:rPr>
                <w:color w:val="000000" w:themeColor="text1"/>
                <w:szCs w:val="22"/>
                <w:lang w:eastAsia="ja-JP"/>
              </w:rPr>
              <w:lastRenderedPageBreak/>
              <w:t>Pentru subpunctul c) se va afișa 746</w:t>
            </w:r>
          </w:p>
          <w:p w14:paraId="1E6F4891" w14:textId="77777777" w:rsidR="005F5DA7" w:rsidRPr="001934C4" w:rsidRDefault="005F5DA7">
            <w:pPr>
              <w:pStyle w:val="ListParagraph"/>
              <w:rPr>
                <w:color w:val="000000" w:themeColor="text1"/>
                <w:szCs w:val="22"/>
                <w:lang w:eastAsia="ja-JP"/>
              </w:rPr>
            </w:pPr>
          </w:p>
          <w:p w14:paraId="2E3FB459"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 xml:space="preserve">Rezolvare problemei considerând ca nu întâlnim mai multe numere ce au aceiași suma a cifrelor: </w:t>
            </w:r>
          </w:p>
          <w:p w14:paraId="5CF693B8"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Se clarifică care vor fi datele de intrare și cele de ieșire</w:t>
            </w:r>
          </w:p>
          <w:p w14:paraId="7A8DEE6E"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Date de intrare: x ( variabila în care ținem minte fiecare număr pe care îl prelucrăm), s (suma cifrelor numărului x), xmax (numarul cu cea mai mare sumă a cifrelor), smax (cea mai mare suma a cifrelor)</w:t>
            </w:r>
          </w:p>
          <w:p w14:paraId="3200E414"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Date de ieșire: xmax</w:t>
            </w:r>
          </w:p>
          <w:p w14:paraId="673A9F51" w14:textId="77777777" w:rsidR="005F5DA7" w:rsidRPr="001934C4" w:rsidRDefault="005F5DA7">
            <w:pPr>
              <w:rPr>
                <w:rFonts w:ascii="Times New Roman" w:hAnsi="Times New Roman" w:cs="Times New Roman"/>
                <w:b/>
                <w:bCs/>
                <w:color w:val="000000" w:themeColor="text1"/>
                <w:lang w:val="ro-RO" w:eastAsia="ja-JP"/>
              </w:rPr>
            </w:pPr>
          </w:p>
          <w:p w14:paraId="4EFECE47"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Rezolvare pseudocod:</w:t>
            </w:r>
          </w:p>
          <w:p w14:paraId="203C4A31"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smax &lt;- 0</w:t>
            </w:r>
          </w:p>
          <w:p w14:paraId="43F70FD2" w14:textId="77777777" w:rsidR="005F5DA7" w:rsidRPr="001934C4" w:rsidRDefault="005F5DA7">
            <w:pPr>
              <w:rPr>
                <w:rFonts w:ascii="Times New Roman" w:hAnsi="Times New Roman" w:cs="Times New Roman"/>
                <w:color w:val="000000" w:themeColor="text1"/>
                <w:lang w:val="ro-RO" w:eastAsia="ja-JP"/>
              </w:rPr>
            </w:pPr>
          </w:p>
          <w:p w14:paraId="7826B2D8"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Citeste x</w:t>
            </w:r>
          </w:p>
          <w:p w14:paraId="7FA7F436" w14:textId="77777777" w:rsidR="005F5DA7" w:rsidRPr="001934C4" w:rsidRDefault="005F5DA7">
            <w:pPr>
              <w:rPr>
                <w:rFonts w:ascii="Times New Roman" w:hAnsi="Times New Roman" w:cs="Times New Roman"/>
                <w:color w:val="000000" w:themeColor="text1"/>
                <w:lang w:val="ro-RO" w:eastAsia="ja-JP"/>
              </w:rPr>
            </w:pPr>
          </w:p>
          <w:p w14:paraId="6950C39C"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Cat timp x != 729 executa</w:t>
            </w:r>
          </w:p>
          <w:p w14:paraId="5A6D2B96" w14:textId="77777777" w:rsidR="005F5DA7" w:rsidRPr="001934C4" w:rsidRDefault="005F5DA7">
            <w:pPr>
              <w:rPr>
                <w:rFonts w:ascii="Times New Roman" w:hAnsi="Times New Roman" w:cs="Times New Roman"/>
                <w:color w:val="000000" w:themeColor="text1"/>
                <w:lang w:val="ro-RO" w:eastAsia="ja-JP"/>
              </w:rPr>
            </w:pPr>
          </w:p>
          <w:p w14:paraId="292DF342"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 &lt;- 0</w:t>
            </w:r>
          </w:p>
          <w:p w14:paraId="62D9F5AE"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y &lt;- x</w:t>
            </w:r>
          </w:p>
          <w:p w14:paraId="5EB2F1B8" w14:textId="77777777" w:rsidR="005F5DA7" w:rsidRPr="001934C4" w:rsidRDefault="005F5DA7">
            <w:pPr>
              <w:rPr>
                <w:rFonts w:ascii="Times New Roman" w:hAnsi="Times New Roman" w:cs="Times New Roman"/>
                <w:color w:val="000000" w:themeColor="text1"/>
                <w:lang w:val="ro-RO" w:eastAsia="ja-JP"/>
              </w:rPr>
            </w:pPr>
          </w:p>
          <w:p w14:paraId="11F01410"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Cat timp x != 0 executa</w:t>
            </w:r>
          </w:p>
          <w:p w14:paraId="423E52B9" w14:textId="77777777" w:rsidR="005F5DA7" w:rsidRPr="001934C4" w:rsidRDefault="005F5DA7">
            <w:pPr>
              <w:rPr>
                <w:rFonts w:ascii="Times New Roman" w:hAnsi="Times New Roman" w:cs="Times New Roman"/>
                <w:color w:val="000000" w:themeColor="text1"/>
                <w:lang w:val="ro-RO" w:eastAsia="ja-JP"/>
              </w:rPr>
            </w:pPr>
          </w:p>
          <w:p w14:paraId="6BF863CA"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uc &lt;- x % 10</w:t>
            </w:r>
          </w:p>
          <w:p w14:paraId="33191B65"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 &lt;- s + uc</w:t>
            </w:r>
          </w:p>
          <w:p w14:paraId="653CB174"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x &lt;- x / 10</w:t>
            </w:r>
          </w:p>
          <w:p w14:paraId="64709F15" w14:textId="77777777" w:rsidR="005F5DA7" w:rsidRPr="001934C4" w:rsidRDefault="005F5DA7">
            <w:pPr>
              <w:rPr>
                <w:rFonts w:ascii="Times New Roman" w:hAnsi="Times New Roman" w:cs="Times New Roman"/>
                <w:color w:val="000000" w:themeColor="text1"/>
                <w:lang w:val="ro-RO" w:eastAsia="ja-JP"/>
              </w:rPr>
            </w:pPr>
          </w:p>
          <w:p w14:paraId="4F93D0B4" w14:textId="77777777" w:rsidR="005F5DA7" w:rsidRPr="001934C4" w:rsidRDefault="005F5DA7">
            <w:pPr>
              <w:rPr>
                <w:rFonts w:ascii="Times New Roman" w:hAnsi="Times New Roman" w:cs="Times New Roman"/>
                <w:color w:val="000000" w:themeColor="text1"/>
                <w:lang w:val="ro-RO" w:eastAsia="ja-JP"/>
              </w:rPr>
            </w:pPr>
          </w:p>
          <w:p w14:paraId="74BA6EB1"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Daca s &gt; smax atunci</w:t>
            </w:r>
          </w:p>
          <w:p w14:paraId="2F356C52" w14:textId="77777777" w:rsidR="005F5DA7" w:rsidRPr="001934C4" w:rsidRDefault="005F5DA7">
            <w:pPr>
              <w:rPr>
                <w:rFonts w:ascii="Times New Roman" w:hAnsi="Times New Roman" w:cs="Times New Roman"/>
                <w:color w:val="000000" w:themeColor="text1"/>
                <w:lang w:val="ro-RO" w:eastAsia="ja-JP"/>
              </w:rPr>
            </w:pPr>
          </w:p>
          <w:p w14:paraId="2F894E8C"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smax &lt;- s</w:t>
            </w:r>
          </w:p>
          <w:p w14:paraId="419712A6"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xmax &lt;-y</w:t>
            </w:r>
          </w:p>
          <w:p w14:paraId="5BB33036" w14:textId="77777777" w:rsidR="005F5DA7" w:rsidRPr="001934C4" w:rsidRDefault="005F5DA7">
            <w:pPr>
              <w:rPr>
                <w:rFonts w:ascii="Times New Roman" w:hAnsi="Times New Roman" w:cs="Times New Roman"/>
                <w:color w:val="000000" w:themeColor="text1"/>
                <w:lang w:val="ro-RO" w:eastAsia="ja-JP"/>
              </w:rPr>
            </w:pPr>
          </w:p>
          <w:p w14:paraId="044D7385"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Citeste x</w:t>
            </w:r>
          </w:p>
          <w:p w14:paraId="2A555803" w14:textId="77777777" w:rsidR="005F5DA7" w:rsidRPr="001934C4" w:rsidRDefault="005F5DA7">
            <w:pPr>
              <w:rPr>
                <w:rFonts w:ascii="Times New Roman" w:hAnsi="Times New Roman" w:cs="Times New Roman"/>
                <w:color w:val="000000" w:themeColor="text1"/>
                <w:lang w:val="ro-RO" w:eastAsia="ja-JP"/>
              </w:rPr>
            </w:pPr>
          </w:p>
          <w:p w14:paraId="271E2264"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Scrie xmax</w:t>
            </w:r>
          </w:p>
          <w:p w14:paraId="4A1A0BC0" w14:textId="77777777" w:rsidR="005F5DA7" w:rsidRPr="001934C4" w:rsidRDefault="005F5DA7">
            <w:pPr>
              <w:rPr>
                <w:rFonts w:ascii="Times New Roman" w:hAnsi="Times New Roman" w:cs="Times New Roman"/>
                <w:color w:val="000000" w:themeColor="text1"/>
                <w:lang w:val="ro-RO" w:eastAsia="ja-JP"/>
              </w:rPr>
            </w:pPr>
          </w:p>
          <w:p w14:paraId="6441B225"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Rezolvare C++:</w:t>
            </w:r>
          </w:p>
          <w:p w14:paraId="475C16C6" w14:textId="77777777" w:rsidR="005F5DA7" w:rsidRPr="001934C4" w:rsidRDefault="005F5DA7">
            <w:pPr>
              <w:rPr>
                <w:rFonts w:ascii="Times New Roman" w:hAnsi="Times New Roman" w:cs="Times New Roman"/>
                <w:color w:val="000000" w:themeColor="text1"/>
                <w:lang w:val="ro-RO" w:eastAsia="ja-JP"/>
              </w:rPr>
            </w:pPr>
          </w:p>
          <w:p w14:paraId="32E281E6"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#include &lt;iostream&gt;</w:t>
            </w:r>
          </w:p>
          <w:p w14:paraId="369E1179"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using namespace std;</w:t>
            </w:r>
          </w:p>
          <w:p w14:paraId="69111C48"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main(){</w:t>
            </w:r>
          </w:p>
          <w:p w14:paraId="5076E161"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x, s, xmax, smax, uc, y;</w:t>
            </w:r>
          </w:p>
          <w:p w14:paraId="7BB11D4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smax = 0;</w:t>
            </w:r>
          </w:p>
          <w:p w14:paraId="54BE15B9"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cin &gt;&gt; x;</w:t>
            </w:r>
          </w:p>
          <w:p w14:paraId="1B5432B3"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while(x != 729)</w:t>
            </w:r>
          </w:p>
          <w:p w14:paraId="0829C45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455ED444"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 = 0;</w:t>
            </w:r>
          </w:p>
          <w:p w14:paraId="6201FC2F"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y = x;</w:t>
            </w:r>
          </w:p>
          <w:p w14:paraId="01347BDB"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while(x != 0)</w:t>
            </w:r>
          </w:p>
          <w:p w14:paraId="55803FCC"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41C5AA4"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uc = x % 10;</w:t>
            </w:r>
          </w:p>
          <w:p w14:paraId="3ECE093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 = s + uc;</w:t>
            </w:r>
          </w:p>
          <w:p w14:paraId="014543D4"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x = x / 10;</w:t>
            </w:r>
          </w:p>
          <w:p w14:paraId="5947C73F"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1B3B4AC"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if(s &gt; smax)</w:t>
            </w:r>
          </w:p>
          <w:p w14:paraId="5627084B"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2760EF9"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smax = s;</w:t>
            </w:r>
          </w:p>
          <w:p w14:paraId="7629253E"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lastRenderedPageBreak/>
              <w:t xml:space="preserve">         xmax = y;</w:t>
            </w:r>
          </w:p>
          <w:p w14:paraId="2386C3F8"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0418D218"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cin &gt;&gt; x;</w:t>
            </w:r>
          </w:p>
          <w:p w14:paraId="4740A3C2"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15D7166E"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“Numarul cu suma maxima este: “ &lt;&lt; xmax &lt;&lt; endl;</w:t>
            </w:r>
          </w:p>
          <w:p w14:paraId="77844257"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return 0;</w:t>
            </w:r>
          </w:p>
          <w:p w14:paraId="27F1EF47"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07755163" w14:textId="77777777" w:rsidR="005F5DA7" w:rsidRPr="001934C4" w:rsidRDefault="005F5DA7">
            <w:pPr>
              <w:rPr>
                <w:rFonts w:ascii="Times New Roman" w:hAnsi="Times New Roman" w:cs="Times New Roman"/>
                <w:b/>
                <w:color w:val="000000" w:themeColor="text1"/>
                <w:lang w:val="ro-RO" w:eastAsia="ja-JP"/>
              </w:rPr>
            </w:pPr>
          </w:p>
        </w:tc>
        <w:tc>
          <w:tcPr>
            <w:tcW w:w="4233" w:type="dxa"/>
            <w:tcBorders>
              <w:top w:val="single" w:sz="4" w:space="0" w:color="auto"/>
              <w:left w:val="single" w:sz="4" w:space="0" w:color="auto"/>
              <w:bottom w:val="single" w:sz="4" w:space="0" w:color="auto"/>
              <w:right w:val="single" w:sz="4" w:space="0" w:color="auto"/>
            </w:tcBorders>
          </w:tcPr>
          <w:p w14:paraId="3ABFE73B" w14:textId="77777777" w:rsidR="005F5DA7" w:rsidRPr="001934C4" w:rsidRDefault="005F5DA7">
            <w:pPr>
              <w:rPr>
                <w:rFonts w:ascii="Times New Roman" w:hAnsi="Times New Roman" w:cs="Times New Roman"/>
                <w:color w:val="000000" w:themeColor="text1"/>
                <w:lang w:val="ro-RO" w:eastAsia="ja-JP"/>
              </w:rPr>
            </w:pPr>
          </w:p>
          <w:p w14:paraId="6F1698F9"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Evenimentele lecției:</w:t>
            </w:r>
          </w:p>
          <w:p w14:paraId="50F780CB" w14:textId="77777777" w:rsidR="005F5DA7" w:rsidRPr="001934C4" w:rsidRDefault="005F5DA7" w:rsidP="005F5DA7">
            <w:pPr>
              <w:pStyle w:val="ListParagraph"/>
              <w:numPr>
                <w:ilvl w:val="0"/>
                <w:numId w:val="7"/>
              </w:numPr>
              <w:rPr>
                <w:b/>
                <w:bCs/>
                <w:color w:val="000000" w:themeColor="text1"/>
                <w:szCs w:val="22"/>
                <w:lang w:eastAsia="ja-JP"/>
              </w:rPr>
            </w:pPr>
            <w:r w:rsidRPr="001934C4">
              <w:rPr>
                <w:b/>
                <w:bCs/>
                <w:color w:val="000000" w:themeColor="text1"/>
                <w:szCs w:val="22"/>
                <w:lang w:eastAsia="ja-JP"/>
              </w:rPr>
              <w:t>Moment organizatoric:</w:t>
            </w:r>
          </w:p>
          <w:p w14:paraId="4214BACC"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facut prezența</w:t>
            </w:r>
          </w:p>
          <w:p w14:paraId="304EEFCA"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pregătit materialul didactic necesar pentru desfășurarea lecției</w:t>
            </w:r>
          </w:p>
          <w:p w14:paraId="5F51DD64"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asigurat că fiecare elev are acces la calculator și poate participa activ la lecție</w:t>
            </w:r>
          </w:p>
          <w:p w14:paraId="62A72A54" w14:textId="77777777" w:rsidR="005F5DA7" w:rsidRPr="001934C4" w:rsidRDefault="005F5DA7">
            <w:pPr>
              <w:ind w:left="360"/>
              <w:rPr>
                <w:rFonts w:ascii="Times New Roman" w:hAnsi="Times New Roman" w:cs="Times New Roman"/>
                <w:b/>
                <w:color w:val="000000" w:themeColor="text1"/>
                <w:lang w:val="ro-RO" w:eastAsia="ja-JP"/>
              </w:rPr>
            </w:pPr>
          </w:p>
          <w:p w14:paraId="420FD306" w14:textId="77777777" w:rsidR="005F5DA7" w:rsidRPr="001934C4" w:rsidRDefault="005F5DA7" w:rsidP="005F5DA7">
            <w:pPr>
              <w:pStyle w:val="ListParagraph"/>
              <w:numPr>
                <w:ilvl w:val="0"/>
                <w:numId w:val="7"/>
              </w:numPr>
              <w:rPr>
                <w:b/>
                <w:color w:val="000000" w:themeColor="text1"/>
                <w:szCs w:val="22"/>
                <w:lang w:eastAsia="ja-JP"/>
              </w:rPr>
            </w:pPr>
            <w:r w:rsidRPr="001934C4">
              <w:rPr>
                <w:b/>
                <w:color w:val="000000" w:themeColor="text1"/>
                <w:szCs w:val="22"/>
                <w:lang w:eastAsia="ja-JP"/>
              </w:rPr>
              <w:t>Anunțarea subiectului și obiectivele lecției:</w:t>
            </w:r>
          </w:p>
          <w:p w14:paraId="741F6657"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S-a anunțat că astăzi se va rezolva o problemă cu șiruri de numere citite unul câte unul de la tastatură și prelucrate imediat.</w:t>
            </w:r>
          </w:p>
          <w:p w14:paraId="73A61DA6"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Obiectivele lecției nu sunt anunțate în mod explicit</w:t>
            </w:r>
          </w:p>
          <w:p w14:paraId="46CC67DC" w14:textId="77777777" w:rsidR="005F5DA7" w:rsidRPr="001934C4" w:rsidRDefault="005F5DA7">
            <w:pPr>
              <w:pStyle w:val="ListParagraph"/>
              <w:rPr>
                <w:b/>
                <w:color w:val="000000" w:themeColor="text1"/>
                <w:szCs w:val="22"/>
                <w:lang w:eastAsia="ja-JP"/>
              </w:rPr>
            </w:pPr>
          </w:p>
          <w:p w14:paraId="2AB934D2" w14:textId="77777777" w:rsidR="005F5DA7" w:rsidRPr="001934C4" w:rsidRDefault="005F5DA7" w:rsidP="005F5DA7">
            <w:pPr>
              <w:pStyle w:val="ListParagraph"/>
              <w:numPr>
                <w:ilvl w:val="0"/>
                <w:numId w:val="7"/>
              </w:numPr>
              <w:rPr>
                <w:b/>
                <w:color w:val="000000" w:themeColor="text1"/>
                <w:szCs w:val="22"/>
                <w:lang w:eastAsia="ja-JP"/>
              </w:rPr>
            </w:pPr>
            <w:r w:rsidRPr="001934C4">
              <w:rPr>
                <w:b/>
                <w:color w:val="000000" w:themeColor="text1"/>
                <w:szCs w:val="22"/>
                <w:lang w:eastAsia="ja-JP"/>
              </w:rPr>
              <w:t>Reactualizarea cunoștintelor însușite anterior</w:t>
            </w:r>
          </w:p>
          <w:p w14:paraId="1E2C2439"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Elevilor li se reamintesc problemele cu numere rezolvate pana atunci (divizorii unui numar, descompuneri de numere, numere prime ș.a.m.d.)</w:t>
            </w:r>
          </w:p>
          <w:p w14:paraId="1E766092"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Li se reamintește sintaxa pentru pseudo cod, respectiv sintaxa pentru a scrie un program în C++</w:t>
            </w:r>
          </w:p>
          <w:p w14:paraId="3E638DEA" w14:textId="77777777" w:rsidR="005F5DA7" w:rsidRPr="001934C4" w:rsidRDefault="005F5DA7">
            <w:pPr>
              <w:rPr>
                <w:rFonts w:ascii="Times New Roman" w:hAnsi="Times New Roman" w:cs="Times New Roman"/>
                <w:b/>
                <w:color w:val="000000" w:themeColor="text1"/>
                <w:lang w:val="ro-RO" w:eastAsia="ja-JP"/>
              </w:rPr>
            </w:pPr>
          </w:p>
          <w:p w14:paraId="0C4831C9" w14:textId="77777777" w:rsidR="005F5DA7" w:rsidRPr="001934C4" w:rsidRDefault="005F5DA7" w:rsidP="005F5DA7">
            <w:pPr>
              <w:pStyle w:val="ListParagraph"/>
              <w:numPr>
                <w:ilvl w:val="0"/>
                <w:numId w:val="7"/>
              </w:numPr>
              <w:rPr>
                <w:b/>
                <w:color w:val="000000" w:themeColor="text1"/>
                <w:szCs w:val="22"/>
                <w:lang w:eastAsia="ja-JP"/>
              </w:rPr>
            </w:pPr>
            <w:r w:rsidRPr="001934C4">
              <w:rPr>
                <w:b/>
                <w:color w:val="000000" w:themeColor="text1"/>
                <w:szCs w:val="22"/>
                <w:lang w:eastAsia="ja-JP"/>
              </w:rPr>
              <w:t>Prezentarea sarcinilor de învățare</w:t>
            </w:r>
          </w:p>
          <w:p w14:paraId="48AAB573"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Elevilor li se dictează enunțul problemei pe care urmează să o rezolve</w:t>
            </w:r>
          </w:p>
          <w:p w14:paraId="57FFD6EA" w14:textId="77777777" w:rsidR="005F5DA7" w:rsidRPr="001934C4" w:rsidRDefault="005F5DA7">
            <w:pPr>
              <w:rPr>
                <w:rFonts w:ascii="Times New Roman" w:hAnsi="Times New Roman" w:cs="Times New Roman"/>
                <w:b/>
                <w:color w:val="000000" w:themeColor="text1"/>
                <w:lang w:val="ro-RO" w:eastAsia="ja-JP"/>
              </w:rPr>
            </w:pPr>
          </w:p>
          <w:p w14:paraId="0CE4BC8E" w14:textId="77777777" w:rsidR="005F5DA7" w:rsidRPr="001934C4" w:rsidRDefault="005F5DA7" w:rsidP="005F5DA7">
            <w:pPr>
              <w:pStyle w:val="ListParagraph"/>
              <w:numPr>
                <w:ilvl w:val="0"/>
                <w:numId w:val="7"/>
              </w:numPr>
              <w:rPr>
                <w:b/>
                <w:color w:val="000000" w:themeColor="text1"/>
                <w:szCs w:val="22"/>
                <w:lang w:eastAsia="ja-JP"/>
              </w:rPr>
            </w:pPr>
            <w:r w:rsidRPr="001934C4">
              <w:rPr>
                <w:b/>
                <w:color w:val="000000" w:themeColor="text1"/>
                <w:szCs w:val="22"/>
                <w:lang w:eastAsia="ja-JP"/>
              </w:rPr>
              <w:t>Dirijarea învățării</w:t>
            </w:r>
          </w:p>
          <w:p w14:paraId="3E225C7E"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Elevilor li se oferă un exemplu pentru problema dictată anterior, astfel încât enunțul ei să fie clar pentru toată lumea</w:t>
            </w:r>
          </w:p>
          <w:p w14:paraId="47431D7F"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Se începe discuția despre modul în care poate fi rezolvată problema.</w:t>
            </w:r>
          </w:p>
          <w:p w14:paraId="74CF752A"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Mai întâi se clarifică care vor fi datele de intrare, respectiv cele de ieșire</w:t>
            </w:r>
          </w:p>
          <w:p w14:paraId="55CEB8E7"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După care, elevilor li se propune să se rezolve mai întâi prima parte a problemei, adică cea în care s-ar presupune ca suma cifrelor unui număr nu se poate repeta.</w:t>
            </w:r>
          </w:p>
          <w:p w14:paraId="76985E71"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Profesoara face împreună cu ajutorul eleviilor pseudo codu-ul pentru acea parte a problemei, punând întrebări frecvente pentru a le testa cunoștințele și modul de gândire în ceea ce privește rezolvarea problemei</w:t>
            </w:r>
          </w:p>
          <w:p w14:paraId="4E6BFDCD"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O alta modalitate prin care gândirea elevilor a fost testata, este prin întrebarea pusă de doamna profesoară, mai exact, ei au fost întrebați daca este același lucru dacă initializează suma cifrelor înainte de while sau după while (întrebare prin care le-a fost testată și atenția la detalii)</w:t>
            </w:r>
          </w:p>
          <w:p w14:paraId="1FF478EB"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După scrierea problemei în pseudo cod, urmează scrierea programului în C++</w:t>
            </w:r>
          </w:p>
          <w:p w14:paraId="00CF81E0"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Elevii sunt întrebați constant cum se scrie fiecare instrucțiune, adică altfel spus cum se traduce instrucțiunea din pseudo cod în limbajul de programare C++</w:t>
            </w:r>
          </w:p>
          <w:p w14:paraId="33B63230"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Elevii au scris programul alături de profesoară, iar unde au apărut probleme aceștia au cerut ajutor, respectiv au fost ajutați</w:t>
            </w:r>
          </w:p>
          <w:p w14:paraId="6FB01DAC"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Restul subpunctelor rămase a rămas ca temă pentru acasă</w:t>
            </w:r>
          </w:p>
          <w:p w14:paraId="526F4AB4" w14:textId="77777777" w:rsidR="005F5DA7" w:rsidRPr="001934C4" w:rsidRDefault="005F5DA7">
            <w:pPr>
              <w:rPr>
                <w:rFonts w:ascii="Times New Roman" w:hAnsi="Times New Roman" w:cs="Times New Roman"/>
                <w:b/>
                <w:color w:val="000000" w:themeColor="text1"/>
                <w:lang w:val="ro-RO" w:eastAsia="ja-JP"/>
              </w:rPr>
            </w:pPr>
          </w:p>
          <w:p w14:paraId="1291BD53" w14:textId="77777777" w:rsidR="005F5DA7" w:rsidRPr="001934C4" w:rsidRDefault="005F5DA7" w:rsidP="005F5DA7">
            <w:pPr>
              <w:pStyle w:val="ListParagraph"/>
              <w:numPr>
                <w:ilvl w:val="0"/>
                <w:numId w:val="7"/>
              </w:numPr>
              <w:rPr>
                <w:b/>
                <w:color w:val="000000" w:themeColor="text1"/>
                <w:szCs w:val="22"/>
                <w:lang w:eastAsia="ja-JP"/>
              </w:rPr>
            </w:pPr>
            <w:r w:rsidRPr="001934C4">
              <w:rPr>
                <w:b/>
                <w:color w:val="000000" w:themeColor="text1"/>
                <w:szCs w:val="22"/>
                <w:lang w:eastAsia="ja-JP"/>
              </w:rPr>
              <w:t>Asigurarea feedback-ului</w:t>
            </w:r>
          </w:p>
          <w:p w14:paraId="7C18DC23" w14:textId="77777777" w:rsidR="005F5DA7" w:rsidRPr="001934C4" w:rsidRDefault="005F5DA7" w:rsidP="005F5DA7">
            <w:pPr>
              <w:pStyle w:val="ListParagraph"/>
              <w:numPr>
                <w:ilvl w:val="0"/>
                <w:numId w:val="4"/>
              </w:numPr>
              <w:rPr>
                <w:b/>
                <w:color w:val="000000" w:themeColor="text1"/>
                <w:szCs w:val="22"/>
                <w:lang w:eastAsia="ja-JP"/>
              </w:rPr>
            </w:pPr>
            <w:r w:rsidRPr="001934C4">
              <w:rPr>
                <w:bCs/>
                <w:color w:val="000000" w:themeColor="text1"/>
                <w:szCs w:val="22"/>
                <w:lang w:eastAsia="ja-JP"/>
              </w:rPr>
              <w:t>Profesoara a făcut aprecieri asupra modului în care s-a desfășurat activitatea, iar elevii care au participat în mod activ la rezolvarea problemei au primit notă</w:t>
            </w:r>
          </w:p>
          <w:p w14:paraId="60C21363" w14:textId="77777777" w:rsidR="005F5DA7" w:rsidRPr="001934C4" w:rsidRDefault="005F5DA7">
            <w:pPr>
              <w:rPr>
                <w:rFonts w:ascii="Times New Roman" w:hAnsi="Times New Roman" w:cs="Times New Roman"/>
                <w:b/>
                <w:color w:val="000000" w:themeColor="text1"/>
                <w:lang w:val="ro-RO" w:eastAsia="ja-JP"/>
              </w:rPr>
            </w:pPr>
          </w:p>
        </w:tc>
      </w:tr>
    </w:tbl>
    <w:p w14:paraId="01F1BC98" w14:textId="77777777" w:rsidR="005F5DA7" w:rsidRPr="001934C4" w:rsidRDefault="005F5DA7" w:rsidP="005F5DA7">
      <w:pPr>
        <w:ind w:left="720"/>
        <w:rPr>
          <w:rFonts w:ascii="Times New Roman" w:hAnsi="Times New Roman" w:cs="Times New Roman"/>
          <w:color w:val="000000" w:themeColor="text1"/>
          <w:spacing w:val="-3"/>
          <w:szCs w:val="20"/>
          <w:lang w:val="ro-RO"/>
        </w:rPr>
      </w:pPr>
    </w:p>
    <w:p w14:paraId="31DCB46A" w14:textId="77777777" w:rsidR="005F5DA7" w:rsidRPr="001934C4" w:rsidRDefault="005F5DA7" w:rsidP="005F5DA7">
      <w:pPr>
        <w:ind w:left="720"/>
        <w:rPr>
          <w:rFonts w:ascii="Times New Roman" w:hAnsi="Times New Roman" w:cs="Times New Roman"/>
          <w:color w:val="000000" w:themeColor="text1"/>
          <w:lang w:val="ro-RO"/>
        </w:rPr>
      </w:pPr>
    </w:p>
    <w:p w14:paraId="2153BABF" w14:textId="79E72BF5" w:rsidR="005F5DA7" w:rsidRPr="001934C4" w:rsidRDefault="005F5DA7">
      <w:pPr>
        <w:rPr>
          <w:rFonts w:ascii="Times New Roman" w:hAnsi="Times New Roman" w:cs="Times New Roman"/>
          <w:color w:val="000000" w:themeColor="text1"/>
          <w:lang w:val="ro-RO"/>
        </w:rPr>
      </w:pPr>
    </w:p>
    <w:p w14:paraId="348E45CC" w14:textId="51187D3F" w:rsidR="005F5DA7" w:rsidRPr="001934C4" w:rsidRDefault="005F5DA7">
      <w:pPr>
        <w:rPr>
          <w:rFonts w:ascii="Times New Roman" w:hAnsi="Times New Roman" w:cs="Times New Roman"/>
          <w:color w:val="000000" w:themeColor="text1"/>
          <w:lang w:val="ro-RO"/>
        </w:rPr>
      </w:pPr>
    </w:p>
    <w:p w14:paraId="3389C76F" w14:textId="47B4B63B" w:rsidR="005F5DA7" w:rsidRPr="001934C4" w:rsidRDefault="005F5DA7">
      <w:pPr>
        <w:rPr>
          <w:rFonts w:ascii="Times New Roman" w:hAnsi="Times New Roman" w:cs="Times New Roman"/>
          <w:color w:val="000000" w:themeColor="text1"/>
          <w:lang w:val="ro-RO"/>
        </w:rPr>
      </w:pPr>
    </w:p>
    <w:p w14:paraId="7ABFC527" w14:textId="29FB7390" w:rsidR="005F5DA7" w:rsidRPr="001934C4" w:rsidRDefault="005F5DA7">
      <w:pPr>
        <w:rPr>
          <w:rFonts w:ascii="Times New Roman" w:hAnsi="Times New Roman" w:cs="Times New Roman"/>
          <w:color w:val="000000" w:themeColor="text1"/>
          <w:lang w:val="ro-RO"/>
        </w:rPr>
      </w:pPr>
    </w:p>
    <w:p w14:paraId="2E8D21AC" w14:textId="77518C76" w:rsidR="005F5DA7" w:rsidRPr="001934C4" w:rsidRDefault="005F5DA7">
      <w:pPr>
        <w:rPr>
          <w:rFonts w:ascii="Times New Roman" w:hAnsi="Times New Roman" w:cs="Times New Roman"/>
          <w:color w:val="000000" w:themeColor="text1"/>
          <w:lang w:val="ro-RO"/>
        </w:rPr>
      </w:pPr>
    </w:p>
    <w:p w14:paraId="0E8687ED" w14:textId="5A1948B7" w:rsidR="005F5DA7" w:rsidRPr="001934C4" w:rsidRDefault="005F5DA7">
      <w:pPr>
        <w:rPr>
          <w:rFonts w:ascii="Times New Roman" w:hAnsi="Times New Roman" w:cs="Times New Roman"/>
          <w:color w:val="000000" w:themeColor="text1"/>
          <w:lang w:val="ro-RO"/>
        </w:rPr>
      </w:pPr>
    </w:p>
    <w:p w14:paraId="17078879" w14:textId="170B4454" w:rsidR="005F5DA7" w:rsidRPr="001934C4" w:rsidRDefault="005F5DA7">
      <w:pPr>
        <w:rPr>
          <w:rFonts w:ascii="Times New Roman" w:hAnsi="Times New Roman" w:cs="Times New Roman"/>
          <w:color w:val="000000" w:themeColor="text1"/>
          <w:lang w:val="ro-RO"/>
        </w:rPr>
      </w:pPr>
    </w:p>
    <w:p w14:paraId="2649111A" w14:textId="5C21C9F7" w:rsidR="005F5DA7" w:rsidRPr="001934C4" w:rsidRDefault="005F5DA7">
      <w:pPr>
        <w:rPr>
          <w:rFonts w:ascii="Times New Roman" w:hAnsi="Times New Roman" w:cs="Times New Roman"/>
          <w:color w:val="000000" w:themeColor="text1"/>
          <w:lang w:val="ro-RO"/>
        </w:rPr>
      </w:pPr>
    </w:p>
    <w:p w14:paraId="174DF96D" w14:textId="25668545" w:rsidR="005F5DA7" w:rsidRPr="001934C4" w:rsidRDefault="005F5DA7">
      <w:pPr>
        <w:rPr>
          <w:rFonts w:ascii="Times New Roman" w:hAnsi="Times New Roman" w:cs="Times New Roman"/>
          <w:color w:val="000000" w:themeColor="text1"/>
          <w:lang w:val="ro-RO"/>
        </w:rPr>
      </w:pPr>
    </w:p>
    <w:p w14:paraId="69136428" w14:textId="27F6464C" w:rsidR="005F5DA7" w:rsidRPr="001934C4" w:rsidRDefault="005F5DA7">
      <w:pPr>
        <w:rPr>
          <w:rFonts w:ascii="Times New Roman" w:hAnsi="Times New Roman" w:cs="Times New Roman"/>
          <w:color w:val="000000" w:themeColor="text1"/>
          <w:lang w:val="ro-RO"/>
        </w:rPr>
      </w:pPr>
    </w:p>
    <w:p w14:paraId="2DF39D70" w14:textId="75EBA4A1" w:rsidR="005F5DA7" w:rsidRPr="001934C4" w:rsidRDefault="005F5DA7">
      <w:pPr>
        <w:rPr>
          <w:rFonts w:ascii="Times New Roman" w:hAnsi="Times New Roman" w:cs="Times New Roman"/>
          <w:color w:val="000000" w:themeColor="text1"/>
          <w:lang w:val="ro-RO"/>
        </w:rPr>
      </w:pPr>
    </w:p>
    <w:p w14:paraId="6C17B79C" w14:textId="64EBD714" w:rsidR="005F5DA7" w:rsidRPr="001934C4" w:rsidRDefault="005F5DA7">
      <w:pPr>
        <w:rPr>
          <w:rFonts w:ascii="Times New Roman" w:hAnsi="Times New Roman" w:cs="Times New Roman"/>
          <w:color w:val="000000" w:themeColor="text1"/>
          <w:lang w:val="ro-RO"/>
        </w:rPr>
      </w:pPr>
    </w:p>
    <w:p w14:paraId="46A6FA66" w14:textId="0EE0F69F" w:rsidR="005F5DA7" w:rsidRPr="001934C4" w:rsidRDefault="005F5DA7">
      <w:pPr>
        <w:rPr>
          <w:rFonts w:ascii="Times New Roman" w:hAnsi="Times New Roman" w:cs="Times New Roman"/>
          <w:color w:val="000000" w:themeColor="text1"/>
          <w:lang w:val="ro-RO"/>
        </w:rPr>
      </w:pPr>
    </w:p>
    <w:p w14:paraId="6761E3E3" w14:textId="31706929" w:rsidR="005F5DA7" w:rsidRPr="001934C4" w:rsidRDefault="005F5DA7">
      <w:pPr>
        <w:rPr>
          <w:rFonts w:ascii="Times New Roman" w:hAnsi="Times New Roman" w:cs="Times New Roman"/>
          <w:color w:val="000000" w:themeColor="text1"/>
          <w:lang w:val="ro-RO"/>
        </w:rPr>
      </w:pPr>
    </w:p>
    <w:p w14:paraId="407F20BD" w14:textId="6817BA24" w:rsidR="005F5DA7" w:rsidRPr="001934C4" w:rsidRDefault="005F5DA7">
      <w:pPr>
        <w:rPr>
          <w:rFonts w:ascii="Times New Roman" w:hAnsi="Times New Roman" w:cs="Times New Roman"/>
          <w:color w:val="000000" w:themeColor="text1"/>
          <w:lang w:val="ro-RO"/>
        </w:rPr>
      </w:pPr>
    </w:p>
    <w:p w14:paraId="6AB43F6D" w14:textId="7DF3CBED" w:rsidR="005F5DA7" w:rsidRPr="001934C4" w:rsidRDefault="005F5DA7">
      <w:pPr>
        <w:rPr>
          <w:rFonts w:ascii="Times New Roman" w:hAnsi="Times New Roman" w:cs="Times New Roman"/>
          <w:color w:val="000000" w:themeColor="text1"/>
          <w:lang w:val="ro-RO"/>
        </w:rPr>
      </w:pPr>
    </w:p>
    <w:p w14:paraId="0CE32C01" w14:textId="021BD1F2" w:rsidR="00E954E9" w:rsidRPr="001934C4" w:rsidRDefault="00E954E9">
      <w:pPr>
        <w:rPr>
          <w:rFonts w:ascii="Times New Roman" w:hAnsi="Times New Roman" w:cs="Times New Roman"/>
          <w:color w:val="000000" w:themeColor="text1"/>
          <w:lang w:val="ro-RO"/>
        </w:rPr>
      </w:pPr>
    </w:p>
    <w:p w14:paraId="0051F182" w14:textId="62AAAB5E" w:rsidR="00E954E9" w:rsidRPr="001934C4" w:rsidRDefault="00E954E9">
      <w:pPr>
        <w:rPr>
          <w:rFonts w:ascii="Times New Roman" w:hAnsi="Times New Roman" w:cs="Times New Roman"/>
          <w:color w:val="000000" w:themeColor="text1"/>
          <w:lang w:val="ro-RO"/>
        </w:rPr>
      </w:pPr>
    </w:p>
    <w:p w14:paraId="487D2D41" w14:textId="77777777" w:rsidR="00E954E9" w:rsidRPr="001934C4" w:rsidRDefault="00E954E9">
      <w:pPr>
        <w:rPr>
          <w:rFonts w:ascii="Times New Roman" w:hAnsi="Times New Roman" w:cs="Times New Roman"/>
          <w:color w:val="000000" w:themeColor="text1"/>
          <w:lang w:val="ro-RO"/>
        </w:rPr>
      </w:pPr>
    </w:p>
    <w:p w14:paraId="09362717"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lastRenderedPageBreak/>
        <w:t>Data: 11.10.2022</w:t>
      </w:r>
    </w:p>
    <w:p w14:paraId="7D8665A8"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Clasa: a 11 – a MI</w:t>
      </w:r>
    </w:p>
    <w:p w14:paraId="27F6E91A"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Lecţia: Metoda Backtracking. Aplicații. Generare de submulțimi, partiții</w:t>
      </w:r>
    </w:p>
    <w:p w14:paraId="465942B7"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Tipul lecţiei: Lecție mixtă</w:t>
      </w:r>
    </w:p>
    <w:p w14:paraId="69615021" w14:textId="77777777" w:rsidR="005F5DA7" w:rsidRPr="001934C4" w:rsidRDefault="005F5DA7" w:rsidP="005F5DA7">
      <w:pPr>
        <w:rPr>
          <w:rFonts w:ascii="Times New Roman" w:hAnsi="Times New Roman" w:cs="Times New Roman"/>
          <w:bCs/>
          <w:color w:val="000000" w:themeColor="text1"/>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233"/>
      </w:tblGrid>
      <w:tr w:rsidR="00186838" w:rsidRPr="001934C4" w14:paraId="72CFA7FC" w14:textId="77777777" w:rsidTr="005F5DA7">
        <w:tc>
          <w:tcPr>
            <w:tcW w:w="4262" w:type="dxa"/>
            <w:tcBorders>
              <w:top w:val="single" w:sz="4" w:space="0" w:color="auto"/>
              <w:left w:val="single" w:sz="4" w:space="0" w:color="auto"/>
              <w:bottom w:val="single" w:sz="4" w:space="0" w:color="auto"/>
              <w:right w:val="single" w:sz="4" w:space="0" w:color="auto"/>
            </w:tcBorders>
            <w:hideMark/>
          </w:tcPr>
          <w:p w14:paraId="554BE02C" w14:textId="77777777" w:rsidR="005F5DA7" w:rsidRPr="001934C4" w:rsidRDefault="005F5DA7">
            <w:pPr>
              <w:jc w:val="center"/>
              <w:rPr>
                <w:rFonts w:ascii="Times New Roman" w:hAnsi="Times New Roman" w:cs="Times New Roman"/>
                <w:b/>
                <w:color w:val="000000" w:themeColor="text1"/>
                <w:szCs w:val="24"/>
                <w:lang w:val="ro-RO" w:eastAsia="ja-JP"/>
              </w:rPr>
            </w:pPr>
            <w:r w:rsidRPr="001934C4">
              <w:rPr>
                <w:rFonts w:ascii="Times New Roman" w:hAnsi="Times New Roman" w:cs="Times New Roman"/>
                <w:b/>
                <w:color w:val="000000" w:themeColor="text1"/>
                <w:szCs w:val="24"/>
                <w:lang w:val="ro-RO" w:eastAsia="ja-JP"/>
              </w:rPr>
              <w:t>Activitatea din lecţie</w:t>
            </w:r>
          </w:p>
        </w:tc>
        <w:tc>
          <w:tcPr>
            <w:tcW w:w="4233" w:type="dxa"/>
            <w:tcBorders>
              <w:top w:val="single" w:sz="4" w:space="0" w:color="auto"/>
              <w:left w:val="single" w:sz="4" w:space="0" w:color="auto"/>
              <w:bottom w:val="single" w:sz="4" w:space="0" w:color="auto"/>
              <w:right w:val="single" w:sz="4" w:space="0" w:color="auto"/>
            </w:tcBorders>
            <w:hideMark/>
          </w:tcPr>
          <w:p w14:paraId="5AE3DE2F" w14:textId="77777777" w:rsidR="005F5DA7" w:rsidRPr="001934C4" w:rsidRDefault="005F5DA7">
            <w:pPr>
              <w:jc w:val="center"/>
              <w:rPr>
                <w:rFonts w:ascii="Times New Roman" w:hAnsi="Times New Roman" w:cs="Times New Roman"/>
                <w:b/>
                <w:color w:val="000000" w:themeColor="text1"/>
                <w:szCs w:val="24"/>
                <w:lang w:val="ro-RO" w:eastAsia="ja-JP"/>
              </w:rPr>
            </w:pPr>
            <w:r w:rsidRPr="001934C4">
              <w:rPr>
                <w:rFonts w:ascii="Times New Roman" w:hAnsi="Times New Roman" w:cs="Times New Roman"/>
                <w:b/>
                <w:color w:val="000000" w:themeColor="text1"/>
                <w:szCs w:val="24"/>
                <w:lang w:val="ro-RO" w:eastAsia="ja-JP"/>
              </w:rPr>
              <w:t>Observaţii</w:t>
            </w:r>
          </w:p>
        </w:tc>
      </w:tr>
      <w:tr w:rsidR="00186838" w:rsidRPr="001934C4" w14:paraId="0D6ACB21" w14:textId="77777777" w:rsidTr="005F5DA7">
        <w:tc>
          <w:tcPr>
            <w:tcW w:w="4262" w:type="dxa"/>
            <w:tcBorders>
              <w:top w:val="single" w:sz="4" w:space="0" w:color="auto"/>
              <w:left w:val="single" w:sz="4" w:space="0" w:color="auto"/>
              <w:bottom w:val="single" w:sz="4" w:space="0" w:color="auto"/>
              <w:right w:val="single" w:sz="4" w:space="0" w:color="auto"/>
            </w:tcBorders>
          </w:tcPr>
          <w:p w14:paraId="236C5281" w14:textId="77777777" w:rsidR="005F5DA7" w:rsidRPr="001934C4" w:rsidRDefault="005F5DA7">
            <w:pPr>
              <w:rPr>
                <w:rFonts w:ascii="Times New Roman" w:hAnsi="Times New Roman" w:cs="Times New Roman"/>
                <w:color w:val="000000" w:themeColor="text1"/>
                <w:szCs w:val="24"/>
                <w:lang w:val="ro-RO" w:eastAsia="ja-JP"/>
              </w:rPr>
            </w:pPr>
          </w:p>
          <w:p w14:paraId="0DA5DE55" w14:textId="77777777" w:rsidR="005F5DA7" w:rsidRPr="001934C4" w:rsidRDefault="005F5DA7">
            <w:pPr>
              <w:rPr>
                <w:rFonts w:ascii="Times New Roman" w:hAnsi="Times New Roman" w:cs="Times New Roman"/>
                <w:bCs/>
                <w:color w:val="000000" w:themeColor="text1"/>
                <w:szCs w:val="24"/>
                <w:lang w:val="ro-RO" w:eastAsia="ja-JP"/>
              </w:rPr>
            </w:pPr>
            <w:r w:rsidRPr="001934C4">
              <w:rPr>
                <w:rFonts w:ascii="Times New Roman" w:hAnsi="Times New Roman" w:cs="Times New Roman"/>
                <w:b/>
                <w:bCs/>
                <w:color w:val="000000" w:themeColor="text1"/>
                <w:szCs w:val="24"/>
                <w:lang w:val="ro-RO" w:eastAsia="ja-JP"/>
              </w:rPr>
              <w:t>Titlul lecției:</w:t>
            </w:r>
            <w:r w:rsidRPr="001934C4">
              <w:rPr>
                <w:rFonts w:ascii="Times New Roman" w:hAnsi="Times New Roman" w:cs="Times New Roman"/>
                <w:color w:val="000000" w:themeColor="text1"/>
                <w:szCs w:val="24"/>
                <w:lang w:val="ro-RO" w:eastAsia="ja-JP"/>
              </w:rPr>
              <w:t xml:space="preserve"> </w:t>
            </w:r>
            <w:r w:rsidRPr="001934C4">
              <w:rPr>
                <w:rFonts w:ascii="Times New Roman" w:hAnsi="Times New Roman" w:cs="Times New Roman"/>
                <w:bCs/>
                <w:color w:val="000000" w:themeColor="text1"/>
                <w:szCs w:val="24"/>
                <w:lang w:val="ro-RO" w:eastAsia="ja-JP"/>
              </w:rPr>
              <w:t>Metoda Backtracking. Aplicații. Generare de submulțimi, partiții</w:t>
            </w:r>
          </w:p>
          <w:p w14:paraId="2F4F1096" w14:textId="77777777" w:rsidR="005F5DA7" w:rsidRPr="001934C4" w:rsidRDefault="005F5DA7">
            <w:pPr>
              <w:rPr>
                <w:rFonts w:ascii="Times New Roman" w:hAnsi="Times New Roman" w:cs="Times New Roman"/>
                <w:color w:val="000000" w:themeColor="text1"/>
                <w:szCs w:val="24"/>
                <w:lang w:val="ro-RO" w:eastAsia="ja-JP"/>
              </w:rPr>
            </w:pPr>
          </w:p>
          <w:p w14:paraId="073C1CB1" w14:textId="77777777" w:rsidR="005F5DA7" w:rsidRPr="001934C4" w:rsidRDefault="005F5DA7">
            <w:pPr>
              <w:rPr>
                <w:rFonts w:ascii="Times New Roman" w:hAnsi="Times New Roman" w:cs="Times New Roman"/>
                <w:b/>
                <w:bCs/>
                <w:color w:val="000000" w:themeColor="text1"/>
                <w:szCs w:val="24"/>
                <w:lang w:val="ro-RO" w:eastAsia="ja-JP"/>
              </w:rPr>
            </w:pPr>
            <w:r w:rsidRPr="001934C4">
              <w:rPr>
                <w:rFonts w:ascii="Times New Roman" w:hAnsi="Times New Roman" w:cs="Times New Roman"/>
                <w:b/>
                <w:bCs/>
                <w:color w:val="000000" w:themeColor="text1"/>
                <w:szCs w:val="24"/>
                <w:lang w:val="ro-RO" w:eastAsia="ja-JP"/>
              </w:rPr>
              <w:t>Probleme rezolvate:</w:t>
            </w:r>
          </w:p>
          <w:p w14:paraId="28256FBE" w14:textId="77777777" w:rsidR="005F5DA7" w:rsidRPr="001934C4" w:rsidRDefault="005F5DA7">
            <w:pPr>
              <w:rPr>
                <w:rFonts w:ascii="Times New Roman" w:hAnsi="Times New Roman" w:cs="Times New Roman"/>
                <w:b/>
                <w:bCs/>
                <w:color w:val="000000" w:themeColor="text1"/>
                <w:szCs w:val="24"/>
                <w:lang w:val="ro-RO" w:eastAsia="ja-JP"/>
              </w:rPr>
            </w:pPr>
          </w:p>
          <w:p w14:paraId="3F3CA3C4" w14:textId="77777777" w:rsidR="005F5DA7" w:rsidRPr="001934C4" w:rsidRDefault="005F5DA7">
            <w:pPr>
              <w:rPr>
                <w:rFonts w:ascii="Times New Roman" w:hAnsi="Times New Roman" w:cs="Times New Roman"/>
                <w:b/>
                <w:bCs/>
                <w:color w:val="000000" w:themeColor="text1"/>
                <w:szCs w:val="24"/>
                <w:lang w:val="ro-RO" w:eastAsia="ja-JP"/>
              </w:rPr>
            </w:pPr>
            <w:r w:rsidRPr="001934C4">
              <w:rPr>
                <w:rFonts w:ascii="Times New Roman" w:hAnsi="Times New Roman" w:cs="Times New Roman"/>
                <w:b/>
                <w:bCs/>
                <w:color w:val="000000" w:themeColor="text1"/>
                <w:szCs w:val="24"/>
                <w:lang w:val="ro-RO" w:eastAsia="ja-JP"/>
              </w:rPr>
              <w:t>Cerință:</w:t>
            </w:r>
          </w:p>
          <w:p w14:paraId="14636495" w14:textId="77777777" w:rsidR="005F5DA7" w:rsidRPr="001934C4" w:rsidRDefault="005F5DA7">
            <w:pPr>
              <w:pStyle w:val="NormalWeb"/>
              <w:rPr>
                <w:color w:val="000000" w:themeColor="text1"/>
                <w:lang w:val="ro-RO" w:eastAsia="ja-JP"/>
              </w:rPr>
            </w:pPr>
            <w:r w:rsidRPr="001934C4">
              <w:rPr>
                <w:color w:val="000000" w:themeColor="text1"/>
                <w:lang w:val="ro-RO" w:eastAsia="ja-JP"/>
              </w:rPr>
              <w:t xml:space="preserve">Se citește un număr natural nenul </w:t>
            </w:r>
            <w:r w:rsidRPr="001934C4">
              <w:rPr>
                <w:rStyle w:val="HTMLCode"/>
                <w:rFonts w:ascii="Times New Roman" w:hAnsi="Times New Roman" w:cs="Times New Roman"/>
                <w:color w:val="000000" w:themeColor="text1"/>
                <w:lang w:val="ro-RO" w:eastAsia="ja-JP"/>
              </w:rPr>
              <w:t>n</w:t>
            </w:r>
            <w:r w:rsidRPr="001934C4">
              <w:rPr>
                <w:color w:val="000000" w:themeColor="text1"/>
                <w:lang w:val="ro-RO" w:eastAsia="ja-JP"/>
              </w:rPr>
              <w:t xml:space="preserve">. Să se afişeze, în ordine lexicografică, toate submulțimile nevide ale mulţimii </w:t>
            </w:r>
            <w:r w:rsidRPr="001934C4">
              <w:rPr>
                <w:rStyle w:val="HTMLCode"/>
                <w:rFonts w:ascii="Times New Roman" w:hAnsi="Times New Roman" w:cs="Times New Roman"/>
                <w:color w:val="000000" w:themeColor="text1"/>
                <w:lang w:val="ro-RO" w:eastAsia="ja-JP"/>
              </w:rPr>
              <w:t>{1,2,..,n}</w:t>
            </w:r>
            <w:r w:rsidRPr="001934C4">
              <w:rPr>
                <w:color w:val="000000" w:themeColor="text1"/>
                <w:lang w:val="ro-RO" w:eastAsia="ja-JP"/>
              </w:rPr>
              <w:t>.</w:t>
            </w:r>
          </w:p>
          <w:p w14:paraId="44165B74" w14:textId="77777777" w:rsidR="005F5DA7" w:rsidRPr="001934C4" w:rsidRDefault="005F5DA7">
            <w:pPr>
              <w:pStyle w:val="NormalWeb"/>
              <w:rPr>
                <w:color w:val="000000" w:themeColor="text1"/>
                <w:lang w:val="ro-RO" w:eastAsia="ja-JP"/>
              </w:rPr>
            </w:pPr>
            <w:r w:rsidRPr="001934C4">
              <w:rPr>
                <w:b/>
                <w:bCs/>
                <w:color w:val="000000" w:themeColor="text1"/>
                <w:lang w:val="ro-RO" w:eastAsia="ja-JP"/>
              </w:rPr>
              <w:t>Date de intrare</w:t>
            </w:r>
            <w:r w:rsidRPr="001934C4">
              <w:rPr>
                <w:color w:val="000000" w:themeColor="text1"/>
                <w:lang w:val="ro-RO" w:eastAsia="ja-JP"/>
              </w:rPr>
              <w:t>:</w:t>
            </w:r>
          </w:p>
          <w:p w14:paraId="28BF5B3E" w14:textId="77777777" w:rsidR="005F5DA7" w:rsidRPr="001934C4" w:rsidRDefault="005F5DA7">
            <w:pPr>
              <w:pStyle w:val="NormalWeb"/>
              <w:rPr>
                <w:color w:val="000000" w:themeColor="text1"/>
                <w:lang w:val="ro-RO" w:eastAsia="ja-JP"/>
              </w:rPr>
            </w:pPr>
            <w:r w:rsidRPr="001934C4">
              <w:rPr>
                <w:color w:val="000000" w:themeColor="text1"/>
                <w:lang w:val="ro-RO" w:eastAsia="ja-JP"/>
              </w:rPr>
              <w:t xml:space="preserve">Fişierul de intrare </w:t>
            </w:r>
            <w:r w:rsidRPr="001934C4">
              <w:rPr>
                <w:rStyle w:val="HTMLCode"/>
                <w:rFonts w:ascii="Times New Roman" w:hAnsi="Times New Roman" w:cs="Times New Roman"/>
                <w:color w:val="000000" w:themeColor="text1"/>
                <w:lang w:val="ro-RO" w:eastAsia="ja-JP"/>
              </w:rPr>
              <w:t>submultimi.in</w:t>
            </w:r>
            <w:r w:rsidRPr="001934C4">
              <w:rPr>
                <w:color w:val="000000" w:themeColor="text1"/>
                <w:lang w:val="ro-RO" w:eastAsia="ja-JP"/>
              </w:rPr>
              <w:t xml:space="preserve"> conţine pe prima linie numărul </w:t>
            </w:r>
            <w:r w:rsidRPr="001934C4">
              <w:rPr>
                <w:rStyle w:val="HTMLCode"/>
                <w:rFonts w:ascii="Times New Roman" w:hAnsi="Times New Roman" w:cs="Times New Roman"/>
                <w:color w:val="000000" w:themeColor="text1"/>
                <w:lang w:val="ro-RO" w:eastAsia="ja-JP"/>
              </w:rPr>
              <w:t>n</w:t>
            </w:r>
            <w:r w:rsidRPr="001934C4">
              <w:rPr>
                <w:color w:val="000000" w:themeColor="text1"/>
                <w:lang w:val="ro-RO" w:eastAsia="ja-JP"/>
              </w:rPr>
              <w:t>.</w:t>
            </w:r>
          </w:p>
          <w:p w14:paraId="501C14CB" w14:textId="77777777" w:rsidR="005F5DA7" w:rsidRPr="001934C4" w:rsidRDefault="005F5DA7">
            <w:pPr>
              <w:pStyle w:val="Heading1"/>
              <w:jc w:val="left"/>
              <w:rPr>
                <w:color w:val="000000" w:themeColor="text1"/>
                <w:sz w:val="24"/>
                <w:szCs w:val="24"/>
                <w:lang w:eastAsia="ja-JP"/>
              </w:rPr>
            </w:pPr>
            <w:r w:rsidRPr="001934C4">
              <w:rPr>
                <w:color w:val="000000" w:themeColor="text1"/>
                <w:sz w:val="24"/>
                <w:szCs w:val="24"/>
                <w:lang w:eastAsia="ja-JP"/>
              </w:rPr>
              <w:t>Date de ieşire</w:t>
            </w:r>
          </w:p>
          <w:p w14:paraId="60567D38" w14:textId="77777777" w:rsidR="005F5DA7" w:rsidRPr="001934C4" w:rsidRDefault="005F5DA7">
            <w:pPr>
              <w:pStyle w:val="NormalWeb"/>
              <w:rPr>
                <w:color w:val="000000" w:themeColor="text1"/>
                <w:lang w:val="ro-RO" w:eastAsia="ja-JP"/>
              </w:rPr>
            </w:pPr>
            <w:r w:rsidRPr="001934C4">
              <w:rPr>
                <w:color w:val="000000" w:themeColor="text1"/>
                <w:lang w:val="ro-RO" w:eastAsia="ja-JP"/>
              </w:rPr>
              <w:t xml:space="preserve">Fişierul de ieşire </w:t>
            </w:r>
            <w:r w:rsidRPr="001934C4">
              <w:rPr>
                <w:rStyle w:val="HTMLCode"/>
                <w:rFonts w:ascii="Times New Roman" w:hAnsi="Times New Roman" w:cs="Times New Roman"/>
                <w:color w:val="000000" w:themeColor="text1"/>
                <w:lang w:val="ro-RO" w:eastAsia="ja-JP"/>
              </w:rPr>
              <w:t>submultimi.out</w:t>
            </w:r>
            <w:r w:rsidRPr="001934C4">
              <w:rPr>
                <w:color w:val="000000" w:themeColor="text1"/>
                <w:lang w:val="ro-RO" w:eastAsia="ja-JP"/>
              </w:rPr>
              <w:t xml:space="preserve"> va conţine pe fiecare linie câte o submulțime, elementele unei submulțimi fiind separate printr-un spațiu.</w:t>
            </w:r>
          </w:p>
          <w:p w14:paraId="710EC680" w14:textId="77777777" w:rsidR="005F5DA7" w:rsidRPr="001934C4" w:rsidRDefault="005F5DA7">
            <w:pPr>
              <w:pStyle w:val="Heading1"/>
              <w:jc w:val="left"/>
              <w:rPr>
                <w:color w:val="000000" w:themeColor="text1"/>
                <w:sz w:val="24"/>
                <w:szCs w:val="24"/>
                <w:lang w:eastAsia="ja-JP"/>
              </w:rPr>
            </w:pPr>
            <w:r w:rsidRPr="001934C4">
              <w:rPr>
                <w:color w:val="000000" w:themeColor="text1"/>
                <w:sz w:val="24"/>
                <w:szCs w:val="24"/>
                <w:lang w:eastAsia="ja-JP"/>
              </w:rPr>
              <w:t>Restricţii şi precizări</w:t>
            </w:r>
          </w:p>
          <w:p w14:paraId="5EE211B0" w14:textId="77777777" w:rsidR="005F5DA7" w:rsidRPr="001934C4" w:rsidRDefault="005F5DA7">
            <w:pPr>
              <w:spacing w:before="100" w:beforeAutospacing="1" w:after="100" w:afterAutospacing="1"/>
              <w:rPr>
                <w:rFonts w:ascii="Times New Roman" w:hAnsi="Times New Roman" w:cs="Times New Roman"/>
                <w:color w:val="000000" w:themeColor="text1"/>
                <w:sz w:val="24"/>
                <w:szCs w:val="24"/>
                <w:lang w:val="ro-RO" w:eastAsia="ja-JP"/>
              </w:rPr>
            </w:pPr>
            <w:r w:rsidRPr="001934C4">
              <w:rPr>
                <w:rStyle w:val="HTMLCode"/>
                <w:rFonts w:ascii="Times New Roman" w:eastAsiaTheme="minorHAnsi" w:hAnsi="Times New Roman" w:cs="Times New Roman"/>
                <w:color w:val="000000" w:themeColor="text1"/>
                <w:szCs w:val="24"/>
                <w:lang w:val="ro-RO" w:eastAsia="ja-JP"/>
              </w:rPr>
              <w:t>1 ≤ n ≤ 10</w:t>
            </w:r>
          </w:p>
          <w:p w14:paraId="21CD6A13" w14:textId="77777777" w:rsidR="005F5DA7" w:rsidRPr="001934C4" w:rsidRDefault="005F5DA7">
            <w:pPr>
              <w:pStyle w:val="ListParagraph"/>
              <w:ind w:left="1080"/>
              <w:rPr>
                <w:b/>
                <w:bCs/>
                <w:color w:val="000000" w:themeColor="text1"/>
                <w:szCs w:val="24"/>
                <w:lang w:eastAsia="ja-JP"/>
              </w:rPr>
            </w:pPr>
          </w:p>
          <w:p w14:paraId="606B2C46" w14:textId="77777777" w:rsidR="005F5DA7" w:rsidRPr="001934C4" w:rsidRDefault="005F5DA7">
            <w:pPr>
              <w:rPr>
                <w:rFonts w:ascii="Times New Roman" w:hAnsi="Times New Roman" w:cs="Times New Roman"/>
                <w:b/>
                <w:bCs/>
                <w:color w:val="000000" w:themeColor="text1"/>
                <w:szCs w:val="24"/>
                <w:lang w:val="ro-RO" w:eastAsia="ja-JP"/>
              </w:rPr>
            </w:pPr>
            <w:r w:rsidRPr="001934C4">
              <w:rPr>
                <w:rFonts w:ascii="Times New Roman" w:hAnsi="Times New Roman" w:cs="Times New Roman"/>
                <w:b/>
                <w:bCs/>
                <w:color w:val="000000" w:themeColor="text1"/>
                <w:szCs w:val="24"/>
                <w:lang w:val="ro-RO" w:eastAsia="ja-JP"/>
              </w:rPr>
              <w:t xml:space="preserve">Rezolvare: </w:t>
            </w:r>
          </w:p>
          <w:p w14:paraId="0A8E5D50" w14:textId="77777777" w:rsidR="005F5DA7" w:rsidRPr="001934C4" w:rsidRDefault="005F5DA7">
            <w:pPr>
              <w:rPr>
                <w:rFonts w:ascii="Times New Roman" w:hAnsi="Times New Roman" w:cs="Times New Roman"/>
                <w:b/>
                <w:bCs/>
                <w:color w:val="000000" w:themeColor="text1"/>
                <w:szCs w:val="24"/>
                <w:lang w:val="ro-RO" w:eastAsia="ja-JP"/>
              </w:rPr>
            </w:pPr>
          </w:p>
          <w:p w14:paraId="129E7E6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szCs w:val="20"/>
                <w:lang w:val="ro-RO" w:eastAsia="ja-JP"/>
              </w:rPr>
            </w:pPr>
            <w:r w:rsidRPr="001934C4">
              <w:rPr>
                <w:rFonts w:ascii="Times New Roman" w:hAnsi="Times New Roman" w:cs="Times New Roman"/>
                <w:color w:val="000000" w:themeColor="text1"/>
                <w:sz w:val="20"/>
                <w:lang w:val="ro-RO" w:eastAsia="ja-JP"/>
              </w:rPr>
              <w:lastRenderedPageBreak/>
              <w:t>#include &lt;fstream&gt;</w:t>
            </w:r>
          </w:p>
          <w:p w14:paraId="65644C6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p>
          <w:p w14:paraId="53D3BF1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using namespace std;</w:t>
            </w:r>
          </w:p>
          <w:p w14:paraId="7D57C87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ifstream cin("submultimi.in");</w:t>
            </w:r>
          </w:p>
          <w:p w14:paraId="2BB2BD5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ofstream cout("submultimi.out");</w:t>
            </w:r>
          </w:p>
          <w:p w14:paraId="0316CEA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int x[11], n;</w:t>
            </w:r>
          </w:p>
          <w:p w14:paraId="1D03D0C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void afisare (int k)</w:t>
            </w:r>
          </w:p>
          <w:p w14:paraId="366CA3B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00D2141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for (int i=1;i&lt;=k;i++)</w:t>
            </w:r>
          </w:p>
          <w:p w14:paraId="1659004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cout&lt;&lt;x[i]&lt;&lt;" ";</w:t>
            </w:r>
          </w:p>
          <w:p w14:paraId="6F6BB84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cout&lt;&lt;endl;</w:t>
            </w:r>
          </w:p>
          <w:p w14:paraId="128921A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31DD834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void back(int k)</w:t>
            </w:r>
          </w:p>
          <w:p w14:paraId="1A00F7D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3230681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for(int i=x[k-1]+1;i&lt;=n;i++)</w:t>
            </w:r>
          </w:p>
          <w:p w14:paraId="06161FA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w:t>
            </w:r>
          </w:p>
          <w:p w14:paraId="19C9600D"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x[k]=i;</w:t>
            </w:r>
          </w:p>
          <w:p w14:paraId="5D769B6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afisare(k);</w:t>
            </w:r>
          </w:p>
          <w:p w14:paraId="2A349F9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back(k+1);</w:t>
            </w:r>
          </w:p>
          <w:p w14:paraId="3FDBA0F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w:t>
            </w:r>
          </w:p>
          <w:p w14:paraId="67BB5BF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19C478C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int main()</w:t>
            </w:r>
          </w:p>
          <w:p w14:paraId="21599CB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05DEFEF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cin&gt;&gt;n;</w:t>
            </w:r>
          </w:p>
          <w:p w14:paraId="56E715D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back(1);</w:t>
            </w:r>
          </w:p>
          <w:p w14:paraId="7A3D3B4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 xml:space="preserve">    return 0;</w:t>
            </w:r>
          </w:p>
          <w:p w14:paraId="1A182E1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lang w:val="ro-RO" w:eastAsia="ja-JP"/>
              </w:rPr>
            </w:pPr>
            <w:r w:rsidRPr="001934C4">
              <w:rPr>
                <w:rFonts w:ascii="Times New Roman" w:hAnsi="Times New Roman" w:cs="Times New Roman"/>
                <w:color w:val="000000" w:themeColor="text1"/>
                <w:sz w:val="20"/>
                <w:lang w:val="ro-RO" w:eastAsia="ja-JP"/>
              </w:rPr>
              <w:t>}</w:t>
            </w:r>
          </w:p>
          <w:p w14:paraId="2CAE2392" w14:textId="77777777" w:rsidR="005F5DA7" w:rsidRPr="001934C4" w:rsidRDefault="005F5DA7">
            <w:pPr>
              <w:rPr>
                <w:rFonts w:ascii="Times New Roman" w:hAnsi="Times New Roman" w:cs="Times New Roman"/>
                <w:b/>
                <w:color w:val="000000" w:themeColor="text1"/>
                <w:spacing w:val="-3"/>
                <w:sz w:val="24"/>
                <w:szCs w:val="24"/>
                <w:lang w:val="ro-RO" w:eastAsia="ja-JP"/>
              </w:rPr>
            </w:pPr>
          </w:p>
        </w:tc>
        <w:tc>
          <w:tcPr>
            <w:tcW w:w="4233" w:type="dxa"/>
            <w:tcBorders>
              <w:top w:val="single" w:sz="4" w:space="0" w:color="auto"/>
              <w:left w:val="single" w:sz="4" w:space="0" w:color="auto"/>
              <w:bottom w:val="single" w:sz="4" w:space="0" w:color="auto"/>
              <w:right w:val="single" w:sz="4" w:space="0" w:color="auto"/>
            </w:tcBorders>
          </w:tcPr>
          <w:p w14:paraId="2F975661" w14:textId="77777777" w:rsidR="005F5DA7" w:rsidRPr="001934C4" w:rsidRDefault="005F5DA7">
            <w:pPr>
              <w:rPr>
                <w:rFonts w:ascii="Times New Roman" w:hAnsi="Times New Roman" w:cs="Times New Roman"/>
                <w:color w:val="000000" w:themeColor="text1"/>
                <w:szCs w:val="24"/>
                <w:lang w:val="ro-RO" w:eastAsia="ja-JP"/>
              </w:rPr>
            </w:pPr>
          </w:p>
          <w:p w14:paraId="5BD9A5DF" w14:textId="77777777" w:rsidR="005F5DA7" w:rsidRPr="001934C4" w:rsidRDefault="005F5DA7">
            <w:pPr>
              <w:rPr>
                <w:rFonts w:ascii="Times New Roman" w:hAnsi="Times New Roman" w:cs="Times New Roman"/>
                <w:b/>
                <w:color w:val="000000" w:themeColor="text1"/>
                <w:szCs w:val="24"/>
                <w:lang w:val="ro-RO" w:eastAsia="ja-JP"/>
              </w:rPr>
            </w:pPr>
            <w:r w:rsidRPr="001934C4">
              <w:rPr>
                <w:rFonts w:ascii="Times New Roman" w:hAnsi="Times New Roman" w:cs="Times New Roman"/>
                <w:b/>
                <w:color w:val="000000" w:themeColor="text1"/>
                <w:szCs w:val="24"/>
                <w:lang w:val="ro-RO" w:eastAsia="ja-JP"/>
              </w:rPr>
              <w:t>Obiective operaționale:</w:t>
            </w:r>
          </w:p>
          <w:p w14:paraId="47BD45A9"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O1: </w:t>
            </w:r>
            <w:r w:rsidRPr="001934C4">
              <w:rPr>
                <w:bCs/>
                <w:color w:val="000000" w:themeColor="text1"/>
                <w:szCs w:val="24"/>
                <w:lang w:eastAsia="ja-JP"/>
              </w:rPr>
              <w:t xml:space="preserve">Să știe să aplice metoda backtracking </w:t>
            </w:r>
          </w:p>
          <w:p w14:paraId="43264294"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O2:</w:t>
            </w:r>
            <w:r w:rsidRPr="001934C4">
              <w:rPr>
                <w:bCs/>
                <w:color w:val="000000" w:themeColor="text1"/>
                <w:szCs w:val="24"/>
                <w:lang w:eastAsia="ja-JP"/>
              </w:rPr>
              <w:t xml:space="preserve"> Să afișeze în ordine lexicografică toate submulțimile nevide ale mulțimii {1,2,…,n}</w:t>
            </w:r>
          </w:p>
          <w:p w14:paraId="2DD50DF8"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O3: </w:t>
            </w:r>
            <w:r w:rsidRPr="001934C4">
              <w:rPr>
                <w:bCs/>
                <w:color w:val="000000" w:themeColor="text1"/>
                <w:szCs w:val="24"/>
                <w:lang w:eastAsia="ja-JP"/>
              </w:rPr>
              <w:t>Să identifice probleme care pot fi rezolvate cu metoda backtracking</w:t>
            </w:r>
          </w:p>
          <w:p w14:paraId="6185B3A4"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O4: </w:t>
            </w:r>
            <w:r w:rsidRPr="001934C4">
              <w:rPr>
                <w:bCs/>
                <w:color w:val="000000" w:themeColor="text1"/>
                <w:szCs w:val="24"/>
                <w:lang w:eastAsia="ja-JP"/>
              </w:rPr>
              <w:t>Să scrie un pogram corect, fără erori de compilare</w:t>
            </w:r>
          </w:p>
          <w:p w14:paraId="61497E88"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O5: </w:t>
            </w:r>
            <w:r w:rsidRPr="001934C4">
              <w:rPr>
                <w:bCs/>
                <w:color w:val="000000" w:themeColor="text1"/>
                <w:szCs w:val="24"/>
                <w:lang w:eastAsia="ja-JP"/>
              </w:rPr>
              <w:t>Să scrie un program corect, fără erori de logică</w:t>
            </w:r>
          </w:p>
          <w:p w14:paraId="5B880D15" w14:textId="77777777" w:rsidR="005F5DA7" w:rsidRPr="001934C4" w:rsidRDefault="005F5DA7">
            <w:pPr>
              <w:rPr>
                <w:rFonts w:ascii="Times New Roman" w:hAnsi="Times New Roman" w:cs="Times New Roman"/>
                <w:b/>
                <w:color w:val="000000" w:themeColor="text1"/>
                <w:szCs w:val="24"/>
                <w:lang w:val="ro-RO" w:eastAsia="ja-JP"/>
              </w:rPr>
            </w:pPr>
          </w:p>
        </w:tc>
      </w:tr>
    </w:tbl>
    <w:p w14:paraId="54FF6510" w14:textId="77777777" w:rsidR="005F5DA7" w:rsidRPr="001934C4" w:rsidRDefault="005F5DA7" w:rsidP="005F5DA7">
      <w:pPr>
        <w:ind w:left="720"/>
        <w:rPr>
          <w:rFonts w:ascii="Times New Roman" w:hAnsi="Times New Roman" w:cs="Times New Roman"/>
          <w:color w:val="000000" w:themeColor="text1"/>
          <w:spacing w:val="-3"/>
          <w:szCs w:val="24"/>
          <w:lang w:val="ro-RO"/>
        </w:rPr>
      </w:pPr>
    </w:p>
    <w:p w14:paraId="64D4F9DE" w14:textId="77777777" w:rsidR="005F5DA7" w:rsidRPr="001934C4" w:rsidRDefault="005F5DA7" w:rsidP="005F5DA7">
      <w:pPr>
        <w:ind w:left="720"/>
        <w:rPr>
          <w:rFonts w:ascii="Times New Roman" w:hAnsi="Times New Roman" w:cs="Times New Roman"/>
          <w:color w:val="000000" w:themeColor="text1"/>
          <w:szCs w:val="24"/>
          <w:lang w:val="ro-RO"/>
        </w:rPr>
      </w:pPr>
    </w:p>
    <w:p w14:paraId="25FEF5BF" w14:textId="5A9E7FFD" w:rsidR="005F5DA7" w:rsidRPr="001934C4" w:rsidRDefault="005F5DA7">
      <w:pPr>
        <w:rPr>
          <w:rFonts w:ascii="Times New Roman" w:hAnsi="Times New Roman" w:cs="Times New Roman"/>
          <w:color w:val="000000" w:themeColor="text1"/>
          <w:lang w:val="ro-RO"/>
        </w:rPr>
      </w:pPr>
    </w:p>
    <w:p w14:paraId="3F9DA6E9"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lastRenderedPageBreak/>
        <w:t>Data: 12.10.2022</w:t>
      </w:r>
    </w:p>
    <w:p w14:paraId="1E190BAB"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Clasa: a 11 – a MI</w:t>
      </w:r>
    </w:p>
    <w:p w14:paraId="41E15C7D"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Lecţia: Metoda Backtracking. Aplicații. Generare de partiții</w:t>
      </w:r>
    </w:p>
    <w:p w14:paraId="7DA5F82E"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Tipul lecţiei: Lecție mixtă</w:t>
      </w:r>
    </w:p>
    <w:p w14:paraId="632EF592" w14:textId="77777777" w:rsidR="005F5DA7" w:rsidRPr="001934C4" w:rsidRDefault="005F5DA7" w:rsidP="005F5DA7">
      <w:pPr>
        <w:rPr>
          <w:rFonts w:ascii="Times New Roman" w:hAnsi="Times New Roman" w:cs="Times New Roman"/>
          <w:bCs/>
          <w:color w:val="000000" w:themeColor="text1"/>
          <w:lang w:val="ro-RO"/>
        </w:rPr>
      </w:pPr>
    </w:p>
    <w:tbl>
      <w:tblPr>
        <w:tblW w:w="1071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0"/>
        <w:gridCol w:w="5220"/>
      </w:tblGrid>
      <w:tr w:rsidR="00186838" w:rsidRPr="001934C4" w14:paraId="139CB231" w14:textId="77777777" w:rsidTr="005F5DA7">
        <w:tc>
          <w:tcPr>
            <w:tcW w:w="5490" w:type="dxa"/>
            <w:tcBorders>
              <w:top w:val="single" w:sz="4" w:space="0" w:color="auto"/>
              <w:left w:val="single" w:sz="4" w:space="0" w:color="auto"/>
              <w:bottom w:val="single" w:sz="4" w:space="0" w:color="auto"/>
              <w:right w:val="single" w:sz="4" w:space="0" w:color="auto"/>
            </w:tcBorders>
            <w:hideMark/>
          </w:tcPr>
          <w:p w14:paraId="1B8FBB6E"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5220" w:type="dxa"/>
            <w:tcBorders>
              <w:top w:val="single" w:sz="4" w:space="0" w:color="auto"/>
              <w:left w:val="single" w:sz="4" w:space="0" w:color="auto"/>
              <w:bottom w:val="single" w:sz="4" w:space="0" w:color="auto"/>
              <w:right w:val="single" w:sz="4" w:space="0" w:color="auto"/>
            </w:tcBorders>
            <w:hideMark/>
          </w:tcPr>
          <w:p w14:paraId="7416392F"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772EA9F2" w14:textId="77777777" w:rsidTr="005F5DA7">
        <w:tc>
          <w:tcPr>
            <w:tcW w:w="5490" w:type="dxa"/>
            <w:tcBorders>
              <w:top w:val="single" w:sz="4" w:space="0" w:color="auto"/>
              <w:left w:val="single" w:sz="4" w:space="0" w:color="auto"/>
              <w:bottom w:val="single" w:sz="4" w:space="0" w:color="auto"/>
              <w:right w:val="single" w:sz="4" w:space="0" w:color="auto"/>
            </w:tcBorders>
          </w:tcPr>
          <w:p w14:paraId="7D6CCDD9" w14:textId="77777777" w:rsidR="005F5DA7" w:rsidRPr="001934C4" w:rsidRDefault="005F5DA7">
            <w:pPr>
              <w:rPr>
                <w:rFonts w:ascii="Times New Roman" w:hAnsi="Times New Roman" w:cs="Times New Roman"/>
                <w:color w:val="000000" w:themeColor="text1"/>
                <w:lang w:val="ro-RO" w:eastAsia="ja-JP"/>
              </w:rPr>
            </w:pPr>
          </w:p>
          <w:p w14:paraId="52220C0C" w14:textId="77777777" w:rsidR="005F5DA7" w:rsidRPr="001934C4" w:rsidRDefault="005F5DA7">
            <w:pPr>
              <w:rPr>
                <w:rFonts w:ascii="Times New Roman" w:hAnsi="Times New Roman" w:cs="Times New Roman"/>
                <w:bCs/>
                <w:color w:val="000000" w:themeColor="text1"/>
                <w:szCs w:val="24"/>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w:t>
            </w:r>
            <w:r w:rsidRPr="001934C4">
              <w:rPr>
                <w:rFonts w:ascii="Times New Roman" w:hAnsi="Times New Roman" w:cs="Times New Roman"/>
                <w:bCs/>
                <w:color w:val="000000" w:themeColor="text1"/>
                <w:szCs w:val="24"/>
                <w:lang w:val="ro-RO" w:eastAsia="ja-JP"/>
              </w:rPr>
              <w:t>Metoda Backtracking. Aplicații. Generare de partiții</w:t>
            </w:r>
          </w:p>
          <w:p w14:paraId="7F34F8E7" w14:textId="77777777" w:rsidR="005F5DA7" w:rsidRPr="001934C4" w:rsidRDefault="005F5DA7">
            <w:pPr>
              <w:rPr>
                <w:rFonts w:ascii="Times New Roman" w:hAnsi="Times New Roman" w:cs="Times New Roman"/>
                <w:color w:val="000000" w:themeColor="text1"/>
                <w:lang w:val="ro-RO" w:eastAsia="ja-JP"/>
              </w:rPr>
            </w:pPr>
          </w:p>
          <w:p w14:paraId="2E3DC03D"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Probleme rezolvate:</w:t>
            </w:r>
          </w:p>
          <w:p w14:paraId="1204A3A1"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folosit subiectul pentru competențe digitale din data de (06.07.2022) și s-a rezolvat problema 3 de la Sub III.</w:t>
            </w:r>
          </w:p>
          <w:p w14:paraId="57060532"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Cerință:</w:t>
            </w:r>
          </w:p>
          <w:p w14:paraId="1D02215D"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Se dă o mulțime alcătuită din n elemente (1, 2, ..., n). Să se construiască și să se afișeze partițiile mulțimii.</w:t>
            </w:r>
          </w:p>
          <w:p w14:paraId="75C6AA39" w14:textId="77777777" w:rsidR="005F5DA7" w:rsidRPr="001934C4" w:rsidRDefault="005F5DA7">
            <w:pPr>
              <w:rPr>
                <w:rFonts w:ascii="Times New Roman" w:hAnsi="Times New Roman" w:cs="Times New Roman"/>
                <w:color w:val="000000" w:themeColor="text1"/>
                <w:lang w:val="ro-RO" w:eastAsia="ja-JP"/>
              </w:rPr>
            </w:pPr>
          </w:p>
          <w:p w14:paraId="617D4ACF"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 xml:space="preserve">Rezolvare: </w:t>
            </w:r>
          </w:p>
          <w:p w14:paraId="1EABDC0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#include &lt;iostream&gt;</w:t>
            </w:r>
          </w:p>
          <w:p w14:paraId="42243FB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03AE685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using namespace std;</w:t>
            </w:r>
          </w:p>
          <w:p w14:paraId="54E699C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2DA6CAB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x[20], n, nrsol = 0, max[20], maxim;</w:t>
            </w:r>
          </w:p>
          <w:p w14:paraId="72BB199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0ED139D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maxx(int k)</w:t>
            </w:r>
          </w:p>
          <w:p w14:paraId="0BA4459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380FA2C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maxim = 0, i;</w:t>
            </w:r>
          </w:p>
          <w:p w14:paraId="4AE57B9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1; i &lt;= k; i++)</w:t>
            </w:r>
          </w:p>
          <w:p w14:paraId="60C3705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if(x[i] &gt; maxim)</w:t>
            </w:r>
          </w:p>
          <w:p w14:paraId="44BA096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maxim = x[i];</w:t>
            </w:r>
          </w:p>
          <w:p w14:paraId="3006C28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lastRenderedPageBreak/>
              <w:t xml:space="preserve">   return maxim;</w:t>
            </w:r>
          </w:p>
          <w:p w14:paraId="0E618B4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4F294BF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7E54BB9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void tipar()</w:t>
            </w:r>
          </w:p>
          <w:p w14:paraId="13AC8C4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5D8E817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i, j;</w:t>
            </w:r>
          </w:p>
          <w:p w14:paraId="3F0AA8B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maxim = maxx(n);</w:t>
            </w:r>
          </w:p>
          <w:p w14:paraId="16F794E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for(j = 1; j &lt;= maxim; j++)</w:t>
            </w:r>
          </w:p>
          <w:p w14:paraId="331837A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 </w:t>
            </w:r>
          </w:p>
          <w:p w14:paraId="431B3A4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 “;</w:t>
            </w:r>
          </w:p>
          <w:p w14:paraId="0696F23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1; i &lt;= n; i++)</w:t>
            </w:r>
          </w:p>
          <w:p w14:paraId="67D6BB3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3D9E0C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if(x[i] == j)</w:t>
            </w:r>
          </w:p>
          <w:p w14:paraId="48915FC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i &lt;&lt; “ “;</w:t>
            </w:r>
          </w:p>
          <w:p w14:paraId="0C1335B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57FFCB8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 “;</w:t>
            </w:r>
          </w:p>
          <w:p w14:paraId="0B30AA8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650BC44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endl;</w:t>
            </w:r>
          </w:p>
          <w:p w14:paraId="0F74D41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nrsol++;</w:t>
            </w:r>
          </w:p>
          <w:p w14:paraId="0FF883F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4BEA806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7E4BDC2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void backtr(int k)</w:t>
            </w:r>
          </w:p>
          <w:p w14:paraId="3F4AD3D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34AD8DC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i;</w:t>
            </w:r>
          </w:p>
          <w:p w14:paraId="0125381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maxx(k-1) + 1; i &gt;= 1; i--)</w:t>
            </w:r>
          </w:p>
          <w:p w14:paraId="0BE52BDD"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71D0738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x[k] = i;</w:t>
            </w:r>
          </w:p>
          <w:p w14:paraId="64ED213A"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if(k == n)</w:t>
            </w:r>
          </w:p>
          <w:p w14:paraId="7820973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tipar();</w:t>
            </w:r>
          </w:p>
          <w:p w14:paraId="15552CF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lastRenderedPageBreak/>
              <w:t xml:space="preserve">      else</w:t>
            </w:r>
          </w:p>
          <w:p w14:paraId="7FA9A9A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backtr(k+1);</w:t>
            </w:r>
          </w:p>
          <w:p w14:paraId="2ADE944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7EA762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38C294C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1BD2400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main()</w:t>
            </w:r>
          </w:p>
          <w:p w14:paraId="6BEF2D0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51A023C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“Partitiile multimii {1, 2, …, n}” &lt;&lt; endl;</w:t>
            </w:r>
          </w:p>
          <w:p w14:paraId="0788DA2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“Dati valoare lui n: “ &lt; endl;</w:t>
            </w:r>
          </w:p>
          <w:p w14:paraId="28264D6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cin &gt;&gt; n;</w:t>
            </w:r>
          </w:p>
          <w:p w14:paraId="60755C6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backtr(1);</w:t>
            </w:r>
          </w:p>
          <w:p w14:paraId="1168089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Numar soluții “ &lt; nrsol;</w:t>
            </w:r>
          </w:p>
          <w:p w14:paraId="5F1F0CE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return 0;</w:t>
            </w:r>
          </w:p>
          <w:p w14:paraId="453FF28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szCs w:val="20"/>
                <w:lang w:val="ro-RO" w:eastAsia="ja-JP"/>
              </w:rPr>
            </w:pPr>
            <w:r w:rsidRPr="001934C4">
              <w:rPr>
                <w:rFonts w:ascii="Times New Roman" w:hAnsi="Times New Roman" w:cs="Times New Roman"/>
                <w:color w:val="000000" w:themeColor="text1"/>
                <w:lang w:val="ro-RO" w:eastAsia="ja-JP"/>
              </w:rPr>
              <w:t>}</w:t>
            </w:r>
          </w:p>
        </w:tc>
        <w:tc>
          <w:tcPr>
            <w:tcW w:w="5220" w:type="dxa"/>
            <w:tcBorders>
              <w:top w:val="single" w:sz="4" w:space="0" w:color="auto"/>
              <w:left w:val="single" w:sz="4" w:space="0" w:color="auto"/>
              <w:bottom w:val="single" w:sz="4" w:space="0" w:color="auto"/>
              <w:right w:val="single" w:sz="4" w:space="0" w:color="auto"/>
            </w:tcBorders>
          </w:tcPr>
          <w:p w14:paraId="41473C38" w14:textId="77777777" w:rsidR="005F5DA7" w:rsidRPr="001934C4" w:rsidRDefault="005F5DA7">
            <w:pPr>
              <w:rPr>
                <w:rFonts w:ascii="Times New Roman" w:hAnsi="Times New Roman" w:cs="Times New Roman"/>
                <w:color w:val="000000" w:themeColor="text1"/>
                <w:spacing w:val="-3"/>
                <w:sz w:val="24"/>
                <w:lang w:val="ro-RO" w:eastAsia="ja-JP"/>
              </w:rPr>
            </w:pPr>
          </w:p>
          <w:p w14:paraId="64DE05C3" w14:textId="77777777" w:rsidR="005F5DA7" w:rsidRPr="001934C4" w:rsidRDefault="005F5DA7">
            <w:pPr>
              <w:rPr>
                <w:rFonts w:ascii="Times New Roman" w:hAnsi="Times New Roman" w:cs="Times New Roman"/>
                <w:b/>
                <w:color w:val="000000" w:themeColor="text1"/>
                <w:szCs w:val="24"/>
                <w:lang w:val="ro-RO" w:eastAsia="ja-JP"/>
              </w:rPr>
            </w:pPr>
            <w:r w:rsidRPr="001934C4">
              <w:rPr>
                <w:rFonts w:ascii="Times New Roman" w:hAnsi="Times New Roman" w:cs="Times New Roman"/>
                <w:b/>
                <w:color w:val="000000" w:themeColor="text1"/>
                <w:szCs w:val="24"/>
                <w:lang w:val="ro-RO" w:eastAsia="ja-JP"/>
              </w:rPr>
              <w:t>Obiective operaționale:</w:t>
            </w:r>
          </w:p>
          <w:p w14:paraId="348FE661"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O1: </w:t>
            </w:r>
            <w:r w:rsidRPr="001934C4">
              <w:rPr>
                <w:bCs/>
                <w:color w:val="000000" w:themeColor="text1"/>
                <w:szCs w:val="24"/>
                <w:lang w:eastAsia="ja-JP"/>
              </w:rPr>
              <w:t xml:space="preserve">Să știe să aplice metoda backtracking </w:t>
            </w:r>
          </w:p>
          <w:p w14:paraId="0F85D73B"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O2:</w:t>
            </w:r>
            <w:r w:rsidRPr="001934C4">
              <w:rPr>
                <w:bCs/>
                <w:color w:val="000000" w:themeColor="text1"/>
                <w:szCs w:val="24"/>
                <w:lang w:eastAsia="ja-JP"/>
              </w:rPr>
              <w:t xml:space="preserve"> Să se construiască și să se afișeze partițiile unei mulțimi.</w:t>
            </w:r>
          </w:p>
          <w:p w14:paraId="1C9EAA8F"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O3: </w:t>
            </w:r>
            <w:r w:rsidRPr="001934C4">
              <w:rPr>
                <w:bCs/>
                <w:color w:val="000000" w:themeColor="text1"/>
                <w:szCs w:val="24"/>
                <w:lang w:eastAsia="ja-JP"/>
              </w:rPr>
              <w:t>Să identifice probleme care pot fi rezolvate cu metoda backtracking</w:t>
            </w:r>
          </w:p>
          <w:p w14:paraId="0E01E54D"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O4: </w:t>
            </w:r>
            <w:r w:rsidRPr="001934C4">
              <w:rPr>
                <w:bCs/>
                <w:color w:val="000000" w:themeColor="text1"/>
                <w:szCs w:val="24"/>
                <w:lang w:eastAsia="ja-JP"/>
              </w:rPr>
              <w:t>Să scrie un pogram corect, fără erori de compilare</w:t>
            </w:r>
          </w:p>
          <w:p w14:paraId="79C67B08"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O5: </w:t>
            </w:r>
            <w:r w:rsidRPr="001934C4">
              <w:rPr>
                <w:bCs/>
                <w:color w:val="000000" w:themeColor="text1"/>
                <w:szCs w:val="24"/>
                <w:lang w:eastAsia="ja-JP"/>
              </w:rPr>
              <w:t>Să scrie un program corect, fără erori de logică</w:t>
            </w:r>
          </w:p>
          <w:p w14:paraId="4E6AEDB9" w14:textId="77777777" w:rsidR="005F5DA7" w:rsidRPr="001934C4" w:rsidRDefault="005F5DA7">
            <w:pPr>
              <w:pStyle w:val="ListParagraph"/>
              <w:rPr>
                <w:b/>
                <w:color w:val="000000" w:themeColor="text1"/>
                <w:szCs w:val="22"/>
                <w:lang w:eastAsia="ja-JP"/>
              </w:rPr>
            </w:pPr>
          </w:p>
        </w:tc>
      </w:tr>
    </w:tbl>
    <w:p w14:paraId="543A9DA7" w14:textId="77777777" w:rsidR="005F5DA7" w:rsidRPr="001934C4" w:rsidRDefault="005F5DA7" w:rsidP="005F5DA7">
      <w:pPr>
        <w:ind w:left="720"/>
        <w:rPr>
          <w:rFonts w:ascii="Times New Roman" w:hAnsi="Times New Roman" w:cs="Times New Roman"/>
          <w:color w:val="000000" w:themeColor="text1"/>
          <w:spacing w:val="-3"/>
          <w:szCs w:val="20"/>
          <w:lang w:val="ro-RO"/>
        </w:rPr>
      </w:pPr>
    </w:p>
    <w:p w14:paraId="67BEE981" w14:textId="77777777" w:rsidR="005F5DA7" w:rsidRPr="001934C4" w:rsidRDefault="005F5DA7" w:rsidP="005F5DA7">
      <w:pPr>
        <w:ind w:left="720"/>
        <w:rPr>
          <w:rFonts w:ascii="Times New Roman" w:hAnsi="Times New Roman" w:cs="Times New Roman"/>
          <w:color w:val="000000" w:themeColor="text1"/>
          <w:lang w:val="ro-RO"/>
        </w:rPr>
      </w:pPr>
    </w:p>
    <w:p w14:paraId="0DA0E0FC" w14:textId="2E6D6EE7" w:rsidR="005F5DA7" w:rsidRPr="001934C4" w:rsidRDefault="005F5DA7">
      <w:pPr>
        <w:rPr>
          <w:rFonts w:ascii="Times New Roman" w:hAnsi="Times New Roman" w:cs="Times New Roman"/>
          <w:color w:val="000000" w:themeColor="text1"/>
          <w:lang w:val="ro-RO"/>
        </w:rPr>
      </w:pPr>
    </w:p>
    <w:p w14:paraId="37445422" w14:textId="535C6961" w:rsidR="005F5DA7" w:rsidRPr="001934C4" w:rsidRDefault="005F5DA7">
      <w:pPr>
        <w:rPr>
          <w:rFonts w:ascii="Times New Roman" w:hAnsi="Times New Roman" w:cs="Times New Roman"/>
          <w:color w:val="000000" w:themeColor="text1"/>
          <w:lang w:val="ro-RO"/>
        </w:rPr>
      </w:pPr>
    </w:p>
    <w:p w14:paraId="1B437D97" w14:textId="0735CB0C" w:rsidR="005F5DA7" w:rsidRPr="001934C4" w:rsidRDefault="005F5DA7">
      <w:pPr>
        <w:rPr>
          <w:rFonts w:ascii="Times New Roman" w:hAnsi="Times New Roman" w:cs="Times New Roman"/>
          <w:color w:val="000000" w:themeColor="text1"/>
          <w:lang w:val="ro-RO"/>
        </w:rPr>
      </w:pPr>
    </w:p>
    <w:p w14:paraId="35BB3FE3" w14:textId="6B8EA79A" w:rsidR="005F5DA7" w:rsidRPr="001934C4" w:rsidRDefault="005F5DA7">
      <w:pPr>
        <w:rPr>
          <w:rFonts w:ascii="Times New Roman" w:hAnsi="Times New Roman" w:cs="Times New Roman"/>
          <w:color w:val="000000" w:themeColor="text1"/>
          <w:lang w:val="ro-RO"/>
        </w:rPr>
      </w:pPr>
    </w:p>
    <w:p w14:paraId="5AC0AB5E" w14:textId="2C7B08B2" w:rsidR="005F5DA7" w:rsidRPr="001934C4" w:rsidRDefault="005F5DA7">
      <w:pPr>
        <w:rPr>
          <w:rFonts w:ascii="Times New Roman" w:hAnsi="Times New Roman" w:cs="Times New Roman"/>
          <w:color w:val="000000" w:themeColor="text1"/>
          <w:lang w:val="ro-RO"/>
        </w:rPr>
      </w:pPr>
    </w:p>
    <w:p w14:paraId="07095C73" w14:textId="0D2C5BB5" w:rsidR="005F5DA7" w:rsidRPr="001934C4" w:rsidRDefault="005F5DA7">
      <w:pPr>
        <w:rPr>
          <w:rFonts w:ascii="Times New Roman" w:hAnsi="Times New Roman" w:cs="Times New Roman"/>
          <w:color w:val="000000" w:themeColor="text1"/>
          <w:lang w:val="ro-RO"/>
        </w:rPr>
      </w:pPr>
    </w:p>
    <w:p w14:paraId="79C6DD82" w14:textId="5D2CAB40" w:rsidR="005F5DA7" w:rsidRPr="001934C4" w:rsidRDefault="005F5DA7">
      <w:pPr>
        <w:rPr>
          <w:rFonts w:ascii="Times New Roman" w:hAnsi="Times New Roman" w:cs="Times New Roman"/>
          <w:color w:val="000000" w:themeColor="text1"/>
          <w:lang w:val="ro-RO"/>
        </w:rPr>
      </w:pPr>
    </w:p>
    <w:p w14:paraId="15B2AD2A" w14:textId="02A9E1DA" w:rsidR="005F5DA7" w:rsidRPr="001934C4" w:rsidRDefault="005F5DA7">
      <w:pPr>
        <w:rPr>
          <w:rFonts w:ascii="Times New Roman" w:hAnsi="Times New Roman" w:cs="Times New Roman"/>
          <w:color w:val="000000" w:themeColor="text1"/>
          <w:lang w:val="ro-RO"/>
        </w:rPr>
      </w:pPr>
    </w:p>
    <w:p w14:paraId="4A4A2782" w14:textId="19DA92BA" w:rsidR="005F5DA7" w:rsidRPr="001934C4" w:rsidRDefault="005F5DA7">
      <w:pPr>
        <w:rPr>
          <w:rFonts w:ascii="Times New Roman" w:hAnsi="Times New Roman" w:cs="Times New Roman"/>
          <w:color w:val="000000" w:themeColor="text1"/>
          <w:lang w:val="ro-RO"/>
        </w:rPr>
      </w:pPr>
    </w:p>
    <w:p w14:paraId="713BB4A5" w14:textId="1A8E1E4C" w:rsidR="005F5DA7" w:rsidRPr="001934C4" w:rsidRDefault="005F5DA7">
      <w:pPr>
        <w:rPr>
          <w:rFonts w:ascii="Times New Roman" w:hAnsi="Times New Roman" w:cs="Times New Roman"/>
          <w:color w:val="000000" w:themeColor="text1"/>
          <w:lang w:val="ro-RO"/>
        </w:rPr>
      </w:pPr>
    </w:p>
    <w:p w14:paraId="592D02EE" w14:textId="2ED63C94" w:rsidR="005F5DA7" w:rsidRPr="001934C4" w:rsidRDefault="005F5DA7">
      <w:pPr>
        <w:rPr>
          <w:rFonts w:ascii="Times New Roman" w:hAnsi="Times New Roman" w:cs="Times New Roman"/>
          <w:color w:val="000000" w:themeColor="text1"/>
          <w:lang w:val="ro-RO"/>
        </w:rPr>
      </w:pPr>
    </w:p>
    <w:p w14:paraId="6BDEC49E" w14:textId="053DE6B7" w:rsidR="005F5DA7" w:rsidRPr="001934C4" w:rsidRDefault="005F5DA7">
      <w:pPr>
        <w:rPr>
          <w:rFonts w:ascii="Times New Roman" w:hAnsi="Times New Roman" w:cs="Times New Roman"/>
          <w:color w:val="000000" w:themeColor="text1"/>
          <w:lang w:val="ro-RO"/>
        </w:rPr>
      </w:pPr>
    </w:p>
    <w:p w14:paraId="32C8B4A0" w14:textId="58C6362A" w:rsidR="00E954E9" w:rsidRPr="001934C4" w:rsidRDefault="00E954E9">
      <w:pPr>
        <w:rPr>
          <w:rFonts w:ascii="Times New Roman" w:hAnsi="Times New Roman" w:cs="Times New Roman"/>
          <w:color w:val="000000" w:themeColor="text1"/>
          <w:lang w:val="ro-RO"/>
        </w:rPr>
      </w:pPr>
    </w:p>
    <w:p w14:paraId="4718D382" w14:textId="77777777" w:rsidR="00E954E9" w:rsidRPr="001934C4" w:rsidRDefault="00E954E9">
      <w:pPr>
        <w:rPr>
          <w:rFonts w:ascii="Times New Roman" w:hAnsi="Times New Roman" w:cs="Times New Roman"/>
          <w:color w:val="000000" w:themeColor="text1"/>
          <w:lang w:val="ro-RO"/>
        </w:rPr>
      </w:pPr>
    </w:p>
    <w:p w14:paraId="65C5EB7B"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lastRenderedPageBreak/>
        <w:t>Data: 12.10.2022</w:t>
      </w:r>
    </w:p>
    <w:p w14:paraId="74E7CDCF"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Clasa: a 11 – a MI</w:t>
      </w:r>
    </w:p>
    <w:p w14:paraId="7BCF6F43"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Lecţia: Metoda Backtracking. Aplicații. Generare de partiții</w:t>
      </w:r>
    </w:p>
    <w:p w14:paraId="5FEC6149" w14:textId="77777777" w:rsidR="005F5DA7" w:rsidRPr="001934C4" w:rsidRDefault="005F5DA7" w:rsidP="005F5DA7">
      <w:pPr>
        <w:rPr>
          <w:rFonts w:ascii="Times New Roman" w:hAnsi="Times New Roman" w:cs="Times New Roman"/>
          <w:bCs/>
          <w:color w:val="000000" w:themeColor="text1"/>
          <w:szCs w:val="24"/>
          <w:lang w:val="ro-RO"/>
        </w:rPr>
      </w:pPr>
      <w:r w:rsidRPr="001934C4">
        <w:rPr>
          <w:rFonts w:ascii="Times New Roman" w:hAnsi="Times New Roman" w:cs="Times New Roman"/>
          <w:bCs/>
          <w:color w:val="000000" w:themeColor="text1"/>
          <w:szCs w:val="24"/>
          <w:lang w:val="ro-RO"/>
        </w:rPr>
        <w:t>Tipul lecţiei: Lecție mixtă</w:t>
      </w:r>
    </w:p>
    <w:p w14:paraId="0A5D28C8" w14:textId="77777777" w:rsidR="005F5DA7" w:rsidRPr="001934C4" w:rsidRDefault="005F5DA7" w:rsidP="005F5DA7">
      <w:pPr>
        <w:rPr>
          <w:rFonts w:ascii="Times New Roman" w:hAnsi="Times New Roman" w:cs="Times New Roman"/>
          <w:bCs/>
          <w:color w:val="000000" w:themeColor="text1"/>
          <w:lang w:val="ro-RO"/>
        </w:rPr>
      </w:pPr>
    </w:p>
    <w:tbl>
      <w:tblPr>
        <w:tblW w:w="1071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5"/>
        <w:gridCol w:w="4765"/>
        <w:gridCol w:w="5220"/>
      </w:tblGrid>
      <w:tr w:rsidR="00186838" w:rsidRPr="001934C4" w14:paraId="5785FAD4" w14:textId="77777777" w:rsidTr="005F5DA7">
        <w:trPr>
          <w:gridBefore w:val="1"/>
          <w:wBefore w:w="725" w:type="dxa"/>
        </w:trPr>
        <w:tc>
          <w:tcPr>
            <w:tcW w:w="4765" w:type="dxa"/>
            <w:tcBorders>
              <w:top w:val="single" w:sz="4" w:space="0" w:color="auto"/>
              <w:left w:val="single" w:sz="4" w:space="0" w:color="auto"/>
              <w:bottom w:val="single" w:sz="4" w:space="0" w:color="auto"/>
              <w:right w:val="single" w:sz="4" w:space="0" w:color="auto"/>
            </w:tcBorders>
            <w:hideMark/>
          </w:tcPr>
          <w:p w14:paraId="32F22C6A"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Activitatea din lecţie</w:t>
            </w:r>
          </w:p>
        </w:tc>
        <w:tc>
          <w:tcPr>
            <w:tcW w:w="5220" w:type="dxa"/>
            <w:tcBorders>
              <w:top w:val="single" w:sz="4" w:space="0" w:color="auto"/>
              <w:left w:val="single" w:sz="4" w:space="0" w:color="auto"/>
              <w:bottom w:val="single" w:sz="4" w:space="0" w:color="auto"/>
              <w:right w:val="single" w:sz="4" w:space="0" w:color="auto"/>
            </w:tcBorders>
            <w:hideMark/>
          </w:tcPr>
          <w:p w14:paraId="0F9EBB59" w14:textId="77777777" w:rsidR="005F5DA7" w:rsidRPr="001934C4" w:rsidRDefault="005F5DA7">
            <w:pPr>
              <w:jc w:val="center"/>
              <w:rPr>
                <w:rFonts w:ascii="Times New Roman" w:hAnsi="Times New Roman" w:cs="Times New Roman"/>
                <w:b/>
                <w:color w:val="000000" w:themeColor="text1"/>
                <w:lang w:val="ro-RO" w:eastAsia="ja-JP"/>
              </w:rPr>
            </w:pPr>
            <w:r w:rsidRPr="001934C4">
              <w:rPr>
                <w:rFonts w:ascii="Times New Roman" w:hAnsi="Times New Roman" w:cs="Times New Roman"/>
                <w:b/>
                <w:color w:val="000000" w:themeColor="text1"/>
                <w:lang w:val="ro-RO" w:eastAsia="ja-JP"/>
              </w:rPr>
              <w:t>Observaţii</w:t>
            </w:r>
          </w:p>
        </w:tc>
      </w:tr>
      <w:tr w:rsidR="00186838" w:rsidRPr="001934C4" w14:paraId="62D7E23A" w14:textId="77777777" w:rsidTr="005F5DA7">
        <w:tc>
          <w:tcPr>
            <w:tcW w:w="5490" w:type="dxa"/>
            <w:gridSpan w:val="2"/>
            <w:tcBorders>
              <w:top w:val="single" w:sz="4" w:space="0" w:color="auto"/>
              <w:left w:val="single" w:sz="4" w:space="0" w:color="auto"/>
              <w:bottom w:val="single" w:sz="4" w:space="0" w:color="auto"/>
              <w:right w:val="single" w:sz="4" w:space="0" w:color="auto"/>
            </w:tcBorders>
          </w:tcPr>
          <w:p w14:paraId="49F48B61" w14:textId="77777777" w:rsidR="005F5DA7" w:rsidRPr="001934C4" w:rsidRDefault="005F5DA7">
            <w:pPr>
              <w:rPr>
                <w:rFonts w:ascii="Times New Roman" w:hAnsi="Times New Roman" w:cs="Times New Roman"/>
                <w:color w:val="000000" w:themeColor="text1"/>
                <w:lang w:val="ro-RO" w:eastAsia="ja-JP"/>
              </w:rPr>
            </w:pPr>
          </w:p>
          <w:p w14:paraId="4593E573" w14:textId="77777777" w:rsidR="005F5DA7" w:rsidRPr="001934C4" w:rsidRDefault="005F5DA7">
            <w:pPr>
              <w:rPr>
                <w:rFonts w:ascii="Times New Roman" w:hAnsi="Times New Roman" w:cs="Times New Roman"/>
                <w:bCs/>
                <w:color w:val="000000" w:themeColor="text1"/>
                <w:szCs w:val="24"/>
                <w:lang w:val="ro-RO" w:eastAsia="ja-JP"/>
              </w:rPr>
            </w:pPr>
            <w:r w:rsidRPr="001934C4">
              <w:rPr>
                <w:rFonts w:ascii="Times New Roman" w:hAnsi="Times New Roman" w:cs="Times New Roman"/>
                <w:b/>
                <w:bCs/>
                <w:color w:val="000000" w:themeColor="text1"/>
                <w:lang w:val="ro-RO" w:eastAsia="ja-JP"/>
              </w:rPr>
              <w:t>Titlul lecției:</w:t>
            </w:r>
            <w:r w:rsidRPr="001934C4">
              <w:rPr>
                <w:rFonts w:ascii="Times New Roman" w:hAnsi="Times New Roman" w:cs="Times New Roman"/>
                <w:color w:val="000000" w:themeColor="text1"/>
                <w:lang w:val="ro-RO" w:eastAsia="ja-JP"/>
              </w:rPr>
              <w:t xml:space="preserve"> </w:t>
            </w:r>
            <w:r w:rsidRPr="001934C4">
              <w:rPr>
                <w:rFonts w:ascii="Times New Roman" w:hAnsi="Times New Roman" w:cs="Times New Roman"/>
                <w:bCs/>
                <w:color w:val="000000" w:themeColor="text1"/>
                <w:szCs w:val="24"/>
                <w:lang w:val="ro-RO" w:eastAsia="ja-JP"/>
              </w:rPr>
              <w:t>Metoda Backtracking. Aplicații. Generare de partiții</w:t>
            </w:r>
          </w:p>
          <w:p w14:paraId="55D6451E" w14:textId="77777777" w:rsidR="005F5DA7" w:rsidRPr="001934C4" w:rsidRDefault="005F5DA7">
            <w:pPr>
              <w:rPr>
                <w:rFonts w:ascii="Times New Roman" w:hAnsi="Times New Roman" w:cs="Times New Roman"/>
                <w:color w:val="000000" w:themeColor="text1"/>
                <w:lang w:val="ro-RO" w:eastAsia="ja-JP"/>
              </w:rPr>
            </w:pPr>
          </w:p>
          <w:p w14:paraId="18266FA9"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Probleme rezolvate:</w:t>
            </w:r>
          </w:p>
          <w:p w14:paraId="15965F1E" w14:textId="77777777" w:rsidR="005F5DA7" w:rsidRPr="001934C4" w:rsidRDefault="005F5DA7" w:rsidP="005F5DA7">
            <w:pPr>
              <w:pStyle w:val="ListParagraph"/>
              <w:numPr>
                <w:ilvl w:val="0"/>
                <w:numId w:val="4"/>
              </w:numPr>
              <w:rPr>
                <w:b/>
                <w:bCs/>
                <w:color w:val="000000" w:themeColor="text1"/>
                <w:szCs w:val="22"/>
                <w:lang w:eastAsia="ja-JP"/>
              </w:rPr>
            </w:pPr>
            <w:r w:rsidRPr="001934C4">
              <w:rPr>
                <w:color w:val="000000" w:themeColor="text1"/>
                <w:szCs w:val="22"/>
                <w:lang w:eastAsia="ja-JP"/>
              </w:rPr>
              <w:t>S-a folosit subiectul pentru competențe digitale din data de (06.07.2022) și s-a rezolvat problema 3 de la Sub III.</w:t>
            </w:r>
          </w:p>
          <w:p w14:paraId="44CBC8A1"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Cerință:</w:t>
            </w:r>
          </w:p>
          <w:p w14:paraId="58DCB44F" w14:textId="77777777" w:rsidR="005F5DA7" w:rsidRPr="001934C4" w:rsidRDefault="005F5DA7">
            <w:pPr>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Se dă o mulțime alcătuită din n elemente (1, 2, ..., n). Să se construiască și să se afișeze partițiile mulțimii.</w:t>
            </w:r>
          </w:p>
          <w:p w14:paraId="25FE2327" w14:textId="77777777" w:rsidR="005F5DA7" w:rsidRPr="001934C4" w:rsidRDefault="005F5DA7">
            <w:pPr>
              <w:rPr>
                <w:rFonts w:ascii="Times New Roman" w:hAnsi="Times New Roman" w:cs="Times New Roman"/>
                <w:color w:val="000000" w:themeColor="text1"/>
                <w:lang w:val="ro-RO" w:eastAsia="ja-JP"/>
              </w:rPr>
            </w:pPr>
          </w:p>
          <w:p w14:paraId="21974A97" w14:textId="77777777" w:rsidR="005F5DA7" w:rsidRPr="001934C4" w:rsidRDefault="005F5DA7">
            <w:pPr>
              <w:rPr>
                <w:rFonts w:ascii="Times New Roman" w:hAnsi="Times New Roman" w:cs="Times New Roman"/>
                <w:b/>
                <w:bCs/>
                <w:color w:val="000000" w:themeColor="text1"/>
                <w:lang w:val="ro-RO" w:eastAsia="ja-JP"/>
              </w:rPr>
            </w:pPr>
            <w:r w:rsidRPr="001934C4">
              <w:rPr>
                <w:rFonts w:ascii="Times New Roman" w:hAnsi="Times New Roman" w:cs="Times New Roman"/>
                <w:b/>
                <w:bCs/>
                <w:color w:val="000000" w:themeColor="text1"/>
                <w:lang w:val="ro-RO" w:eastAsia="ja-JP"/>
              </w:rPr>
              <w:t xml:space="preserve">Rezolvare: </w:t>
            </w:r>
          </w:p>
          <w:p w14:paraId="441537E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#include &lt;iostream&gt;</w:t>
            </w:r>
          </w:p>
          <w:p w14:paraId="7D0E89D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31CAA65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using namespace std;</w:t>
            </w:r>
          </w:p>
          <w:p w14:paraId="465B47A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36D9479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x[20], n, nrsol = 0, max[20], maxim;</w:t>
            </w:r>
          </w:p>
          <w:p w14:paraId="489BFE8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237FCA3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maxx(int k)</w:t>
            </w:r>
          </w:p>
          <w:p w14:paraId="787CBB8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6432077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maxim = 0, i;</w:t>
            </w:r>
          </w:p>
          <w:p w14:paraId="6E549A9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1; i &lt;= k; i++)</w:t>
            </w:r>
          </w:p>
          <w:p w14:paraId="3EBCA96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if(x[i] &gt; maxim)</w:t>
            </w:r>
          </w:p>
          <w:p w14:paraId="66BC37D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maxim = x[i];</w:t>
            </w:r>
          </w:p>
          <w:p w14:paraId="5DB67E3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lastRenderedPageBreak/>
              <w:t xml:space="preserve">   return maxim;</w:t>
            </w:r>
          </w:p>
          <w:p w14:paraId="3D1487F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57B0672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2572BA0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void tipar()</w:t>
            </w:r>
          </w:p>
          <w:p w14:paraId="3D58985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0AD8C84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i, j;</w:t>
            </w:r>
          </w:p>
          <w:p w14:paraId="398805A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maxim = maxx(n);</w:t>
            </w:r>
          </w:p>
          <w:p w14:paraId="324D20B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for(j = 1; j &lt;= maxim; j++)</w:t>
            </w:r>
          </w:p>
          <w:p w14:paraId="53EE13C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 </w:t>
            </w:r>
          </w:p>
          <w:p w14:paraId="6F78C12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 “;</w:t>
            </w:r>
          </w:p>
          <w:p w14:paraId="0697FB6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1; i &lt;= n; i++)</w:t>
            </w:r>
          </w:p>
          <w:p w14:paraId="0F942AEF"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423FD31D"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if(x[i] == j)</w:t>
            </w:r>
          </w:p>
          <w:p w14:paraId="2592D38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i &lt;&lt; “ “;</w:t>
            </w:r>
          </w:p>
          <w:p w14:paraId="0CC9D3A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5C8D5C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 “;</w:t>
            </w:r>
          </w:p>
          <w:p w14:paraId="74BE0AA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39ABC74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endl;</w:t>
            </w:r>
          </w:p>
          <w:p w14:paraId="0E09504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nrsol++;</w:t>
            </w:r>
          </w:p>
          <w:p w14:paraId="1658967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5F905C2B"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402CC5C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void backtr(int k)</w:t>
            </w:r>
          </w:p>
          <w:p w14:paraId="10AC02D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31F5B7A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int i;</w:t>
            </w:r>
          </w:p>
          <w:p w14:paraId="3A92D7A2"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for(i = maxx(k-1) + 1; i &gt;= 1; i--)</w:t>
            </w:r>
          </w:p>
          <w:p w14:paraId="2E673F83"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49FC606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x[k] = i;</w:t>
            </w:r>
          </w:p>
          <w:p w14:paraId="720A3044"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if(k == n)</w:t>
            </w:r>
          </w:p>
          <w:p w14:paraId="0BEAA86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tipar();</w:t>
            </w:r>
          </w:p>
          <w:p w14:paraId="444B291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lastRenderedPageBreak/>
              <w:t xml:space="preserve">      else</w:t>
            </w:r>
          </w:p>
          <w:p w14:paraId="127467F8"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backtr(k+1);</w:t>
            </w:r>
          </w:p>
          <w:p w14:paraId="16C55E4D"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w:t>
            </w:r>
          </w:p>
          <w:p w14:paraId="2CBF753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480045C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p>
          <w:p w14:paraId="4D829141"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int main()</w:t>
            </w:r>
          </w:p>
          <w:p w14:paraId="250B44E7"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w:t>
            </w:r>
          </w:p>
          <w:p w14:paraId="3C5F2709"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“Partitiile multimii {1, 2, …, n}” &lt;&lt; endl;</w:t>
            </w:r>
          </w:p>
          <w:p w14:paraId="29696B4C"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“Dati valoare lui n: “ &lt; endl;</w:t>
            </w:r>
          </w:p>
          <w:p w14:paraId="4C46131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cin &gt;&gt; n;</w:t>
            </w:r>
          </w:p>
          <w:p w14:paraId="3756E99E"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backtr(1);</w:t>
            </w:r>
          </w:p>
          <w:p w14:paraId="1C4D15D6"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cout &lt;&lt; Numar soluții “ &lt; nrsol;</w:t>
            </w:r>
          </w:p>
          <w:p w14:paraId="544B7880"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ro-RO" w:eastAsia="ja-JP"/>
              </w:rPr>
            </w:pPr>
            <w:r w:rsidRPr="001934C4">
              <w:rPr>
                <w:rFonts w:ascii="Times New Roman" w:hAnsi="Times New Roman" w:cs="Times New Roman"/>
                <w:color w:val="000000" w:themeColor="text1"/>
                <w:lang w:val="ro-RO" w:eastAsia="ja-JP"/>
              </w:rPr>
              <w:t xml:space="preserve">   return 0;</w:t>
            </w:r>
          </w:p>
          <w:p w14:paraId="6E5AA475" w14:textId="77777777" w:rsidR="005F5DA7" w:rsidRPr="001934C4" w:rsidRDefault="005F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0"/>
                <w:szCs w:val="20"/>
                <w:lang w:val="ro-RO" w:eastAsia="ja-JP"/>
              </w:rPr>
            </w:pPr>
            <w:r w:rsidRPr="001934C4">
              <w:rPr>
                <w:rFonts w:ascii="Times New Roman" w:hAnsi="Times New Roman" w:cs="Times New Roman"/>
                <w:color w:val="000000" w:themeColor="text1"/>
                <w:lang w:val="ro-RO" w:eastAsia="ja-JP"/>
              </w:rPr>
              <w:t>}</w:t>
            </w:r>
          </w:p>
        </w:tc>
        <w:tc>
          <w:tcPr>
            <w:tcW w:w="5220" w:type="dxa"/>
            <w:tcBorders>
              <w:top w:val="single" w:sz="4" w:space="0" w:color="auto"/>
              <w:left w:val="single" w:sz="4" w:space="0" w:color="auto"/>
              <w:bottom w:val="single" w:sz="4" w:space="0" w:color="auto"/>
              <w:right w:val="single" w:sz="4" w:space="0" w:color="auto"/>
            </w:tcBorders>
          </w:tcPr>
          <w:p w14:paraId="2664142B" w14:textId="77777777" w:rsidR="005F5DA7" w:rsidRPr="001934C4" w:rsidRDefault="005F5DA7">
            <w:pPr>
              <w:rPr>
                <w:rFonts w:ascii="Times New Roman" w:hAnsi="Times New Roman" w:cs="Times New Roman"/>
                <w:color w:val="000000" w:themeColor="text1"/>
                <w:spacing w:val="-3"/>
                <w:sz w:val="24"/>
                <w:lang w:val="ro-RO" w:eastAsia="ja-JP"/>
              </w:rPr>
            </w:pPr>
          </w:p>
          <w:p w14:paraId="68666C3E" w14:textId="77777777" w:rsidR="005F5DA7" w:rsidRPr="001934C4" w:rsidRDefault="005F5DA7">
            <w:pPr>
              <w:rPr>
                <w:rFonts w:ascii="Times New Roman" w:hAnsi="Times New Roman" w:cs="Times New Roman"/>
                <w:b/>
                <w:color w:val="000000" w:themeColor="text1"/>
                <w:szCs w:val="24"/>
                <w:lang w:val="ro-RO" w:eastAsia="ja-JP"/>
              </w:rPr>
            </w:pPr>
            <w:r w:rsidRPr="001934C4">
              <w:rPr>
                <w:rFonts w:ascii="Times New Roman" w:hAnsi="Times New Roman" w:cs="Times New Roman"/>
                <w:b/>
                <w:color w:val="000000" w:themeColor="text1"/>
                <w:szCs w:val="24"/>
                <w:lang w:val="ro-RO" w:eastAsia="ja-JP"/>
              </w:rPr>
              <w:t>Obiective operaționale:</w:t>
            </w:r>
          </w:p>
          <w:p w14:paraId="3C537053"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O1: </w:t>
            </w:r>
            <w:r w:rsidRPr="001934C4">
              <w:rPr>
                <w:bCs/>
                <w:color w:val="000000" w:themeColor="text1"/>
                <w:szCs w:val="24"/>
                <w:lang w:eastAsia="ja-JP"/>
              </w:rPr>
              <w:t xml:space="preserve">Să știe să aplice metoda backtracking </w:t>
            </w:r>
          </w:p>
          <w:p w14:paraId="6808E5E9"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O2:</w:t>
            </w:r>
            <w:r w:rsidRPr="001934C4">
              <w:rPr>
                <w:bCs/>
                <w:color w:val="000000" w:themeColor="text1"/>
                <w:szCs w:val="24"/>
                <w:lang w:eastAsia="ja-JP"/>
              </w:rPr>
              <w:t xml:space="preserve"> Să se construiască și să se afișeze partițiile unei mulțimi.</w:t>
            </w:r>
          </w:p>
          <w:p w14:paraId="3868F99B"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O3: </w:t>
            </w:r>
            <w:r w:rsidRPr="001934C4">
              <w:rPr>
                <w:bCs/>
                <w:color w:val="000000" w:themeColor="text1"/>
                <w:szCs w:val="24"/>
                <w:lang w:eastAsia="ja-JP"/>
              </w:rPr>
              <w:t>Să identifice probleme care pot fi rezolvate cu metoda backtracking</w:t>
            </w:r>
          </w:p>
          <w:p w14:paraId="2E3C809B"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O4: </w:t>
            </w:r>
            <w:r w:rsidRPr="001934C4">
              <w:rPr>
                <w:bCs/>
                <w:color w:val="000000" w:themeColor="text1"/>
                <w:szCs w:val="24"/>
                <w:lang w:eastAsia="ja-JP"/>
              </w:rPr>
              <w:t>Să scrie un pogram corect, fără erori de compilare</w:t>
            </w:r>
          </w:p>
          <w:p w14:paraId="621E9738" w14:textId="77777777" w:rsidR="005F5DA7" w:rsidRPr="001934C4" w:rsidRDefault="005F5DA7" w:rsidP="005F5DA7">
            <w:pPr>
              <w:pStyle w:val="ListParagraph"/>
              <w:numPr>
                <w:ilvl w:val="0"/>
                <w:numId w:val="4"/>
              </w:numPr>
              <w:rPr>
                <w:b/>
                <w:color w:val="000000" w:themeColor="text1"/>
                <w:szCs w:val="24"/>
                <w:lang w:eastAsia="ja-JP"/>
              </w:rPr>
            </w:pPr>
            <w:r w:rsidRPr="001934C4">
              <w:rPr>
                <w:b/>
                <w:color w:val="000000" w:themeColor="text1"/>
                <w:szCs w:val="24"/>
                <w:lang w:eastAsia="ja-JP"/>
              </w:rPr>
              <w:t xml:space="preserve">O5: </w:t>
            </w:r>
            <w:r w:rsidRPr="001934C4">
              <w:rPr>
                <w:bCs/>
                <w:color w:val="000000" w:themeColor="text1"/>
                <w:szCs w:val="24"/>
                <w:lang w:eastAsia="ja-JP"/>
              </w:rPr>
              <w:t>Să scrie un program corect, fără erori de logică</w:t>
            </w:r>
          </w:p>
          <w:p w14:paraId="4A9C222D" w14:textId="77777777" w:rsidR="005F5DA7" w:rsidRPr="001934C4" w:rsidRDefault="005F5DA7">
            <w:pPr>
              <w:pStyle w:val="ListParagraph"/>
              <w:rPr>
                <w:b/>
                <w:color w:val="000000" w:themeColor="text1"/>
                <w:szCs w:val="22"/>
                <w:lang w:eastAsia="ja-JP"/>
              </w:rPr>
            </w:pPr>
          </w:p>
        </w:tc>
      </w:tr>
    </w:tbl>
    <w:p w14:paraId="0F0EA8A9" w14:textId="77777777" w:rsidR="005F5DA7" w:rsidRPr="001934C4" w:rsidRDefault="005F5DA7" w:rsidP="005F5DA7">
      <w:pPr>
        <w:ind w:left="720"/>
        <w:rPr>
          <w:rFonts w:ascii="Times New Roman" w:hAnsi="Times New Roman" w:cs="Times New Roman"/>
          <w:color w:val="000000" w:themeColor="text1"/>
          <w:spacing w:val="-3"/>
          <w:szCs w:val="20"/>
          <w:lang w:val="ro-RO"/>
        </w:rPr>
      </w:pPr>
    </w:p>
    <w:p w14:paraId="406909DA" w14:textId="77777777" w:rsidR="005F5DA7" w:rsidRPr="001934C4" w:rsidRDefault="005F5DA7" w:rsidP="005F5DA7">
      <w:pPr>
        <w:ind w:left="720"/>
        <w:rPr>
          <w:rFonts w:ascii="Times New Roman" w:hAnsi="Times New Roman" w:cs="Times New Roman"/>
          <w:color w:val="000000" w:themeColor="text1"/>
          <w:lang w:val="ro-RO"/>
        </w:rPr>
      </w:pPr>
    </w:p>
    <w:p w14:paraId="4AA46697" w14:textId="6F86E56C" w:rsidR="005F5DA7" w:rsidRPr="001934C4" w:rsidRDefault="005F5DA7">
      <w:pPr>
        <w:rPr>
          <w:rFonts w:ascii="Times New Roman" w:hAnsi="Times New Roman" w:cs="Times New Roman"/>
          <w:color w:val="000000" w:themeColor="text1"/>
          <w:lang w:val="ro-RO"/>
        </w:rPr>
      </w:pPr>
    </w:p>
    <w:p w14:paraId="251C4AC9" w14:textId="496DBFE2" w:rsidR="005F5DA7" w:rsidRPr="001934C4" w:rsidRDefault="005F5DA7">
      <w:pPr>
        <w:rPr>
          <w:rFonts w:ascii="Times New Roman" w:hAnsi="Times New Roman" w:cs="Times New Roman"/>
          <w:color w:val="000000" w:themeColor="text1"/>
          <w:lang w:val="ro-RO"/>
        </w:rPr>
      </w:pPr>
    </w:p>
    <w:p w14:paraId="12672A27" w14:textId="1AC8E6F9" w:rsidR="005F5DA7" w:rsidRPr="001934C4" w:rsidRDefault="005F5DA7">
      <w:pPr>
        <w:rPr>
          <w:rFonts w:ascii="Times New Roman" w:hAnsi="Times New Roman" w:cs="Times New Roman"/>
          <w:color w:val="000000" w:themeColor="text1"/>
          <w:lang w:val="ro-RO"/>
        </w:rPr>
      </w:pPr>
    </w:p>
    <w:p w14:paraId="285198E7" w14:textId="5D63A378" w:rsidR="005F5DA7" w:rsidRPr="001934C4" w:rsidRDefault="005F5DA7">
      <w:pPr>
        <w:rPr>
          <w:rFonts w:ascii="Times New Roman" w:hAnsi="Times New Roman" w:cs="Times New Roman"/>
          <w:color w:val="000000" w:themeColor="text1"/>
          <w:lang w:val="ro-RO"/>
        </w:rPr>
      </w:pPr>
    </w:p>
    <w:p w14:paraId="52830C5B" w14:textId="087DF021" w:rsidR="005F5DA7" w:rsidRPr="001934C4" w:rsidRDefault="005F5DA7">
      <w:pPr>
        <w:rPr>
          <w:rFonts w:ascii="Times New Roman" w:hAnsi="Times New Roman" w:cs="Times New Roman"/>
          <w:color w:val="000000" w:themeColor="text1"/>
          <w:lang w:val="ro-RO"/>
        </w:rPr>
      </w:pPr>
    </w:p>
    <w:p w14:paraId="6271D922" w14:textId="44A3E191" w:rsidR="005F5DA7" w:rsidRPr="001934C4" w:rsidRDefault="005F5DA7">
      <w:pPr>
        <w:rPr>
          <w:rFonts w:ascii="Times New Roman" w:hAnsi="Times New Roman" w:cs="Times New Roman"/>
          <w:color w:val="000000" w:themeColor="text1"/>
          <w:lang w:val="ro-RO"/>
        </w:rPr>
      </w:pPr>
    </w:p>
    <w:p w14:paraId="5E1146F3" w14:textId="57DBB8DC" w:rsidR="005F5DA7" w:rsidRPr="001934C4" w:rsidRDefault="005F5DA7">
      <w:pPr>
        <w:rPr>
          <w:rFonts w:ascii="Times New Roman" w:hAnsi="Times New Roman" w:cs="Times New Roman"/>
          <w:color w:val="000000" w:themeColor="text1"/>
          <w:lang w:val="ro-RO"/>
        </w:rPr>
      </w:pPr>
    </w:p>
    <w:p w14:paraId="234FAEEF" w14:textId="42F6C697" w:rsidR="005F5DA7" w:rsidRPr="001934C4" w:rsidRDefault="005F5DA7">
      <w:pPr>
        <w:rPr>
          <w:rFonts w:ascii="Times New Roman" w:hAnsi="Times New Roman" w:cs="Times New Roman"/>
          <w:color w:val="000000" w:themeColor="text1"/>
          <w:lang w:val="ro-RO"/>
        </w:rPr>
      </w:pPr>
    </w:p>
    <w:p w14:paraId="102D5870" w14:textId="36A68267" w:rsidR="005F5DA7" w:rsidRPr="001934C4" w:rsidRDefault="005F5DA7">
      <w:pPr>
        <w:rPr>
          <w:rFonts w:ascii="Times New Roman" w:hAnsi="Times New Roman" w:cs="Times New Roman"/>
          <w:color w:val="000000" w:themeColor="text1"/>
          <w:lang w:val="ro-RO"/>
        </w:rPr>
      </w:pPr>
    </w:p>
    <w:p w14:paraId="2CE5685C" w14:textId="1E76EB6F" w:rsidR="005F5DA7" w:rsidRPr="001934C4" w:rsidRDefault="005F5DA7">
      <w:pPr>
        <w:rPr>
          <w:rFonts w:ascii="Times New Roman" w:hAnsi="Times New Roman" w:cs="Times New Roman"/>
          <w:color w:val="000000" w:themeColor="text1"/>
          <w:lang w:val="ro-RO"/>
        </w:rPr>
      </w:pPr>
    </w:p>
    <w:p w14:paraId="5332C68F" w14:textId="5DF82F7E" w:rsidR="00E954E9" w:rsidRPr="001934C4" w:rsidRDefault="00E954E9">
      <w:pPr>
        <w:rPr>
          <w:rFonts w:ascii="Times New Roman" w:hAnsi="Times New Roman" w:cs="Times New Roman"/>
          <w:color w:val="000000" w:themeColor="text1"/>
          <w:lang w:val="ro-RO"/>
        </w:rPr>
      </w:pPr>
    </w:p>
    <w:p w14:paraId="1542E2EC" w14:textId="77777777" w:rsidR="00E954E9" w:rsidRPr="001934C4" w:rsidRDefault="00E954E9">
      <w:pPr>
        <w:rPr>
          <w:rFonts w:ascii="Times New Roman" w:hAnsi="Times New Roman" w:cs="Times New Roman"/>
          <w:color w:val="000000" w:themeColor="text1"/>
          <w:lang w:val="ro-RO"/>
        </w:rPr>
      </w:pPr>
    </w:p>
    <w:p w14:paraId="1B6FD6F3" w14:textId="2C95E33F" w:rsidR="005F5DA7" w:rsidRPr="001934C4" w:rsidRDefault="005F5DA7">
      <w:pPr>
        <w:rPr>
          <w:rFonts w:ascii="Times New Roman" w:hAnsi="Times New Roman" w:cs="Times New Roman"/>
          <w:color w:val="000000" w:themeColor="text1"/>
          <w:lang w:val="ro-RO"/>
        </w:rPr>
      </w:pPr>
    </w:p>
    <w:p w14:paraId="3EABA2A6" w14:textId="598B7F2A" w:rsidR="005F5DA7" w:rsidRPr="001934C4" w:rsidRDefault="005F5DA7">
      <w:pPr>
        <w:rPr>
          <w:rFonts w:ascii="Times New Roman" w:hAnsi="Times New Roman" w:cs="Times New Roman"/>
          <w:color w:val="000000" w:themeColor="text1"/>
          <w:lang w:val="ro-RO"/>
        </w:rPr>
      </w:pPr>
    </w:p>
    <w:p w14:paraId="3116D785"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12.10.2022</w:t>
      </w:r>
    </w:p>
    <w:p w14:paraId="5456DE0F"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6 – a D</w:t>
      </w:r>
    </w:p>
    <w:p w14:paraId="2391D000"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Reguli de comunicare pe internet</w:t>
      </w:r>
    </w:p>
    <w:p w14:paraId="2BE54EB7"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de transmitere și asimilare de noi cunoștințe</w:t>
      </w:r>
    </w:p>
    <w:p w14:paraId="17099D99" w14:textId="77777777" w:rsidR="005F5DA7" w:rsidRPr="001934C4" w:rsidRDefault="005F5DA7" w:rsidP="005F5DA7">
      <w:pPr>
        <w:rPr>
          <w:rFonts w:ascii="Times New Roman" w:hAnsi="Times New Roman" w:cs="Times New Roman"/>
          <w:bCs/>
          <w:color w:val="000000" w:themeColor="text1"/>
          <w:lang w:val="ro-RO"/>
        </w:rPr>
      </w:pPr>
    </w:p>
    <w:tbl>
      <w:tblPr>
        <w:tblW w:w="1098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6"/>
        <w:gridCol w:w="4434"/>
      </w:tblGrid>
      <w:tr w:rsidR="00186838" w:rsidRPr="001934C4" w14:paraId="3324ACA6" w14:textId="77777777" w:rsidTr="005306E1">
        <w:tc>
          <w:tcPr>
            <w:tcW w:w="6546" w:type="dxa"/>
          </w:tcPr>
          <w:p w14:paraId="66EFA543"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Activitatea din lecţie</w:t>
            </w:r>
          </w:p>
        </w:tc>
        <w:tc>
          <w:tcPr>
            <w:tcW w:w="4434" w:type="dxa"/>
          </w:tcPr>
          <w:p w14:paraId="12A3DB67"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Observaţii</w:t>
            </w:r>
          </w:p>
        </w:tc>
      </w:tr>
      <w:tr w:rsidR="00186838" w:rsidRPr="001934C4" w14:paraId="25159672" w14:textId="77777777" w:rsidTr="005306E1">
        <w:tc>
          <w:tcPr>
            <w:tcW w:w="6546" w:type="dxa"/>
          </w:tcPr>
          <w:p w14:paraId="210038EB" w14:textId="77777777" w:rsidR="005F5DA7" w:rsidRPr="001934C4" w:rsidRDefault="005F5DA7" w:rsidP="005306E1">
            <w:pPr>
              <w:rPr>
                <w:rFonts w:ascii="Times New Roman" w:hAnsi="Times New Roman" w:cs="Times New Roman"/>
                <w:color w:val="000000" w:themeColor="text1"/>
                <w:lang w:val="ro-RO"/>
              </w:rPr>
            </w:pPr>
          </w:p>
          <w:p w14:paraId="20945655" w14:textId="77777777" w:rsidR="005F5DA7" w:rsidRPr="001934C4" w:rsidRDefault="005F5DA7" w:rsidP="005306E1">
            <w:pPr>
              <w:rPr>
                <w:rFonts w:ascii="Times New Roman" w:hAnsi="Times New Roman" w:cs="Times New Roman"/>
                <w:bCs/>
                <w:color w:val="000000" w:themeColor="text1"/>
                <w:lang w:val="ro-RO"/>
              </w:rPr>
            </w:pPr>
            <w:r w:rsidRPr="001934C4">
              <w:rPr>
                <w:rFonts w:ascii="Times New Roman" w:hAnsi="Times New Roman" w:cs="Times New Roman"/>
                <w:b/>
                <w:bCs/>
                <w:color w:val="000000" w:themeColor="text1"/>
                <w:lang w:val="ro-RO"/>
              </w:rPr>
              <w:t>Titlul lecției:</w:t>
            </w:r>
            <w:r w:rsidRPr="001934C4">
              <w:rPr>
                <w:rFonts w:ascii="Times New Roman" w:hAnsi="Times New Roman" w:cs="Times New Roman"/>
                <w:color w:val="000000" w:themeColor="text1"/>
                <w:lang w:val="ro-RO"/>
              </w:rPr>
              <w:t xml:space="preserve"> </w:t>
            </w:r>
            <w:r w:rsidRPr="001934C4">
              <w:rPr>
                <w:rFonts w:ascii="Times New Roman" w:hAnsi="Times New Roman" w:cs="Times New Roman"/>
                <w:bCs/>
                <w:color w:val="000000" w:themeColor="text1"/>
                <w:lang w:val="ro-RO"/>
              </w:rPr>
              <w:t>Reguli de comunicare pe internet</w:t>
            </w:r>
          </w:p>
          <w:p w14:paraId="75C0AEE0" w14:textId="77777777" w:rsidR="005F5DA7" w:rsidRPr="001934C4" w:rsidRDefault="005F5DA7" w:rsidP="005306E1">
            <w:pPr>
              <w:rPr>
                <w:rFonts w:ascii="Times New Roman" w:hAnsi="Times New Roman" w:cs="Times New Roman"/>
                <w:color w:val="000000" w:themeColor="text1"/>
                <w:lang w:val="ro-RO"/>
              </w:rPr>
            </w:pPr>
          </w:p>
          <w:p w14:paraId="7C01C9D2" w14:textId="77777777" w:rsidR="005F5DA7" w:rsidRPr="001934C4" w:rsidRDefault="005F5DA7" w:rsidP="005306E1">
            <w:pPr>
              <w:rPr>
                <w:rFonts w:ascii="Times New Roman" w:hAnsi="Times New Roman" w:cs="Times New Roman"/>
                <w:color w:val="000000" w:themeColor="text1"/>
                <w:lang w:val="ro-RO"/>
              </w:rPr>
            </w:pPr>
            <w:r w:rsidRPr="001934C4">
              <w:rPr>
                <w:rFonts w:ascii="Times New Roman" w:hAnsi="Times New Roman" w:cs="Times New Roman"/>
                <w:b/>
                <w:bCs/>
                <w:color w:val="000000" w:themeColor="text1"/>
                <w:lang w:val="ro-RO"/>
              </w:rPr>
              <w:t>Rezumat al teoriei expuse:</w:t>
            </w:r>
            <w:r w:rsidRPr="001934C4">
              <w:rPr>
                <w:rFonts w:ascii="Times New Roman" w:hAnsi="Times New Roman" w:cs="Times New Roman"/>
                <w:color w:val="000000" w:themeColor="text1"/>
                <w:lang w:val="ro-RO"/>
              </w:rPr>
              <w:t xml:space="preserve"> </w:t>
            </w:r>
          </w:p>
          <w:p w14:paraId="6BA886A1" w14:textId="77777777" w:rsidR="005F5DA7" w:rsidRPr="001934C4" w:rsidRDefault="005F5DA7" w:rsidP="005306E1">
            <w:pPr>
              <w:rPr>
                <w:rFonts w:ascii="Times New Roman" w:hAnsi="Times New Roman" w:cs="Times New Roman"/>
                <w:color w:val="000000" w:themeColor="text1"/>
                <w:lang w:val="ro-RO"/>
              </w:rPr>
            </w:pPr>
          </w:p>
          <w:p w14:paraId="3B41CCBE" w14:textId="77777777" w:rsidR="005F5DA7" w:rsidRPr="001934C4" w:rsidRDefault="005F5DA7" w:rsidP="005F5DA7">
            <w:pPr>
              <w:pStyle w:val="ListParagraph"/>
              <w:numPr>
                <w:ilvl w:val="0"/>
                <w:numId w:val="8"/>
              </w:numPr>
              <w:rPr>
                <w:color w:val="000000" w:themeColor="text1"/>
                <w:szCs w:val="22"/>
              </w:rPr>
            </w:pPr>
            <w:r w:rsidRPr="001934C4">
              <w:rPr>
                <w:color w:val="000000" w:themeColor="text1"/>
                <w:szCs w:val="22"/>
              </w:rPr>
              <w:t xml:space="preserve">Atunci când comunici pe Internet este important să respecți câteva reguli de comunicare și </w:t>
            </w:r>
            <w:r w:rsidRPr="001934C4">
              <w:rPr>
                <w:b/>
                <w:bCs/>
                <w:color w:val="000000" w:themeColor="text1"/>
                <w:szCs w:val="22"/>
              </w:rPr>
              <w:t>comportamente cunoscute sub denumirea de netichetă.</w:t>
            </w:r>
          </w:p>
          <w:p w14:paraId="66587168" w14:textId="77777777" w:rsidR="005F5DA7" w:rsidRPr="001934C4" w:rsidRDefault="005F5DA7" w:rsidP="005306E1">
            <w:pPr>
              <w:rPr>
                <w:rFonts w:ascii="Times New Roman" w:hAnsi="Times New Roman" w:cs="Times New Roman"/>
                <w:color w:val="000000" w:themeColor="text1"/>
                <w:lang w:val="ro-RO"/>
              </w:rPr>
            </w:pPr>
          </w:p>
          <w:p w14:paraId="6A03A18F" w14:textId="77777777" w:rsidR="005F5DA7" w:rsidRPr="001934C4" w:rsidRDefault="005F5DA7" w:rsidP="005F5DA7">
            <w:pPr>
              <w:pStyle w:val="ListParagraph"/>
              <w:numPr>
                <w:ilvl w:val="0"/>
                <w:numId w:val="8"/>
              </w:numPr>
              <w:rPr>
                <w:color w:val="000000" w:themeColor="text1"/>
                <w:szCs w:val="22"/>
              </w:rPr>
            </w:pPr>
            <w:r w:rsidRPr="001934C4">
              <w:rPr>
                <w:b/>
                <w:bCs/>
                <w:color w:val="000000" w:themeColor="text1"/>
                <w:szCs w:val="22"/>
              </w:rPr>
              <w:t xml:space="preserve">Sugestie -&gt; </w:t>
            </w:r>
            <w:r w:rsidRPr="001934C4">
              <w:rPr>
                <w:color w:val="000000" w:themeColor="text1"/>
                <w:szCs w:val="22"/>
              </w:rPr>
              <w:t xml:space="preserve">Alege cu grijă adresa de e-mail personală. Poate fi distractiv să alegi o adresă de e-mail haioasă, dar când va trebui să o folosești în cadru mai oficial (la școală, pentru înscrierea la un concurs etc.) o să te simți jenat să dai adresa. </w:t>
            </w:r>
          </w:p>
          <w:p w14:paraId="2859D1AD" w14:textId="77777777" w:rsidR="005F5DA7" w:rsidRPr="001934C4" w:rsidRDefault="005F5DA7" w:rsidP="005306E1">
            <w:pPr>
              <w:rPr>
                <w:rFonts w:ascii="Times New Roman" w:hAnsi="Times New Roman" w:cs="Times New Roman"/>
                <w:color w:val="000000" w:themeColor="text1"/>
                <w:lang w:val="ro-RO"/>
              </w:rPr>
            </w:pPr>
          </w:p>
          <w:p w14:paraId="18CDB4D0" w14:textId="77777777" w:rsidR="005F5DA7" w:rsidRPr="001934C4" w:rsidRDefault="005F5DA7" w:rsidP="005F5DA7">
            <w:pPr>
              <w:pStyle w:val="ListParagraph"/>
              <w:numPr>
                <w:ilvl w:val="0"/>
                <w:numId w:val="8"/>
              </w:numPr>
              <w:rPr>
                <w:color w:val="000000" w:themeColor="text1"/>
                <w:szCs w:val="22"/>
              </w:rPr>
            </w:pPr>
            <w:r w:rsidRPr="001934C4">
              <w:rPr>
                <w:b/>
                <w:bCs/>
                <w:color w:val="000000" w:themeColor="text1"/>
                <w:szCs w:val="22"/>
              </w:rPr>
              <w:t>Atunci cand scrii un e-mail:</w:t>
            </w:r>
          </w:p>
          <w:p w14:paraId="269E56AC"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Subiectul trebuie să fie clar și concis.</w:t>
            </w:r>
          </w:p>
          <w:p w14:paraId="236FC66C"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E-mail-ul trebuie să înceapă cu un salut.</w:t>
            </w:r>
          </w:p>
          <w:p w14:paraId="121BF115"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Scrie un mesaj, cât mai scurt, fără a devia de la subiect.</w:t>
            </w:r>
          </w:p>
          <w:p w14:paraId="54FC6FEB"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Împarte textul în paragrafe scurte, scrise corect gramaticla.</w:t>
            </w:r>
          </w:p>
          <w:p w14:paraId="735E7A89"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Dacă trebuie să atașezi fișiere, atenție la numărul lor și la dimensiune.</w:t>
            </w:r>
          </w:p>
          <w:p w14:paraId="0A8FD6C1"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Poți folosi emoticoane, doar dacă cunoști bine persoana căreia îi scrii mesajul și ar fi bine să nu exagerezi cu numărul lor</w:t>
            </w:r>
          </w:p>
          <w:p w14:paraId="4B2E5CB1"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NU SCRIE DOAR CU LITERE MARI, e ca și cum ai țipa la persoana căreia îi scrii mesajul.</w:t>
            </w:r>
          </w:p>
          <w:p w14:paraId="4CA6BD14"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t>Încheie mesajul cu un salut de rămas bun și semnătură. Poți include în semnătură, dacă este cazul, mai multe date de contact: telefon, adresă</w:t>
            </w:r>
          </w:p>
          <w:p w14:paraId="33B08CBF" w14:textId="77777777" w:rsidR="005F5DA7" w:rsidRPr="001934C4" w:rsidRDefault="005F5DA7" w:rsidP="005F5DA7">
            <w:pPr>
              <w:pStyle w:val="ListParagraph"/>
              <w:numPr>
                <w:ilvl w:val="0"/>
                <w:numId w:val="9"/>
              </w:numPr>
              <w:rPr>
                <w:color w:val="000000" w:themeColor="text1"/>
                <w:szCs w:val="22"/>
              </w:rPr>
            </w:pPr>
            <w:r w:rsidRPr="001934C4">
              <w:rPr>
                <w:color w:val="000000" w:themeColor="text1"/>
                <w:szCs w:val="22"/>
              </w:rPr>
              <w:lastRenderedPageBreak/>
              <w:t>Dacă trebuie să trimiți mail unei liste mari de persoane, atunci este inticat ca țoți sp fie puși la Bcc. Acesta este modul tău politicos de a arăta destinatarilor că nu le dezvălui adresa.</w:t>
            </w:r>
          </w:p>
          <w:p w14:paraId="1714451E" w14:textId="77777777" w:rsidR="005F5DA7" w:rsidRPr="001934C4" w:rsidRDefault="005F5DA7" w:rsidP="005306E1">
            <w:pPr>
              <w:rPr>
                <w:rFonts w:ascii="Times New Roman" w:hAnsi="Times New Roman" w:cs="Times New Roman"/>
                <w:color w:val="000000" w:themeColor="text1"/>
                <w:lang w:val="ro-RO"/>
              </w:rPr>
            </w:pPr>
          </w:p>
          <w:p w14:paraId="7FAC5F8B" w14:textId="77777777" w:rsidR="005F5DA7" w:rsidRPr="001934C4" w:rsidRDefault="005F5DA7" w:rsidP="005306E1">
            <w:pPr>
              <w:rPr>
                <w:rFonts w:ascii="Times New Roman" w:hAnsi="Times New Roman" w:cs="Times New Roman"/>
                <w:color w:val="000000" w:themeColor="text1"/>
                <w:lang w:val="ro-RO"/>
              </w:rPr>
            </w:pPr>
          </w:p>
          <w:p w14:paraId="12DA5AEC" w14:textId="77777777" w:rsidR="005F5DA7" w:rsidRPr="001934C4" w:rsidRDefault="005F5DA7" w:rsidP="005306E1">
            <w:pPr>
              <w:rPr>
                <w:rFonts w:ascii="Times New Roman" w:hAnsi="Times New Roman" w:cs="Times New Roman"/>
                <w:color w:val="000000" w:themeColor="text1"/>
                <w:lang w:val="ro-RO"/>
              </w:rPr>
            </w:pPr>
          </w:p>
          <w:p w14:paraId="5DDEDA49" w14:textId="77777777" w:rsidR="005F5DA7" w:rsidRPr="001934C4" w:rsidRDefault="005F5DA7" w:rsidP="005F5DA7">
            <w:pPr>
              <w:pStyle w:val="ListParagraph"/>
              <w:numPr>
                <w:ilvl w:val="0"/>
                <w:numId w:val="8"/>
              </w:numPr>
              <w:rPr>
                <w:color w:val="000000" w:themeColor="text1"/>
                <w:szCs w:val="22"/>
              </w:rPr>
            </w:pPr>
            <w:r w:rsidRPr="001934C4">
              <w:rPr>
                <w:b/>
                <w:bCs/>
                <w:color w:val="000000" w:themeColor="text1"/>
                <w:szCs w:val="22"/>
              </w:rPr>
              <w:t>Atunci când ai primit un e-mail:</w:t>
            </w:r>
          </w:p>
          <w:p w14:paraId="49691875" w14:textId="77777777" w:rsidR="005F5DA7" w:rsidRPr="001934C4" w:rsidRDefault="005F5DA7" w:rsidP="005306E1">
            <w:pPr>
              <w:rPr>
                <w:rFonts w:ascii="Times New Roman" w:hAnsi="Times New Roman" w:cs="Times New Roman"/>
                <w:color w:val="000000" w:themeColor="text1"/>
                <w:lang w:val="ro-RO"/>
              </w:rPr>
            </w:pPr>
          </w:p>
          <w:p w14:paraId="5FDC1698" w14:textId="77777777" w:rsidR="005F5DA7" w:rsidRPr="001934C4" w:rsidRDefault="005F5DA7" w:rsidP="005F5DA7">
            <w:pPr>
              <w:pStyle w:val="ListParagraph"/>
              <w:numPr>
                <w:ilvl w:val="0"/>
                <w:numId w:val="10"/>
              </w:numPr>
              <w:rPr>
                <w:b/>
                <w:bCs/>
                <w:color w:val="000000" w:themeColor="text1"/>
                <w:szCs w:val="22"/>
              </w:rPr>
            </w:pPr>
            <w:r w:rsidRPr="001934C4">
              <w:rPr>
                <w:color w:val="000000" w:themeColor="text1"/>
                <w:szCs w:val="22"/>
              </w:rPr>
              <w:t>Dacă apari la Cc înseamnă că trebuie doar să citești mesajul, nu să răspunzi la el.</w:t>
            </w:r>
          </w:p>
          <w:p w14:paraId="195BBA1C" w14:textId="77777777" w:rsidR="005F5DA7" w:rsidRPr="001934C4" w:rsidRDefault="005F5DA7" w:rsidP="005F5DA7">
            <w:pPr>
              <w:pStyle w:val="ListParagraph"/>
              <w:numPr>
                <w:ilvl w:val="0"/>
                <w:numId w:val="10"/>
              </w:numPr>
              <w:rPr>
                <w:b/>
                <w:bCs/>
                <w:color w:val="000000" w:themeColor="text1"/>
                <w:szCs w:val="22"/>
              </w:rPr>
            </w:pPr>
            <w:r w:rsidRPr="001934C4">
              <w:rPr>
                <w:color w:val="000000" w:themeColor="text1"/>
                <w:szCs w:val="22"/>
              </w:rPr>
              <w:t>Când răspunzi unui e-mail, ai grijă dacă răspunzi doar celui care ți-a scris (Răspuns / Reply) sau trebuie să raspunzi tuturor (Răspuns tuturor / Reply all)</w:t>
            </w:r>
          </w:p>
          <w:p w14:paraId="6EFF856F" w14:textId="77777777" w:rsidR="005F5DA7" w:rsidRPr="001934C4" w:rsidRDefault="005F5DA7" w:rsidP="005F5DA7">
            <w:pPr>
              <w:pStyle w:val="ListParagraph"/>
              <w:numPr>
                <w:ilvl w:val="0"/>
                <w:numId w:val="10"/>
              </w:numPr>
              <w:rPr>
                <w:b/>
                <w:bCs/>
                <w:color w:val="000000" w:themeColor="text1"/>
                <w:szCs w:val="22"/>
              </w:rPr>
            </w:pPr>
            <w:r w:rsidRPr="001934C4">
              <w:rPr>
                <w:color w:val="000000" w:themeColor="text1"/>
                <w:szCs w:val="22"/>
              </w:rPr>
              <w:t>Răspunde punctual la toate întrebările/problemele care ți-au fost adresate în mesaj.</w:t>
            </w:r>
          </w:p>
          <w:p w14:paraId="5BAED52E" w14:textId="77777777" w:rsidR="005F5DA7" w:rsidRPr="001934C4" w:rsidRDefault="005F5DA7" w:rsidP="005306E1">
            <w:pPr>
              <w:pStyle w:val="ListParagraph"/>
              <w:ind w:left="1440"/>
              <w:rPr>
                <w:b/>
                <w:bCs/>
                <w:color w:val="000000" w:themeColor="text1"/>
                <w:szCs w:val="22"/>
              </w:rPr>
            </w:pPr>
          </w:p>
          <w:p w14:paraId="5D35283D"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Probleme rezolvate:</w:t>
            </w:r>
          </w:p>
          <w:p w14:paraId="5B55A6E4"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Cerință:</w:t>
            </w:r>
          </w:p>
          <w:p w14:paraId="7FF066E5" w14:textId="77777777" w:rsidR="005F5DA7" w:rsidRPr="001934C4" w:rsidRDefault="005F5DA7" w:rsidP="005F5DA7">
            <w:pPr>
              <w:pStyle w:val="ListParagraph"/>
              <w:numPr>
                <w:ilvl w:val="0"/>
                <w:numId w:val="11"/>
              </w:numPr>
              <w:rPr>
                <w:b/>
                <w:bCs/>
                <w:color w:val="000000" w:themeColor="text1"/>
                <w:szCs w:val="22"/>
              </w:rPr>
            </w:pPr>
            <w:r w:rsidRPr="001934C4">
              <w:rPr>
                <w:color w:val="000000" w:themeColor="text1"/>
                <w:szCs w:val="22"/>
              </w:rPr>
              <w:t>Un elev dorește să participe la cursul unui progesor pe care nu-l cunoaște decât din auzite. Analiează care dintre mesajele de mai jos sunt scrise corect și care nu. Justifică răspunsul.</w:t>
            </w:r>
          </w:p>
          <w:p w14:paraId="44A858E0" w14:textId="77777777" w:rsidR="005F5DA7" w:rsidRPr="001934C4" w:rsidRDefault="005F5DA7" w:rsidP="005306E1">
            <w:pPr>
              <w:pStyle w:val="ListParagraph"/>
              <w:rPr>
                <w:b/>
                <w:bCs/>
                <w:color w:val="000000" w:themeColor="text1"/>
                <w:szCs w:val="22"/>
              </w:rPr>
            </w:pPr>
          </w:p>
          <w:p w14:paraId="0966629E"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noProof/>
                <w:color w:val="000000" w:themeColor="text1"/>
                <w:lang w:val="ro-RO"/>
              </w:rPr>
              <w:drawing>
                <wp:inline distT="0" distB="0" distL="0" distR="0" wp14:anchorId="09D975FD" wp14:editId="76903204">
                  <wp:extent cx="2482900" cy="23717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483413" cy="2372215"/>
                          </a:xfrm>
                          <a:prstGeom prst="rect">
                            <a:avLst/>
                          </a:prstGeom>
                        </pic:spPr>
                      </pic:pic>
                    </a:graphicData>
                  </a:graphic>
                </wp:inline>
              </w:drawing>
            </w:r>
          </w:p>
          <w:p w14:paraId="37E207B0" w14:textId="77777777" w:rsidR="005F5DA7" w:rsidRPr="001934C4" w:rsidRDefault="005F5DA7" w:rsidP="005306E1">
            <w:pPr>
              <w:rPr>
                <w:rFonts w:ascii="Times New Roman" w:hAnsi="Times New Roman" w:cs="Times New Roman"/>
                <w:b/>
                <w:bCs/>
                <w:color w:val="000000" w:themeColor="text1"/>
                <w:lang w:val="ro-RO"/>
              </w:rPr>
            </w:pPr>
          </w:p>
          <w:p w14:paraId="754DBEEE" w14:textId="77777777" w:rsidR="005F5DA7" w:rsidRPr="001934C4" w:rsidRDefault="005F5DA7" w:rsidP="005306E1">
            <w:pPr>
              <w:rPr>
                <w:rFonts w:ascii="Times New Roman" w:hAnsi="Times New Roman" w:cs="Times New Roman"/>
                <w:b/>
                <w:bCs/>
                <w:color w:val="000000" w:themeColor="text1"/>
                <w:lang w:val="ro-RO"/>
              </w:rPr>
            </w:pPr>
          </w:p>
          <w:p w14:paraId="42A2A20D"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noProof/>
                <w:color w:val="000000" w:themeColor="text1"/>
                <w:lang w:val="ro-RO"/>
              </w:rPr>
              <w:lastRenderedPageBreak/>
              <w:drawing>
                <wp:inline distT="0" distB="0" distL="0" distR="0" wp14:anchorId="14DBABC2" wp14:editId="4A58DEF5">
                  <wp:extent cx="3684683" cy="199072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3685836" cy="1991348"/>
                          </a:xfrm>
                          <a:prstGeom prst="rect">
                            <a:avLst/>
                          </a:prstGeom>
                        </pic:spPr>
                      </pic:pic>
                    </a:graphicData>
                  </a:graphic>
                </wp:inline>
              </w:drawing>
            </w:r>
          </w:p>
          <w:p w14:paraId="742FB4A5" w14:textId="77777777" w:rsidR="005F5DA7" w:rsidRPr="001934C4" w:rsidRDefault="005F5DA7" w:rsidP="005306E1">
            <w:pPr>
              <w:rPr>
                <w:rFonts w:ascii="Times New Roman" w:hAnsi="Times New Roman" w:cs="Times New Roman"/>
                <w:b/>
                <w:bCs/>
                <w:color w:val="000000" w:themeColor="text1"/>
                <w:lang w:val="ro-RO"/>
              </w:rPr>
            </w:pPr>
          </w:p>
          <w:p w14:paraId="65321BAB"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noProof/>
                <w:color w:val="000000" w:themeColor="text1"/>
                <w:lang w:val="ro-RO"/>
              </w:rPr>
              <w:drawing>
                <wp:inline distT="0" distB="0" distL="0" distR="0" wp14:anchorId="4E6E40A8" wp14:editId="76B35D32">
                  <wp:extent cx="2076450" cy="230784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2085740" cy="2318168"/>
                          </a:xfrm>
                          <a:prstGeom prst="rect">
                            <a:avLst/>
                          </a:prstGeom>
                        </pic:spPr>
                      </pic:pic>
                    </a:graphicData>
                  </a:graphic>
                </wp:inline>
              </w:drawing>
            </w:r>
          </w:p>
          <w:p w14:paraId="4E5C6788" w14:textId="77777777" w:rsidR="005F5DA7" w:rsidRPr="001934C4" w:rsidRDefault="005F5DA7" w:rsidP="005306E1">
            <w:pPr>
              <w:rPr>
                <w:rFonts w:ascii="Times New Roman" w:hAnsi="Times New Roman" w:cs="Times New Roman"/>
                <w:b/>
                <w:bCs/>
                <w:color w:val="000000" w:themeColor="text1"/>
                <w:lang w:val="ro-RO"/>
              </w:rPr>
            </w:pPr>
          </w:p>
          <w:p w14:paraId="49FCA246"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noProof/>
                <w:color w:val="000000" w:themeColor="text1"/>
                <w:lang w:val="ro-RO"/>
              </w:rPr>
              <w:drawing>
                <wp:inline distT="0" distB="0" distL="0" distR="0" wp14:anchorId="5A0B4425" wp14:editId="7D421861">
                  <wp:extent cx="4014439" cy="2438400"/>
                  <wp:effectExtent l="0" t="0" r="571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020977" cy="2442371"/>
                          </a:xfrm>
                          <a:prstGeom prst="rect">
                            <a:avLst/>
                          </a:prstGeom>
                        </pic:spPr>
                      </pic:pic>
                    </a:graphicData>
                  </a:graphic>
                </wp:inline>
              </w:drawing>
            </w:r>
          </w:p>
          <w:p w14:paraId="7BEA3769" w14:textId="77777777" w:rsidR="005F5DA7" w:rsidRPr="001934C4" w:rsidRDefault="005F5DA7" w:rsidP="005306E1">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 xml:space="preserve"> </w:t>
            </w:r>
          </w:p>
          <w:p w14:paraId="635CAB22"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Rezolvare cerință 1:</w:t>
            </w:r>
          </w:p>
          <w:p w14:paraId="751E1815"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lastRenderedPageBreak/>
              <w:t>În varianta A. nu avem subiect, elevul nu se prezintă, mesajul nu este încheiat cu un salut de rămas bun și o semnătură.</w:t>
            </w:r>
          </w:p>
          <w:p w14:paraId="1E8ECA94"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În varianta B. avem un subiect clar și concis, e-mail-ul începe cu un salut, avem o prezentare personală, textul este la subiect și scris corect gramatical, respectiv mesajul este încheiat cu un salut de rămas bun și o semnătură.</w:t>
            </w:r>
          </w:p>
          <w:p w14:paraId="66FE476F"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 xml:space="preserve">În varianta C, subiectul nu este unul clar și concis, email-ul nu începe cu un salut, este folosit caps lock peste tot, nu avem o prezentare personală, iar astfel destinatarul nu va știi cine, ce dorește de la el, nu se încheie cu un salut de rămas bun și o semnătură. </w:t>
            </w:r>
          </w:p>
          <w:p w14:paraId="44076BF4"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 xml:space="preserve">În varianta D, subiectul este menționat, dar din nou, nu este clar și concis. De această dată email-ul începe cu un salut și cu o prezentare personală, însă prezentarea pe lângă faptul ca este scrisă cu greșeli gramaticale și este greu de citit, conține prea multe informații care nu sunt relevante pentru scopul email-ului. Cu toate acestea, varianta D se incheie cu un salut de rămas bun și cu o semnătură. </w:t>
            </w:r>
          </w:p>
          <w:p w14:paraId="6BC5486E"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Răspunul corect este varianta B. Este singura varianta care îndeplinește toate regulile de scriere a unui e-mail. Toate celelalte variante, având anumite greșeli.</w:t>
            </w:r>
          </w:p>
        </w:tc>
        <w:tc>
          <w:tcPr>
            <w:tcW w:w="4434" w:type="dxa"/>
          </w:tcPr>
          <w:p w14:paraId="0A78872B" w14:textId="77777777" w:rsidR="005F5DA7" w:rsidRPr="001934C4" w:rsidRDefault="005F5DA7" w:rsidP="005306E1">
            <w:pPr>
              <w:rPr>
                <w:rFonts w:ascii="Times New Roman" w:hAnsi="Times New Roman" w:cs="Times New Roman"/>
                <w:color w:val="000000" w:themeColor="text1"/>
                <w:lang w:val="ro-RO"/>
              </w:rPr>
            </w:pPr>
          </w:p>
          <w:p w14:paraId="4CE642FA" w14:textId="77777777" w:rsidR="005F5DA7" w:rsidRPr="001934C4" w:rsidRDefault="005F5DA7" w:rsidP="005306E1">
            <w:pP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Evenimentele lecției:</w:t>
            </w:r>
          </w:p>
          <w:p w14:paraId="38A4602A"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Moment organizatoric:</w:t>
            </w:r>
          </w:p>
          <w:p w14:paraId="150A01F4" w14:textId="77777777" w:rsidR="005F5DA7" w:rsidRPr="001934C4" w:rsidRDefault="005F5DA7" w:rsidP="005F5DA7">
            <w:pPr>
              <w:pStyle w:val="ListParagraph"/>
              <w:numPr>
                <w:ilvl w:val="0"/>
                <w:numId w:val="8"/>
              </w:numPr>
              <w:rPr>
                <w:bCs/>
                <w:color w:val="000000" w:themeColor="text1"/>
                <w:szCs w:val="22"/>
              </w:rPr>
            </w:pPr>
            <w:r w:rsidRPr="001934C4">
              <w:rPr>
                <w:bCs/>
                <w:color w:val="000000" w:themeColor="text1"/>
                <w:szCs w:val="22"/>
              </w:rPr>
              <w:t>S-a făcut prezența</w:t>
            </w:r>
          </w:p>
          <w:p w14:paraId="3BF9A730"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pregătit materialul didactic necesar desfășurării lecției</w:t>
            </w:r>
          </w:p>
          <w:p w14:paraId="738FA318"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asigurat că fiecare elev are acces la calculator și poate participa activ la lecție</w:t>
            </w:r>
          </w:p>
          <w:p w14:paraId="6870B492" w14:textId="77777777" w:rsidR="005F5DA7" w:rsidRPr="001934C4" w:rsidRDefault="005F5DA7" w:rsidP="005306E1">
            <w:pPr>
              <w:ind w:left="360"/>
              <w:rPr>
                <w:rFonts w:ascii="Times New Roman" w:hAnsi="Times New Roman" w:cs="Times New Roman"/>
                <w:b/>
                <w:color w:val="000000" w:themeColor="text1"/>
                <w:lang w:val="ro-RO"/>
              </w:rPr>
            </w:pPr>
          </w:p>
          <w:p w14:paraId="46CC31C3"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Anunțarea subiectului lecției:</w:t>
            </w:r>
          </w:p>
          <w:p w14:paraId="229DCED2"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anunțat că astăzi se va discuta despre regulile de comunicare de pe internet</w:t>
            </w:r>
          </w:p>
          <w:p w14:paraId="1B1424FC" w14:textId="77777777" w:rsidR="005F5DA7" w:rsidRPr="001934C4" w:rsidRDefault="005F5DA7" w:rsidP="005306E1">
            <w:pPr>
              <w:rPr>
                <w:rFonts w:ascii="Times New Roman" w:hAnsi="Times New Roman" w:cs="Times New Roman"/>
                <w:b/>
                <w:color w:val="000000" w:themeColor="text1"/>
                <w:lang w:val="ro-RO"/>
              </w:rPr>
            </w:pPr>
          </w:p>
          <w:p w14:paraId="6EDB9117"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Reactualizarea cunoștintelor însușite anterior:</w:t>
            </w:r>
          </w:p>
          <w:p w14:paraId="785A0C5F"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Elevilor li se reamintesc noțiunile despre e-mail studiate în ora precedentă.</w:t>
            </w:r>
          </w:p>
          <w:p w14:paraId="3199A3CE"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Mai exact, aceștia sunt întrebați de părțile din care este compus un e-mail, respective ce reprezintă câmpul Bcc si Cc și care e diferența dintre cele două.</w:t>
            </w:r>
          </w:p>
          <w:p w14:paraId="6E2DE316"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Profesoara le cere elevilor să dea exemple de site-uri care dețin servicii de e-mail (Yahoo, Gmail, Outlook)</w:t>
            </w:r>
          </w:p>
          <w:p w14:paraId="716DA73E" w14:textId="77777777" w:rsidR="005F5DA7" w:rsidRPr="001934C4" w:rsidRDefault="005F5DA7" w:rsidP="005306E1">
            <w:pPr>
              <w:rPr>
                <w:rFonts w:ascii="Times New Roman" w:hAnsi="Times New Roman" w:cs="Times New Roman"/>
                <w:b/>
                <w:color w:val="000000" w:themeColor="text1"/>
                <w:lang w:val="ro-RO"/>
              </w:rPr>
            </w:pPr>
          </w:p>
          <w:p w14:paraId="16B5F73A"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Prezentarea sarcinilor de învățare</w:t>
            </w:r>
          </w:p>
          <w:p w14:paraId="5DDA2FBB"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 xml:space="preserve">Elevilor li se spune să deschidă manualul (Informatică și TIC, clasa a VI-a, Editura didactică și pedagogică, Daniel Popa – </w:t>
            </w:r>
            <w:r w:rsidRPr="001934C4">
              <w:rPr>
                <w:bCs/>
                <w:color w:val="000000" w:themeColor="text1"/>
                <w:szCs w:val="22"/>
              </w:rPr>
              <w:lastRenderedPageBreak/>
              <w:t xml:space="preserve">manuale.edu.ro fiind site-ul unde se găsește – este vorba de primul manual din listă) și să meargă la pagina 24. </w:t>
            </w:r>
          </w:p>
          <w:p w14:paraId="1665F39A"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Elevilor li se cere să citească conținutul de pe pagina 24, urmând ca apoi să discute despre el</w:t>
            </w:r>
          </w:p>
          <w:p w14:paraId="603F062D" w14:textId="77777777" w:rsidR="005F5DA7" w:rsidRPr="001934C4" w:rsidRDefault="005F5DA7" w:rsidP="005306E1">
            <w:pPr>
              <w:rPr>
                <w:rFonts w:ascii="Times New Roman" w:hAnsi="Times New Roman" w:cs="Times New Roman"/>
                <w:b/>
                <w:color w:val="000000" w:themeColor="text1"/>
                <w:lang w:val="ro-RO"/>
              </w:rPr>
            </w:pPr>
          </w:p>
          <w:p w14:paraId="6CDCE521"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Dirijarea învățării</w:t>
            </w:r>
          </w:p>
          <w:p w14:paraId="714F1BB2"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 xml:space="preserve">După ce a trecut timpul alocat pentru citit, doamna profesoară i-a selectat pe rând, pe elevi, să citească câte o propoziție de pe acea pagină, urmând ca apoi să le explice și ea, cu propriile cuvinte la ce se referă informația. </w:t>
            </w:r>
          </w:p>
          <w:p w14:paraId="02E66D7C"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A fost o etapă foarte interactivă, pentru că fiecare dintre elevi au apucat să citească câte o propoziție, iar dacă mai existau nelămuriri, acestea au fost clarificate de doamna profesoară</w:t>
            </w:r>
          </w:p>
          <w:p w14:paraId="5D02DE39"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 xml:space="preserve">După parcurgerea întregului text, s-a propus spre rezolvare exercițiul 2 de la pagina 25. </w:t>
            </w:r>
          </w:p>
          <w:p w14:paraId="5214290B"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Din nou, un moment foarte interactiv, în care elevii care se ofereau, au citit enunțul problemei, respectiv variantele de răspuns.</w:t>
            </w:r>
          </w:p>
          <w:p w14:paraId="6A7770E5"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A urmat o argumentare, respectiv mini dezbatere cu privire la alegerea răspunsului corect.</w:t>
            </w:r>
          </w:p>
          <w:p w14:paraId="03330299" w14:textId="77777777" w:rsidR="005F5DA7" w:rsidRPr="001934C4" w:rsidRDefault="005F5DA7" w:rsidP="005306E1">
            <w:pPr>
              <w:rPr>
                <w:rFonts w:ascii="Times New Roman" w:hAnsi="Times New Roman" w:cs="Times New Roman"/>
                <w:b/>
                <w:color w:val="000000" w:themeColor="text1"/>
                <w:lang w:val="ro-RO"/>
              </w:rPr>
            </w:pPr>
          </w:p>
          <w:p w14:paraId="56F74F4B" w14:textId="77777777" w:rsidR="005F5DA7" w:rsidRPr="001934C4" w:rsidRDefault="005F5DA7" w:rsidP="005F5DA7">
            <w:pPr>
              <w:pStyle w:val="ListParagraph"/>
              <w:numPr>
                <w:ilvl w:val="0"/>
                <w:numId w:val="12"/>
              </w:numPr>
              <w:rPr>
                <w:b/>
                <w:color w:val="000000" w:themeColor="text1"/>
                <w:szCs w:val="22"/>
              </w:rPr>
            </w:pPr>
            <w:r w:rsidRPr="001934C4">
              <w:rPr>
                <w:b/>
                <w:color w:val="000000" w:themeColor="text1"/>
                <w:szCs w:val="22"/>
              </w:rPr>
              <w:t>Asigurarea feedback-ului</w:t>
            </w:r>
          </w:p>
          <w:p w14:paraId="68A9D46D"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Profesoara a făcut aprecieri asupra modului în care s-a desfășurat activitatea, respectiv asupra modului în care au interacționat elevii.</w:t>
            </w:r>
          </w:p>
          <w:p w14:paraId="564744D2" w14:textId="77777777" w:rsidR="005F5DA7" w:rsidRPr="001934C4" w:rsidRDefault="005F5DA7" w:rsidP="005306E1">
            <w:pPr>
              <w:rPr>
                <w:rFonts w:ascii="Times New Roman" w:hAnsi="Times New Roman" w:cs="Times New Roman"/>
                <w:b/>
                <w:color w:val="000000" w:themeColor="text1"/>
                <w:lang w:val="ro-RO"/>
              </w:rPr>
            </w:pPr>
          </w:p>
          <w:p w14:paraId="0728035C" w14:textId="77777777" w:rsidR="005F5DA7" w:rsidRPr="001934C4" w:rsidRDefault="005F5DA7" w:rsidP="005306E1">
            <w:pPr>
              <w:rPr>
                <w:rFonts w:ascii="Times New Roman" w:hAnsi="Times New Roman" w:cs="Times New Roman"/>
                <w:b/>
                <w:color w:val="000000" w:themeColor="text1"/>
                <w:lang w:val="ro-RO"/>
              </w:rPr>
            </w:pPr>
          </w:p>
        </w:tc>
      </w:tr>
    </w:tbl>
    <w:p w14:paraId="48396BD4" w14:textId="77777777" w:rsidR="005F5DA7" w:rsidRPr="001934C4" w:rsidRDefault="005F5DA7" w:rsidP="005F5DA7">
      <w:pPr>
        <w:ind w:left="720"/>
        <w:rPr>
          <w:rFonts w:ascii="Times New Roman" w:hAnsi="Times New Roman" w:cs="Times New Roman"/>
          <w:color w:val="000000" w:themeColor="text1"/>
          <w:lang w:val="ro-RO"/>
        </w:rPr>
      </w:pPr>
    </w:p>
    <w:p w14:paraId="5DEA8ABE" w14:textId="77777777" w:rsidR="005F5DA7" w:rsidRPr="001934C4" w:rsidRDefault="005F5DA7" w:rsidP="005F5DA7">
      <w:pPr>
        <w:ind w:left="720"/>
        <w:rPr>
          <w:rFonts w:ascii="Times New Roman" w:hAnsi="Times New Roman" w:cs="Times New Roman"/>
          <w:color w:val="000000" w:themeColor="text1"/>
          <w:lang w:val="ro-RO"/>
        </w:rPr>
      </w:pPr>
    </w:p>
    <w:p w14:paraId="579A4553" w14:textId="59A68CD5" w:rsidR="005F5DA7" w:rsidRPr="001934C4" w:rsidRDefault="005F5DA7">
      <w:pPr>
        <w:rPr>
          <w:rFonts w:ascii="Times New Roman" w:hAnsi="Times New Roman" w:cs="Times New Roman"/>
          <w:color w:val="000000" w:themeColor="text1"/>
          <w:lang w:val="ro-RO"/>
        </w:rPr>
      </w:pPr>
    </w:p>
    <w:p w14:paraId="6575A39D" w14:textId="6D12AEE0" w:rsidR="005F5DA7" w:rsidRPr="001934C4" w:rsidRDefault="005F5DA7">
      <w:pPr>
        <w:rPr>
          <w:rFonts w:ascii="Times New Roman" w:hAnsi="Times New Roman" w:cs="Times New Roman"/>
          <w:color w:val="000000" w:themeColor="text1"/>
          <w:lang w:val="ro-RO"/>
        </w:rPr>
      </w:pPr>
    </w:p>
    <w:p w14:paraId="00CBB659" w14:textId="221F2842" w:rsidR="005F5DA7" w:rsidRPr="001934C4" w:rsidRDefault="005F5DA7">
      <w:pPr>
        <w:rPr>
          <w:rFonts w:ascii="Times New Roman" w:hAnsi="Times New Roman" w:cs="Times New Roman"/>
          <w:color w:val="000000" w:themeColor="text1"/>
          <w:lang w:val="ro-RO"/>
        </w:rPr>
      </w:pPr>
    </w:p>
    <w:p w14:paraId="20584119" w14:textId="74C6283E" w:rsidR="005F5DA7" w:rsidRPr="001934C4" w:rsidRDefault="005F5DA7">
      <w:pPr>
        <w:rPr>
          <w:rFonts w:ascii="Times New Roman" w:hAnsi="Times New Roman" w:cs="Times New Roman"/>
          <w:color w:val="000000" w:themeColor="text1"/>
          <w:lang w:val="ro-RO"/>
        </w:rPr>
      </w:pPr>
    </w:p>
    <w:p w14:paraId="7102D801" w14:textId="1525A22A" w:rsidR="005F5DA7" w:rsidRPr="001934C4" w:rsidRDefault="005F5DA7">
      <w:pPr>
        <w:rPr>
          <w:rFonts w:ascii="Times New Roman" w:hAnsi="Times New Roman" w:cs="Times New Roman"/>
          <w:color w:val="000000" w:themeColor="text1"/>
          <w:lang w:val="ro-RO"/>
        </w:rPr>
      </w:pPr>
    </w:p>
    <w:p w14:paraId="5FCAEC37" w14:textId="06D4D459" w:rsidR="005F5DA7" w:rsidRPr="001934C4" w:rsidRDefault="005F5DA7">
      <w:pPr>
        <w:rPr>
          <w:rFonts w:ascii="Times New Roman" w:hAnsi="Times New Roman" w:cs="Times New Roman"/>
          <w:color w:val="000000" w:themeColor="text1"/>
          <w:lang w:val="ro-RO"/>
        </w:rPr>
      </w:pPr>
    </w:p>
    <w:p w14:paraId="2DE3100F" w14:textId="7AEBCBFD" w:rsidR="005F5DA7" w:rsidRPr="001934C4" w:rsidRDefault="005F5DA7">
      <w:pPr>
        <w:rPr>
          <w:rFonts w:ascii="Times New Roman" w:hAnsi="Times New Roman" w:cs="Times New Roman"/>
          <w:color w:val="000000" w:themeColor="text1"/>
          <w:lang w:val="ro-RO"/>
        </w:rPr>
      </w:pPr>
    </w:p>
    <w:p w14:paraId="42FDA01F" w14:textId="16F49ECE" w:rsidR="005F5DA7" w:rsidRPr="001934C4" w:rsidRDefault="005F5DA7">
      <w:pPr>
        <w:rPr>
          <w:rFonts w:ascii="Times New Roman" w:hAnsi="Times New Roman" w:cs="Times New Roman"/>
          <w:color w:val="000000" w:themeColor="text1"/>
          <w:lang w:val="ro-RO"/>
        </w:rPr>
      </w:pPr>
    </w:p>
    <w:p w14:paraId="417CFAA2" w14:textId="72A802B9" w:rsidR="005F5DA7" w:rsidRPr="001934C4" w:rsidRDefault="005F5DA7">
      <w:pPr>
        <w:rPr>
          <w:rFonts w:ascii="Times New Roman" w:hAnsi="Times New Roman" w:cs="Times New Roman"/>
          <w:color w:val="000000" w:themeColor="text1"/>
          <w:lang w:val="ro-RO"/>
        </w:rPr>
      </w:pPr>
    </w:p>
    <w:p w14:paraId="327D664C" w14:textId="0FCA4B74" w:rsidR="005F5DA7" w:rsidRPr="001934C4" w:rsidRDefault="005F5DA7">
      <w:pPr>
        <w:rPr>
          <w:rFonts w:ascii="Times New Roman" w:hAnsi="Times New Roman" w:cs="Times New Roman"/>
          <w:color w:val="000000" w:themeColor="text1"/>
          <w:lang w:val="ro-RO"/>
        </w:rPr>
      </w:pPr>
    </w:p>
    <w:p w14:paraId="5EBD4C73" w14:textId="42082BA9" w:rsidR="005F5DA7" w:rsidRPr="001934C4" w:rsidRDefault="005F5DA7">
      <w:pPr>
        <w:rPr>
          <w:rFonts w:ascii="Times New Roman" w:hAnsi="Times New Roman" w:cs="Times New Roman"/>
          <w:color w:val="000000" w:themeColor="text1"/>
          <w:lang w:val="ro-RO"/>
        </w:rPr>
      </w:pPr>
    </w:p>
    <w:p w14:paraId="4E7FC783" w14:textId="1715D39E" w:rsidR="00E954E9" w:rsidRPr="001934C4" w:rsidRDefault="00E954E9">
      <w:pPr>
        <w:rPr>
          <w:rFonts w:ascii="Times New Roman" w:hAnsi="Times New Roman" w:cs="Times New Roman"/>
          <w:color w:val="000000" w:themeColor="text1"/>
          <w:lang w:val="ro-RO"/>
        </w:rPr>
      </w:pPr>
    </w:p>
    <w:p w14:paraId="3B6424DF" w14:textId="77777777" w:rsidR="00E954E9" w:rsidRPr="001934C4" w:rsidRDefault="00E954E9">
      <w:pPr>
        <w:rPr>
          <w:rFonts w:ascii="Times New Roman" w:hAnsi="Times New Roman" w:cs="Times New Roman"/>
          <w:color w:val="000000" w:themeColor="text1"/>
          <w:lang w:val="ro-RO"/>
        </w:rPr>
      </w:pPr>
    </w:p>
    <w:p w14:paraId="3750DAD7" w14:textId="33E83FC0" w:rsidR="005F5DA7" w:rsidRPr="001934C4" w:rsidRDefault="005F5DA7">
      <w:pPr>
        <w:rPr>
          <w:rFonts w:ascii="Times New Roman" w:hAnsi="Times New Roman" w:cs="Times New Roman"/>
          <w:color w:val="000000" w:themeColor="text1"/>
          <w:lang w:val="ro-RO"/>
        </w:rPr>
      </w:pPr>
    </w:p>
    <w:p w14:paraId="4D03B699"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13.10.2022</w:t>
      </w:r>
    </w:p>
    <w:p w14:paraId="2280F3B2"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7 – a B</w:t>
      </w:r>
    </w:p>
    <w:p w14:paraId="4811C93B"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Editorul de texte Microsoft Word. Introducere</w:t>
      </w:r>
    </w:p>
    <w:p w14:paraId="6D61C6E7"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de transmitere și asimilare de noi cunoștințe</w:t>
      </w:r>
    </w:p>
    <w:p w14:paraId="5B189064" w14:textId="77777777" w:rsidR="005F5DA7" w:rsidRPr="001934C4" w:rsidRDefault="005F5DA7" w:rsidP="005F5DA7">
      <w:pPr>
        <w:rPr>
          <w:rFonts w:ascii="Times New Roman" w:hAnsi="Times New Roman" w:cs="Times New Roman"/>
          <w:bCs/>
          <w:color w:val="000000" w:themeColor="text1"/>
          <w:lang w:val="ro-RO"/>
        </w:rPr>
      </w:pPr>
    </w:p>
    <w:tbl>
      <w:tblPr>
        <w:tblW w:w="1107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61"/>
        <w:gridCol w:w="4609"/>
      </w:tblGrid>
      <w:tr w:rsidR="00186838" w:rsidRPr="001934C4" w14:paraId="78AB0BC3" w14:textId="77777777" w:rsidTr="005306E1">
        <w:tc>
          <w:tcPr>
            <w:tcW w:w="6461" w:type="dxa"/>
          </w:tcPr>
          <w:p w14:paraId="58682B90"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Activitatea din lecţie</w:t>
            </w:r>
          </w:p>
        </w:tc>
        <w:tc>
          <w:tcPr>
            <w:tcW w:w="4609" w:type="dxa"/>
          </w:tcPr>
          <w:p w14:paraId="2F5C07FC"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Observaţii</w:t>
            </w:r>
          </w:p>
        </w:tc>
      </w:tr>
      <w:tr w:rsidR="00186838" w:rsidRPr="001934C4" w14:paraId="465EAF23" w14:textId="77777777" w:rsidTr="005306E1">
        <w:tc>
          <w:tcPr>
            <w:tcW w:w="6461" w:type="dxa"/>
          </w:tcPr>
          <w:p w14:paraId="54EF210A" w14:textId="77777777" w:rsidR="005F5DA7" w:rsidRPr="001934C4" w:rsidRDefault="005F5DA7" w:rsidP="005306E1">
            <w:pPr>
              <w:rPr>
                <w:rFonts w:ascii="Times New Roman" w:hAnsi="Times New Roman" w:cs="Times New Roman"/>
                <w:color w:val="000000" w:themeColor="text1"/>
                <w:lang w:val="ro-RO"/>
              </w:rPr>
            </w:pPr>
          </w:p>
          <w:p w14:paraId="74D3575E" w14:textId="77777777" w:rsidR="005F5DA7" w:rsidRPr="001934C4" w:rsidRDefault="005F5DA7" w:rsidP="005306E1">
            <w:pPr>
              <w:rPr>
                <w:rFonts w:ascii="Times New Roman" w:hAnsi="Times New Roman" w:cs="Times New Roman"/>
                <w:color w:val="000000" w:themeColor="text1"/>
                <w:lang w:val="ro-RO"/>
              </w:rPr>
            </w:pPr>
            <w:r w:rsidRPr="001934C4">
              <w:rPr>
                <w:rFonts w:ascii="Times New Roman" w:hAnsi="Times New Roman" w:cs="Times New Roman"/>
                <w:b/>
                <w:bCs/>
                <w:color w:val="000000" w:themeColor="text1"/>
                <w:lang w:val="ro-RO"/>
              </w:rPr>
              <w:t>Titlul lecției:</w:t>
            </w:r>
            <w:r w:rsidRPr="001934C4">
              <w:rPr>
                <w:rFonts w:ascii="Times New Roman" w:hAnsi="Times New Roman" w:cs="Times New Roman"/>
                <w:color w:val="000000" w:themeColor="text1"/>
                <w:lang w:val="ro-RO"/>
              </w:rPr>
              <w:t xml:space="preserve"> </w:t>
            </w:r>
            <w:r w:rsidRPr="001934C4">
              <w:rPr>
                <w:rFonts w:ascii="Times New Roman" w:hAnsi="Times New Roman" w:cs="Times New Roman"/>
                <w:bCs/>
                <w:color w:val="000000" w:themeColor="text1"/>
                <w:lang w:val="ro-RO"/>
              </w:rPr>
              <w:t>Editorul de texte Microsoft Word. Introducere</w:t>
            </w:r>
          </w:p>
          <w:p w14:paraId="6ACBB013" w14:textId="77777777" w:rsidR="005F5DA7" w:rsidRPr="001934C4" w:rsidRDefault="005F5DA7" w:rsidP="005306E1">
            <w:pPr>
              <w:rPr>
                <w:rFonts w:ascii="Times New Roman" w:hAnsi="Times New Roman" w:cs="Times New Roman"/>
                <w:color w:val="000000" w:themeColor="text1"/>
                <w:lang w:val="ro-RO"/>
              </w:rPr>
            </w:pPr>
          </w:p>
          <w:p w14:paraId="232EBDB8" w14:textId="77777777" w:rsidR="005F5DA7" w:rsidRPr="001934C4" w:rsidRDefault="005F5DA7" w:rsidP="005306E1">
            <w:pPr>
              <w:rPr>
                <w:rFonts w:ascii="Times New Roman" w:hAnsi="Times New Roman" w:cs="Times New Roman"/>
                <w:color w:val="000000" w:themeColor="text1"/>
                <w:lang w:val="ro-RO"/>
              </w:rPr>
            </w:pPr>
            <w:r w:rsidRPr="001934C4">
              <w:rPr>
                <w:rFonts w:ascii="Times New Roman" w:hAnsi="Times New Roman" w:cs="Times New Roman"/>
                <w:b/>
                <w:bCs/>
                <w:color w:val="000000" w:themeColor="text1"/>
                <w:lang w:val="ro-RO"/>
              </w:rPr>
              <w:t>Rezumat al teoriei expuse:</w:t>
            </w:r>
            <w:r w:rsidRPr="001934C4">
              <w:rPr>
                <w:rFonts w:ascii="Times New Roman" w:hAnsi="Times New Roman" w:cs="Times New Roman"/>
                <w:color w:val="000000" w:themeColor="text1"/>
                <w:lang w:val="ro-RO"/>
              </w:rPr>
              <w:t xml:space="preserve"> </w:t>
            </w:r>
          </w:p>
          <w:p w14:paraId="5330F636" w14:textId="77777777" w:rsidR="005F5DA7" w:rsidRPr="001934C4" w:rsidRDefault="005F5DA7" w:rsidP="005F5DA7">
            <w:pPr>
              <w:pStyle w:val="ListParagraph"/>
              <w:numPr>
                <w:ilvl w:val="0"/>
                <w:numId w:val="13"/>
              </w:numPr>
              <w:rPr>
                <w:color w:val="000000" w:themeColor="text1"/>
                <w:szCs w:val="22"/>
              </w:rPr>
            </w:pPr>
            <w:r w:rsidRPr="001934C4">
              <w:rPr>
                <w:b/>
                <w:bCs/>
                <w:color w:val="000000" w:themeColor="text1"/>
                <w:szCs w:val="22"/>
              </w:rPr>
              <w:t xml:space="preserve">Editorul de texte </w:t>
            </w:r>
            <w:r w:rsidRPr="001934C4">
              <w:rPr>
                <w:color w:val="000000" w:themeColor="text1"/>
                <w:szCs w:val="22"/>
              </w:rPr>
              <w:t>– un program simplu care permite scrierea de texte, fără a avea prosibilitatea formatării avansate a textului sau introducerii de tabele și imagini.</w:t>
            </w:r>
          </w:p>
          <w:p w14:paraId="18626291" w14:textId="77777777" w:rsidR="005F5DA7" w:rsidRPr="001934C4" w:rsidRDefault="005F5DA7" w:rsidP="005F5DA7">
            <w:pPr>
              <w:pStyle w:val="ListParagraph"/>
              <w:numPr>
                <w:ilvl w:val="0"/>
                <w:numId w:val="13"/>
              </w:numPr>
              <w:rPr>
                <w:color w:val="000000" w:themeColor="text1"/>
                <w:szCs w:val="22"/>
              </w:rPr>
            </w:pPr>
            <w:r w:rsidRPr="001934C4">
              <w:rPr>
                <w:b/>
                <w:bCs/>
                <w:color w:val="000000" w:themeColor="text1"/>
                <w:szCs w:val="22"/>
              </w:rPr>
              <w:t xml:space="preserve">Procesor de texte </w:t>
            </w:r>
            <w:r w:rsidRPr="001934C4">
              <w:rPr>
                <w:color w:val="000000" w:themeColor="text1"/>
                <w:szCs w:val="22"/>
              </w:rPr>
              <w:t>– un program ce permite formatarea textului (schimbarea fontului, a dimensiunii acestuia, scriere îngroșată, înclinată etc.), introducerea de imagini, tabele etc.</w:t>
            </w:r>
          </w:p>
          <w:p w14:paraId="116C0C33" w14:textId="77777777" w:rsidR="005F5DA7" w:rsidRPr="001934C4" w:rsidRDefault="005F5DA7" w:rsidP="005F5DA7">
            <w:pPr>
              <w:pStyle w:val="ListParagraph"/>
              <w:numPr>
                <w:ilvl w:val="0"/>
                <w:numId w:val="13"/>
              </w:numPr>
              <w:rPr>
                <w:color w:val="000000" w:themeColor="text1"/>
                <w:szCs w:val="22"/>
              </w:rPr>
            </w:pPr>
            <w:r w:rsidRPr="001934C4">
              <w:rPr>
                <w:color w:val="000000" w:themeColor="text1"/>
                <w:szCs w:val="22"/>
              </w:rPr>
              <w:t>Cu toate că există o deosebire mare între editoarele de text și procesoarele de text, pentru toate programele folosite pentru creare de documente se folosește termenul de editor text.</w:t>
            </w:r>
          </w:p>
          <w:p w14:paraId="791CCADA" w14:textId="77777777" w:rsidR="005F5DA7" w:rsidRPr="001934C4" w:rsidRDefault="005F5DA7" w:rsidP="005F5DA7">
            <w:pPr>
              <w:pStyle w:val="ListParagraph"/>
              <w:numPr>
                <w:ilvl w:val="0"/>
                <w:numId w:val="13"/>
              </w:numPr>
              <w:rPr>
                <w:color w:val="000000" w:themeColor="text1"/>
                <w:szCs w:val="22"/>
              </w:rPr>
            </w:pPr>
            <w:r w:rsidRPr="001934C4">
              <w:rPr>
                <w:b/>
                <w:bCs/>
                <w:color w:val="000000" w:themeColor="text1"/>
                <w:szCs w:val="22"/>
              </w:rPr>
              <w:t>Organizarea instrumentelor de bază în Word:</w:t>
            </w:r>
          </w:p>
          <w:p w14:paraId="609F1497"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Meniul Fișier permite operații asupra fișierelor: salvare, tipărire, export, deschiderea sau crearea unui nou fișier, aflarea/modificarea informațiilor despre fișierul curent.</w:t>
            </w:r>
          </w:p>
          <w:p w14:paraId="51E5C763"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Meniul Pornire oferă cele mai uzate instrumente pentru operarea cu textul unul document</w:t>
            </w:r>
          </w:p>
          <w:p w14:paraId="771EF555"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Meniul Inserare dă posibilitatea să adaugi în document, tabele, imagini, video, comentarii, simboluri, să modifici antetul și subsolul documentului</w:t>
            </w:r>
          </w:p>
          <w:p w14:paraId="79B6ABF2"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Din meniul Proiectare poți aplica o temă (o combinație de culor, fonturi și efecte) unui document.</w:t>
            </w:r>
          </w:p>
          <w:p w14:paraId="6FEF5CAC"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Meniul Aspect oferă posibilitatea modificării aspectului paginilor (dimensiune, orientare, margini), paragrafelor (spațiere în jurul acestora).</w:t>
            </w:r>
          </w:p>
          <w:p w14:paraId="4CC312C4" w14:textId="77777777" w:rsidR="005F5DA7" w:rsidRPr="001934C4" w:rsidRDefault="005F5DA7" w:rsidP="005F5DA7">
            <w:pPr>
              <w:pStyle w:val="ListParagraph"/>
              <w:numPr>
                <w:ilvl w:val="0"/>
                <w:numId w:val="14"/>
              </w:numPr>
              <w:rPr>
                <w:color w:val="000000" w:themeColor="text1"/>
                <w:szCs w:val="22"/>
              </w:rPr>
            </w:pPr>
            <w:r w:rsidRPr="001934C4">
              <w:rPr>
                <w:color w:val="000000" w:themeColor="text1"/>
                <w:szCs w:val="22"/>
              </w:rPr>
              <w:t>Din meniul Vizualizare poți schimba modul în care vezi documentul.</w:t>
            </w:r>
          </w:p>
          <w:p w14:paraId="72B3D2C6" w14:textId="77777777" w:rsidR="005F5DA7" w:rsidRPr="001934C4" w:rsidRDefault="005F5DA7" w:rsidP="005306E1">
            <w:pPr>
              <w:rPr>
                <w:rFonts w:ascii="Times New Roman" w:hAnsi="Times New Roman" w:cs="Times New Roman"/>
                <w:color w:val="000000" w:themeColor="text1"/>
                <w:lang w:val="ro-RO"/>
              </w:rPr>
            </w:pPr>
          </w:p>
          <w:p w14:paraId="77A9F382"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Probleme rezolvate:</w:t>
            </w:r>
          </w:p>
          <w:p w14:paraId="4DEFAC8D"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lastRenderedPageBreak/>
              <w:t>Cerință:</w:t>
            </w:r>
          </w:p>
          <w:p w14:paraId="7EBB6D78"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Să se transcrie într-un nou proiect Word, următorul text:</w:t>
            </w:r>
          </w:p>
          <w:p w14:paraId="77638309"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Editorul de texte Microsoft Word.</w:t>
            </w:r>
          </w:p>
          <w:p w14:paraId="3FA6E695"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Face parte din pachetul de programe Microsoft.</w:t>
            </w:r>
          </w:p>
          <w:p w14:paraId="00E8B4C7"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Editarea textelor înseamnă:</w:t>
            </w:r>
          </w:p>
          <w:p w14:paraId="7A6BF72D" w14:textId="77777777" w:rsidR="005F5DA7" w:rsidRPr="001934C4" w:rsidRDefault="005F5DA7" w:rsidP="005F5DA7">
            <w:pPr>
              <w:pStyle w:val="ListParagraph"/>
              <w:numPr>
                <w:ilvl w:val="0"/>
                <w:numId w:val="16"/>
              </w:numPr>
              <w:rPr>
                <w:b/>
                <w:bCs/>
                <w:color w:val="000000" w:themeColor="text1"/>
                <w:szCs w:val="22"/>
              </w:rPr>
            </w:pPr>
            <w:r w:rsidRPr="001934C4">
              <w:rPr>
                <w:color w:val="000000" w:themeColor="text1"/>
                <w:szCs w:val="22"/>
              </w:rPr>
              <w:t>Introducerea textului</w:t>
            </w:r>
          </w:p>
          <w:p w14:paraId="1AF68518" w14:textId="77777777" w:rsidR="005F5DA7" w:rsidRPr="001934C4" w:rsidRDefault="005F5DA7" w:rsidP="005F5DA7">
            <w:pPr>
              <w:pStyle w:val="ListParagraph"/>
              <w:numPr>
                <w:ilvl w:val="0"/>
                <w:numId w:val="16"/>
              </w:numPr>
              <w:rPr>
                <w:b/>
                <w:bCs/>
                <w:color w:val="000000" w:themeColor="text1"/>
                <w:szCs w:val="22"/>
              </w:rPr>
            </w:pPr>
            <w:r w:rsidRPr="001934C4">
              <w:rPr>
                <w:color w:val="000000" w:themeColor="text1"/>
                <w:szCs w:val="22"/>
              </w:rPr>
              <w:t>Modificare</w:t>
            </w:r>
          </w:p>
          <w:p w14:paraId="7E5C9F97" w14:textId="77777777" w:rsidR="005F5DA7" w:rsidRPr="001934C4" w:rsidRDefault="005F5DA7" w:rsidP="005F5DA7">
            <w:pPr>
              <w:pStyle w:val="ListParagraph"/>
              <w:numPr>
                <w:ilvl w:val="0"/>
                <w:numId w:val="16"/>
              </w:numPr>
              <w:rPr>
                <w:b/>
                <w:bCs/>
                <w:color w:val="000000" w:themeColor="text1"/>
                <w:szCs w:val="22"/>
              </w:rPr>
            </w:pPr>
            <w:r w:rsidRPr="001934C4">
              <w:rPr>
                <w:color w:val="000000" w:themeColor="text1"/>
                <w:szCs w:val="22"/>
              </w:rPr>
              <w:t>Formatare</w:t>
            </w:r>
          </w:p>
          <w:p w14:paraId="426354B3" w14:textId="77777777" w:rsidR="005F5DA7" w:rsidRPr="001934C4" w:rsidRDefault="005F5DA7" w:rsidP="005F5DA7">
            <w:pPr>
              <w:pStyle w:val="ListParagraph"/>
              <w:numPr>
                <w:ilvl w:val="0"/>
                <w:numId w:val="17"/>
              </w:numPr>
              <w:rPr>
                <w:b/>
                <w:bCs/>
                <w:color w:val="000000" w:themeColor="text1"/>
                <w:szCs w:val="22"/>
              </w:rPr>
            </w:pPr>
            <w:r w:rsidRPr="001934C4">
              <w:rPr>
                <w:color w:val="000000" w:themeColor="text1"/>
                <w:szCs w:val="22"/>
              </w:rPr>
              <w:t>La nivel de caracter</w:t>
            </w:r>
          </w:p>
          <w:p w14:paraId="77B51FC8" w14:textId="77777777" w:rsidR="005F5DA7" w:rsidRPr="001934C4" w:rsidRDefault="005F5DA7" w:rsidP="005F5DA7">
            <w:pPr>
              <w:pStyle w:val="ListParagraph"/>
              <w:numPr>
                <w:ilvl w:val="0"/>
                <w:numId w:val="17"/>
              </w:numPr>
              <w:rPr>
                <w:b/>
                <w:bCs/>
                <w:color w:val="000000" w:themeColor="text1"/>
                <w:szCs w:val="22"/>
              </w:rPr>
            </w:pPr>
            <w:r w:rsidRPr="001934C4">
              <w:rPr>
                <w:color w:val="000000" w:themeColor="text1"/>
                <w:szCs w:val="22"/>
              </w:rPr>
              <w:t>La nivel de paragraf</w:t>
            </w:r>
          </w:p>
          <w:p w14:paraId="7A9123CE" w14:textId="77777777" w:rsidR="005F5DA7" w:rsidRPr="001934C4" w:rsidRDefault="005F5DA7" w:rsidP="005F5DA7">
            <w:pPr>
              <w:pStyle w:val="ListParagraph"/>
              <w:numPr>
                <w:ilvl w:val="0"/>
                <w:numId w:val="17"/>
              </w:numPr>
              <w:rPr>
                <w:b/>
                <w:bCs/>
                <w:color w:val="000000" w:themeColor="text1"/>
                <w:szCs w:val="22"/>
              </w:rPr>
            </w:pPr>
            <w:r w:rsidRPr="001934C4">
              <w:rPr>
                <w:color w:val="000000" w:themeColor="text1"/>
                <w:szCs w:val="22"/>
              </w:rPr>
              <w:t>La nviel de pagină</w:t>
            </w:r>
          </w:p>
          <w:p w14:paraId="2D178242" w14:textId="77777777" w:rsidR="005F5DA7" w:rsidRPr="001934C4" w:rsidRDefault="005F5DA7" w:rsidP="005306E1">
            <w:pPr>
              <w:rPr>
                <w:rFonts w:ascii="Times New Roman" w:hAnsi="Times New Roman" w:cs="Times New Roman"/>
                <w:b/>
                <w:bCs/>
                <w:color w:val="000000" w:themeColor="text1"/>
                <w:lang w:val="ro-RO"/>
              </w:rPr>
            </w:pPr>
          </w:p>
          <w:p w14:paraId="79ECF185"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Prima propoziție să fie centrată, să aibă ca font Times New Roman, să fie de mărime 14 și să fie subliniată cu o linie ondulată.</w:t>
            </w:r>
          </w:p>
          <w:p w14:paraId="11FA6977"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Cea de-a doua propoziție să fie marcată cu galben</w:t>
            </w:r>
          </w:p>
          <w:p w14:paraId="4EACAE4E"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A treia propoziție să fie scrisă cu roșu și cu bold</w:t>
            </w:r>
          </w:p>
          <w:p w14:paraId="51A7C964" w14:textId="77777777" w:rsidR="005F5DA7" w:rsidRPr="001934C4" w:rsidRDefault="005F5DA7" w:rsidP="005F5DA7">
            <w:pPr>
              <w:pStyle w:val="ListParagraph"/>
              <w:numPr>
                <w:ilvl w:val="0"/>
                <w:numId w:val="8"/>
              </w:numPr>
              <w:rPr>
                <w:b/>
                <w:bCs/>
                <w:color w:val="000000" w:themeColor="text1"/>
                <w:szCs w:val="22"/>
              </w:rPr>
            </w:pPr>
            <w:r w:rsidRPr="001934C4">
              <w:rPr>
                <w:color w:val="000000" w:themeColor="text1"/>
                <w:szCs w:val="22"/>
              </w:rPr>
              <w:t>Pe restul de text rămas să fie aplicată opțiunea italic, respectiv marcaj verde.</w:t>
            </w:r>
          </w:p>
          <w:p w14:paraId="2CE5E01D" w14:textId="77777777" w:rsidR="005F5DA7" w:rsidRPr="001934C4" w:rsidRDefault="005F5DA7" w:rsidP="005306E1">
            <w:pPr>
              <w:pStyle w:val="ListParagraph"/>
              <w:rPr>
                <w:b/>
                <w:bCs/>
                <w:color w:val="000000" w:themeColor="text1"/>
                <w:szCs w:val="22"/>
              </w:rPr>
            </w:pPr>
          </w:p>
          <w:p w14:paraId="09D389C3"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Rezolvarea problemei:</w:t>
            </w:r>
          </w:p>
          <w:p w14:paraId="1358AD6C"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noProof/>
                <w:color w:val="000000" w:themeColor="text1"/>
                <w:lang w:val="ro-RO"/>
              </w:rPr>
              <w:drawing>
                <wp:inline distT="0" distB="0" distL="0" distR="0" wp14:anchorId="39E41EA0" wp14:editId="7F77AF8C">
                  <wp:extent cx="3848100" cy="2277615"/>
                  <wp:effectExtent l="0" t="0" r="0" b="889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3869366" cy="2290202"/>
                          </a:xfrm>
                          <a:prstGeom prst="rect">
                            <a:avLst/>
                          </a:prstGeom>
                        </pic:spPr>
                      </pic:pic>
                    </a:graphicData>
                  </a:graphic>
                </wp:inline>
              </w:drawing>
            </w:r>
          </w:p>
          <w:p w14:paraId="4C01C8D2" w14:textId="77777777" w:rsidR="005F5DA7" w:rsidRPr="001934C4" w:rsidRDefault="005F5DA7" w:rsidP="005306E1">
            <w:pPr>
              <w:pStyle w:val="ListParagraph"/>
              <w:rPr>
                <w:b/>
                <w:color w:val="000000" w:themeColor="text1"/>
                <w:szCs w:val="22"/>
              </w:rPr>
            </w:pPr>
          </w:p>
        </w:tc>
        <w:tc>
          <w:tcPr>
            <w:tcW w:w="4609" w:type="dxa"/>
          </w:tcPr>
          <w:p w14:paraId="7B821027" w14:textId="77777777" w:rsidR="005F5DA7" w:rsidRPr="001934C4" w:rsidRDefault="005F5DA7" w:rsidP="005306E1">
            <w:pPr>
              <w:rPr>
                <w:rFonts w:ascii="Times New Roman" w:hAnsi="Times New Roman" w:cs="Times New Roman"/>
                <w:color w:val="000000" w:themeColor="text1"/>
                <w:lang w:val="ro-RO"/>
              </w:rPr>
            </w:pPr>
          </w:p>
          <w:p w14:paraId="47B2AFA3" w14:textId="77777777" w:rsidR="005F5DA7" w:rsidRPr="001934C4" w:rsidRDefault="005F5DA7" w:rsidP="005306E1">
            <w:pP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Evenimentele lecției:</w:t>
            </w:r>
          </w:p>
          <w:p w14:paraId="2D08E9A4" w14:textId="77777777" w:rsidR="005F5DA7" w:rsidRPr="001934C4" w:rsidRDefault="005F5DA7" w:rsidP="005F5DA7">
            <w:pPr>
              <w:pStyle w:val="ListParagraph"/>
              <w:numPr>
                <w:ilvl w:val="0"/>
                <w:numId w:val="15"/>
              </w:numPr>
              <w:rPr>
                <w:b/>
                <w:color w:val="000000" w:themeColor="text1"/>
                <w:szCs w:val="22"/>
              </w:rPr>
            </w:pPr>
            <w:r w:rsidRPr="001934C4">
              <w:rPr>
                <w:b/>
                <w:color w:val="000000" w:themeColor="text1"/>
                <w:szCs w:val="22"/>
              </w:rPr>
              <w:t>Moment organizatoric:</w:t>
            </w:r>
          </w:p>
          <w:p w14:paraId="49F801DC"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făcut prezența</w:t>
            </w:r>
          </w:p>
          <w:p w14:paraId="4A6C2120"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pregătit materialul didactic necesar desfășurării lecției</w:t>
            </w:r>
          </w:p>
          <w:p w14:paraId="313F980D"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asigurat că fiecare elev are acces la calculator și poate participa activ la lecție</w:t>
            </w:r>
          </w:p>
          <w:p w14:paraId="6FB8F2E0" w14:textId="77777777" w:rsidR="005F5DA7" w:rsidRPr="001934C4" w:rsidRDefault="005F5DA7" w:rsidP="005306E1">
            <w:pPr>
              <w:rPr>
                <w:rFonts w:ascii="Times New Roman" w:hAnsi="Times New Roman" w:cs="Times New Roman"/>
                <w:b/>
                <w:color w:val="000000" w:themeColor="text1"/>
                <w:lang w:val="ro-RO"/>
              </w:rPr>
            </w:pPr>
          </w:p>
          <w:p w14:paraId="254A7882" w14:textId="77777777" w:rsidR="005F5DA7" w:rsidRPr="001934C4" w:rsidRDefault="005F5DA7" w:rsidP="005F5DA7">
            <w:pPr>
              <w:pStyle w:val="ListParagraph"/>
              <w:numPr>
                <w:ilvl w:val="0"/>
                <w:numId w:val="15"/>
              </w:numPr>
              <w:rPr>
                <w:b/>
                <w:color w:val="000000" w:themeColor="text1"/>
                <w:szCs w:val="22"/>
              </w:rPr>
            </w:pPr>
            <w:r w:rsidRPr="001934C4">
              <w:rPr>
                <w:b/>
                <w:color w:val="000000" w:themeColor="text1"/>
                <w:szCs w:val="22"/>
              </w:rPr>
              <w:t>Anunțarea subiectului lecției:</w:t>
            </w:r>
          </w:p>
          <w:p w14:paraId="34FDD3E4"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S-a anunțat că astăzi se va discuta despre editorul de texte Microsoft Word</w:t>
            </w:r>
          </w:p>
          <w:p w14:paraId="08B6A24E" w14:textId="77777777" w:rsidR="005F5DA7" w:rsidRPr="001934C4" w:rsidRDefault="005F5DA7" w:rsidP="005306E1">
            <w:pPr>
              <w:rPr>
                <w:rFonts w:ascii="Times New Roman" w:hAnsi="Times New Roman" w:cs="Times New Roman"/>
                <w:b/>
                <w:color w:val="000000" w:themeColor="text1"/>
                <w:lang w:val="ro-RO"/>
              </w:rPr>
            </w:pPr>
          </w:p>
          <w:p w14:paraId="617D40F5" w14:textId="77777777" w:rsidR="005F5DA7" w:rsidRPr="001934C4" w:rsidRDefault="005F5DA7" w:rsidP="005F5DA7">
            <w:pPr>
              <w:pStyle w:val="ListParagraph"/>
              <w:numPr>
                <w:ilvl w:val="0"/>
                <w:numId w:val="15"/>
              </w:numPr>
              <w:rPr>
                <w:b/>
                <w:color w:val="000000" w:themeColor="text1"/>
                <w:szCs w:val="22"/>
              </w:rPr>
            </w:pPr>
            <w:r w:rsidRPr="001934C4">
              <w:rPr>
                <w:b/>
                <w:color w:val="000000" w:themeColor="text1"/>
                <w:szCs w:val="22"/>
              </w:rPr>
              <w:t>Prezentarea sarcinilor de învățare:</w:t>
            </w:r>
          </w:p>
          <w:p w14:paraId="1D31E0CE"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Elevilor li se spune să deschida manualul (Informatică și TIC, clasa a VII-a. Editura didactică și pedagogică, Daniel Popa – manuale.edu.ro fiind site-ul unde se găsește – este vorba de manualul din mijloc din listă) și să meargă la pagina 10.</w:t>
            </w:r>
          </w:p>
          <w:p w14:paraId="1D8A0499"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Acestora li se expune o scurtă teorie despre editorul de texte Microsoft Word</w:t>
            </w:r>
          </w:p>
          <w:p w14:paraId="52DF192E" w14:textId="77777777" w:rsidR="005F5DA7" w:rsidRPr="001934C4" w:rsidRDefault="005F5DA7" w:rsidP="005306E1">
            <w:pPr>
              <w:rPr>
                <w:rFonts w:ascii="Times New Roman" w:hAnsi="Times New Roman" w:cs="Times New Roman"/>
                <w:b/>
                <w:color w:val="000000" w:themeColor="text1"/>
                <w:lang w:val="ro-RO"/>
              </w:rPr>
            </w:pPr>
          </w:p>
          <w:p w14:paraId="53D5CB02" w14:textId="77777777" w:rsidR="005F5DA7" w:rsidRPr="001934C4" w:rsidRDefault="005F5DA7" w:rsidP="005F5DA7">
            <w:pPr>
              <w:pStyle w:val="ListParagraph"/>
              <w:numPr>
                <w:ilvl w:val="0"/>
                <w:numId w:val="15"/>
              </w:numPr>
              <w:rPr>
                <w:b/>
                <w:color w:val="000000" w:themeColor="text1"/>
                <w:szCs w:val="22"/>
              </w:rPr>
            </w:pPr>
            <w:r w:rsidRPr="001934C4">
              <w:rPr>
                <w:b/>
                <w:color w:val="000000" w:themeColor="text1"/>
                <w:szCs w:val="22"/>
              </w:rPr>
              <w:t>Dirijarea învățării</w:t>
            </w:r>
          </w:p>
          <w:p w14:paraId="4BD9E8A3"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 xml:space="preserve">Profesoara începe să pună întrebări elevilor </w:t>
            </w:r>
          </w:p>
          <w:p w14:paraId="01BE980D"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 xml:space="preserve">Ce este un editor? </w:t>
            </w:r>
          </w:p>
          <w:p w14:paraId="07DBCE3E"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Un program care editează</w:t>
            </w:r>
          </w:p>
          <w:p w14:paraId="1683D7C0"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Ce înseamnă că editează?</w:t>
            </w:r>
          </w:p>
          <w:p w14:paraId="5AF8A633"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Schimbă ceva</w:t>
            </w:r>
          </w:p>
          <w:p w14:paraId="100CCBBC"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lastRenderedPageBreak/>
              <w:t>Ce putem face într-un editor?</w:t>
            </w:r>
          </w:p>
          <w:p w14:paraId="55F094F5"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Putem scrie textul de la tastatură și putem să-l formatăm și să-l modificăm</w:t>
            </w:r>
          </w:p>
          <w:p w14:paraId="098F548C"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Ce este fontul?</w:t>
            </w:r>
          </w:p>
          <w:p w14:paraId="5AAB34A8"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Înseamna cum arată corpul literelor, adică e mai rotunjit, alungit etc.</w:t>
            </w:r>
          </w:p>
          <w:p w14:paraId="750FFAE7"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Ce putem modifica la corpul literelor?</w:t>
            </w:r>
          </w:p>
          <w:p w14:paraId="01196303"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Putem alege mărimea, culoarea, să subliniem, distanța dintre litere, highlighter (marcaj)</w:t>
            </w:r>
          </w:p>
          <w:p w14:paraId="45F81D91"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Ce înseamnă formatarea la nivel de pagină?</w:t>
            </w:r>
          </w:p>
          <w:p w14:paraId="5A931559"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Se referă la orientarea paginii (orizontală, verticală), marimea paginii, putem stabili margini pentru pagină</w:t>
            </w:r>
          </w:p>
          <w:p w14:paraId="57A6DC2F"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După această serie de întrebări și raspunsuri, doamna profesoară le scrie pe tabla elevilor 4 propoziții, pe care trebuie la rândul lor să le transcrie in editorul de texte Microsoft Word.</w:t>
            </w:r>
          </w:p>
          <w:p w14:paraId="3759E3A5"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După ce elevii au deschis editorul și au transcris acele propoziții de pe tablă, profesoara a început să le vorbească elevilor despre componentele de bază ale aplicației Microsoft Word.</w:t>
            </w:r>
          </w:p>
          <w:p w14:paraId="0E7F125A"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Elevilor li s-a prezentat secțiunea pentru font, cea pentru paragraf, respectiv cea pentru pagină</w:t>
            </w:r>
          </w:p>
          <w:p w14:paraId="3BEFBF44"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După ce s-au discutat cele 3 secțiuni, elevilor li s-a dat un exercițiu practic de rezolvat pe calculator</w:t>
            </w:r>
          </w:p>
          <w:p w14:paraId="778972DC" w14:textId="77777777" w:rsidR="005F5DA7" w:rsidRPr="001934C4" w:rsidRDefault="005F5DA7" w:rsidP="005306E1">
            <w:pPr>
              <w:rPr>
                <w:rFonts w:ascii="Times New Roman" w:hAnsi="Times New Roman" w:cs="Times New Roman"/>
                <w:b/>
                <w:color w:val="000000" w:themeColor="text1"/>
                <w:lang w:val="ro-RO"/>
              </w:rPr>
            </w:pPr>
          </w:p>
          <w:p w14:paraId="6F0855FC" w14:textId="77777777" w:rsidR="005F5DA7" w:rsidRPr="001934C4" w:rsidRDefault="005F5DA7" w:rsidP="005F5DA7">
            <w:pPr>
              <w:pStyle w:val="ListParagraph"/>
              <w:numPr>
                <w:ilvl w:val="0"/>
                <w:numId w:val="15"/>
              </w:numPr>
              <w:rPr>
                <w:b/>
                <w:color w:val="000000" w:themeColor="text1"/>
                <w:szCs w:val="22"/>
              </w:rPr>
            </w:pPr>
            <w:r w:rsidRPr="001934C4">
              <w:rPr>
                <w:b/>
                <w:color w:val="000000" w:themeColor="text1"/>
                <w:szCs w:val="22"/>
              </w:rPr>
              <w:t>Asigurarea feedback-ului</w:t>
            </w:r>
          </w:p>
          <w:p w14:paraId="2DD78C53" w14:textId="77777777" w:rsidR="005F5DA7" w:rsidRPr="001934C4" w:rsidRDefault="005F5DA7" w:rsidP="005F5DA7">
            <w:pPr>
              <w:pStyle w:val="ListParagraph"/>
              <w:numPr>
                <w:ilvl w:val="0"/>
                <w:numId w:val="8"/>
              </w:numPr>
              <w:rPr>
                <w:b/>
                <w:color w:val="000000" w:themeColor="text1"/>
                <w:szCs w:val="22"/>
              </w:rPr>
            </w:pPr>
            <w:r w:rsidRPr="001934C4">
              <w:rPr>
                <w:bCs/>
                <w:color w:val="000000" w:themeColor="text1"/>
                <w:szCs w:val="22"/>
              </w:rPr>
              <w:t>Profesoara a făcut aprecieri asupra modului în care s-a desfășurat activitatea, respectiv asupra modului în care au interacționat elevii.</w:t>
            </w:r>
          </w:p>
          <w:p w14:paraId="412F15A8" w14:textId="77777777" w:rsidR="005F5DA7" w:rsidRPr="001934C4" w:rsidRDefault="005F5DA7" w:rsidP="005306E1">
            <w:pPr>
              <w:pStyle w:val="ListParagraph"/>
              <w:rPr>
                <w:b/>
                <w:color w:val="000000" w:themeColor="text1"/>
                <w:szCs w:val="22"/>
              </w:rPr>
            </w:pPr>
          </w:p>
        </w:tc>
      </w:tr>
    </w:tbl>
    <w:p w14:paraId="3971BB24" w14:textId="77777777" w:rsidR="005F5DA7" w:rsidRPr="001934C4" w:rsidRDefault="005F5DA7" w:rsidP="005F5DA7">
      <w:pPr>
        <w:ind w:left="720"/>
        <w:rPr>
          <w:rFonts w:ascii="Times New Roman" w:hAnsi="Times New Roman" w:cs="Times New Roman"/>
          <w:color w:val="000000" w:themeColor="text1"/>
          <w:lang w:val="ro-RO"/>
        </w:rPr>
      </w:pPr>
    </w:p>
    <w:p w14:paraId="5B251D5B" w14:textId="77777777" w:rsidR="005F5DA7" w:rsidRPr="001934C4" w:rsidRDefault="005F5DA7" w:rsidP="005F5DA7">
      <w:pPr>
        <w:rPr>
          <w:rFonts w:ascii="Times New Roman" w:hAnsi="Times New Roman" w:cs="Times New Roman"/>
          <w:i/>
          <w:iCs/>
          <w:color w:val="000000" w:themeColor="text1"/>
          <w:sz w:val="28"/>
          <w:szCs w:val="28"/>
          <w:highlight w:val="green"/>
          <w:lang w:val="ro-RO"/>
        </w:rPr>
      </w:pPr>
    </w:p>
    <w:p w14:paraId="6FE273D3" w14:textId="30A92626" w:rsidR="005F5DA7" w:rsidRPr="001934C4" w:rsidRDefault="005F5DA7">
      <w:pPr>
        <w:rPr>
          <w:rFonts w:ascii="Times New Roman" w:hAnsi="Times New Roman" w:cs="Times New Roman"/>
          <w:color w:val="000000" w:themeColor="text1"/>
          <w:lang w:val="ro-RO"/>
        </w:rPr>
      </w:pPr>
    </w:p>
    <w:p w14:paraId="61B14260" w14:textId="684C44F3" w:rsidR="005F5DA7" w:rsidRPr="001934C4" w:rsidRDefault="005F5DA7">
      <w:pPr>
        <w:rPr>
          <w:rFonts w:ascii="Times New Roman" w:hAnsi="Times New Roman" w:cs="Times New Roman"/>
          <w:color w:val="000000" w:themeColor="text1"/>
          <w:lang w:val="ro-RO"/>
        </w:rPr>
      </w:pPr>
    </w:p>
    <w:p w14:paraId="1B475BC5"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lastRenderedPageBreak/>
        <w:t>Data: 13.10.2022</w:t>
      </w:r>
    </w:p>
    <w:p w14:paraId="1B984293"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Clasa: a 5 – a D</w:t>
      </w:r>
    </w:p>
    <w:p w14:paraId="3B3EC91C"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Lecţia: Elementele ecranului Paint. Meniurile View, Tools</w:t>
      </w:r>
    </w:p>
    <w:p w14:paraId="72B60A7D" w14:textId="77777777" w:rsidR="005F5DA7" w:rsidRPr="001934C4" w:rsidRDefault="005F5DA7" w:rsidP="005F5DA7">
      <w:pPr>
        <w:rPr>
          <w:rFonts w:ascii="Times New Roman" w:hAnsi="Times New Roman" w:cs="Times New Roman"/>
          <w:bCs/>
          <w:color w:val="000000" w:themeColor="text1"/>
          <w:lang w:val="ro-RO"/>
        </w:rPr>
      </w:pPr>
      <w:r w:rsidRPr="001934C4">
        <w:rPr>
          <w:rFonts w:ascii="Times New Roman" w:hAnsi="Times New Roman" w:cs="Times New Roman"/>
          <w:bCs/>
          <w:color w:val="000000" w:themeColor="text1"/>
          <w:lang w:val="ro-RO"/>
        </w:rPr>
        <w:t>Tipul lecţiei: Lecție mixtă</w:t>
      </w:r>
    </w:p>
    <w:p w14:paraId="4CBD5D03" w14:textId="77777777" w:rsidR="005F5DA7" w:rsidRPr="001934C4" w:rsidRDefault="005F5DA7" w:rsidP="005F5DA7">
      <w:pPr>
        <w:rPr>
          <w:rFonts w:ascii="Times New Roman" w:hAnsi="Times New Roman" w:cs="Times New Roman"/>
          <w:bCs/>
          <w:color w:val="000000" w:themeColor="text1"/>
          <w:lang w:val="ro-RO"/>
        </w:rPr>
      </w:pPr>
    </w:p>
    <w:tbl>
      <w:tblPr>
        <w:tblW w:w="1089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0"/>
        <w:gridCol w:w="4770"/>
      </w:tblGrid>
      <w:tr w:rsidR="00186838" w:rsidRPr="001934C4" w14:paraId="1F4D9FF0" w14:textId="77777777" w:rsidTr="005306E1">
        <w:tc>
          <w:tcPr>
            <w:tcW w:w="6120" w:type="dxa"/>
          </w:tcPr>
          <w:p w14:paraId="17A622D2"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Activitatea din lecţie</w:t>
            </w:r>
          </w:p>
        </w:tc>
        <w:tc>
          <w:tcPr>
            <w:tcW w:w="4770" w:type="dxa"/>
          </w:tcPr>
          <w:p w14:paraId="5B9286E3" w14:textId="77777777" w:rsidR="005F5DA7" w:rsidRPr="001934C4" w:rsidRDefault="005F5DA7" w:rsidP="005306E1">
            <w:pPr>
              <w:jc w:val="cente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Observaţii</w:t>
            </w:r>
          </w:p>
        </w:tc>
      </w:tr>
      <w:tr w:rsidR="00186838" w:rsidRPr="001934C4" w14:paraId="13039C8E" w14:textId="77777777" w:rsidTr="005306E1">
        <w:trPr>
          <w:trHeight w:val="4827"/>
        </w:trPr>
        <w:tc>
          <w:tcPr>
            <w:tcW w:w="6120" w:type="dxa"/>
          </w:tcPr>
          <w:p w14:paraId="7FFD7C1F" w14:textId="77777777" w:rsidR="005F5DA7" w:rsidRPr="001934C4" w:rsidRDefault="005F5DA7" w:rsidP="005306E1">
            <w:pPr>
              <w:rPr>
                <w:rFonts w:ascii="Times New Roman" w:hAnsi="Times New Roman" w:cs="Times New Roman"/>
                <w:color w:val="000000" w:themeColor="text1"/>
                <w:lang w:val="ro-RO"/>
              </w:rPr>
            </w:pPr>
          </w:p>
          <w:p w14:paraId="3A8FAB78" w14:textId="77777777" w:rsidR="005F5DA7" w:rsidRPr="001934C4" w:rsidRDefault="005F5DA7" w:rsidP="005306E1">
            <w:pPr>
              <w:rPr>
                <w:rFonts w:ascii="Times New Roman" w:hAnsi="Times New Roman" w:cs="Times New Roman"/>
                <w:color w:val="000000" w:themeColor="text1"/>
                <w:lang w:val="ro-RO"/>
              </w:rPr>
            </w:pPr>
            <w:r w:rsidRPr="001934C4">
              <w:rPr>
                <w:rFonts w:ascii="Times New Roman" w:hAnsi="Times New Roman" w:cs="Times New Roman"/>
                <w:b/>
                <w:bCs/>
                <w:color w:val="000000" w:themeColor="text1"/>
                <w:lang w:val="ro-RO"/>
              </w:rPr>
              <w:t xml:space="preserve">Titlul lecției: </w:t>
            </w:r>
            <w:r w:rsidRPr="001934C4">
              <w:rPr>
                <w:rFonts w:ascii="Times New Roman" w:hAnsi="Times New Roman" w:cs="Times New Roman"/>
                <w:color w:val="000000" w:themeColor="text1"/>
                <w:lang w:val="ro-RO"/>
              </w:rPr>
              <w:t>Elementele ecranului Paint. Meniurile View, Tools</w:t>
            </w:r>
          </w:p>
          <w:p w14:paraId="34B1FE53" w14:textId="77777777" w:rsidR="005F5DA7" w:rsidRPr="001934C4" w:rsidRDefault="005F5DA7" w:rsidP="005306E1">
            <w:pPr>
              <w:rPr>
                <w:rFonts w:ascii="Times New Roman" w:hAnsi="Times New Roman" w:cs="Times New Roman"/>
                <w:color w:val="000000" w:themeColor="text1"/>
                <w:lang w:val="ro-RO"/>
              </w:rPr>
            </w:pPr>
          </w:p>
          <w:p w14:paraId="2B7686ED" w14:textId="77777777" w:rsidR="005F5DA7" w:rsidRPr="001934C4" w:rsidRDefault="005F5DA7" w:rsidP="005306E1">
            <w:pPr>
              <w:rPr>
                <w:rFonts w:ascii="Times New Roman" w:hAnsi="Times New Roman" w:cs="Times New Roman"/>
                <w:color w:val="000000" w:themeColor="text1"/>
                <w:lang w:val="ro-RO"/>
              </w:rPr>
            </w:pPr>
            <w:r w:rsidRPr="001934C4">
              <w:rPr>
                <w:rFonts w:ascii="Times New Roman" w:hAnsi="Times New Roman" w:cs="Times New Roman"/>
                <w:b/>
                <w:bCs/>
                <w:color w:val="000000" w:themeColor="text1"/>
                <w:lang w:val="ro-RO"/>
              </w:rPr>
              <w:t>Rezumat al teoriei expuse:</w:t>
            </w:r>
            <w:r w:rsidRPr="001934C4">
              <w:rPr>
                <w:rFonts w:ascii="Times New Roman" w:hAnsi="Times New Roman" w:cs="Times New Roman"/>
                <w:color w:val="000000" w:themeColor="text1"/>
                <w:lang w:val="ro-RO"/>
              </w:rPr>
              <w:t xml:space="preserve"> </w:t>
            </w:r>
          </w:p>
          <w:p w14:paraId="7D230497"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 xml:space="preserve">Bara de sus a editorului Paint se numește bară de titlu. </w:t>
            </w:r>
          </w:p>
          <w:p w14:paraId="43741489"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 xml:space="preserve">În dreapta avem 3 butoane, cel mai din capăt se numește buton de închidere, cel din mijloc se numește buton de redimensionare, iar următorul se numește buton de minimizare. </w:t>
            </w:r>
          </w:p>
          <w:p w14:paraId="57449306"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În partea stângă avem din nou, 4 butoane, cel mai din capăt se numește butonul de UNDO, care dacă este apăsat va aduce proiectul într-o fază anterioară, dupa el se află butonul de REDO, care dacă este apăsat va reaplica schimbarea anterioară anulată asupra proiectului. Mai avem butonul de SAVE, care când este apăsat, orice schimbare făcută până în acel moment pe proiectul nostru, va fi salvată. Ultimul buton, săgeata, este un buton pentru meniu.</w:t>
            </w:r>
          </w:p>
          <w:p w14:paraId="7CC9436A"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Următoarea bară, care poartă numele de bara de meniu și se află chiar sub bara de titlu, e formată din 3 componente: File, Home, View.</w:t>
            </w:r>
          </w:p>
          <w:p w14:paraId="502C2B79"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Meniul FILE ne oferă operații precum salvarea fișierului, salvarea fișierului într-o anumită locație, printarea fișierului, deschiderea unui fișier etc.</w:t>
            </w:r>
          </w:p>
          <w:p w14:paraId="498CA570"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Meniul HOME conține instrumentele de lucru și butoanele necesare pentru realizarea unui desen.</w:t>
            </w:r>
          </w:p>
          <w:p w14:paraId="33B3836B" w14:textId="77777777" w:rsidR="005F5DA7" w:rsidRPr="001934C4" w:rsidRDefault="005F5DA7" w:rsidP="005F5DA7">
            <w:pPr>
              <w:pStyle w:val="ListParagraph"/>
              <w:numPr>
                <w:ilvl w:val="0"/>
                <w:numId w:val="18"/>
              </w:numPr>
              <w:rPr>
                <w:color w:val="000000" w:themeColor="text1"/>
                <w:szCs w:val="22"/>
              </w:rPr>
            </w:pPr>
            <w:r w:rsidRPr="001934C4">
              <w:rPr>
                <w:color w:val="000000" w:themeColor="text1"/>
                <w:szCs w:val="22"/>
              </w:rPr>
              <w:t>Meniul VIEW conține informații legate de cum putem să vedem desenul. Avem lupe de micșorare/mărire, liniarul care ne ajută să măsuram desenul sau anumite elemente din el. Toate setările oferite de acest meniu sunt temporare și nu sunt păstrate la printare.</w:t>
            </w:r>
          </w:p>
          <w:p w14:paraId="08C56F86" w14:textId="77777777" w:rsidR="005F5DA7" w:rsidRPr="001934C4" w:rsidRDefault="005F5DA7" w:rsidP="005306E1">
            <w:pPr>
              <w:rPr>
                <w:rFonts w:ascii="Times New Roman" w:hAnsi="Times New Roman" w:cs="Times New Roman"/>
                <w:color w:val="000000" w:themeColor="text1"/>
                <w:lang w:val="ro-RO"/>
              </w:rPr>
            </w:pPr>
          </w:p>
          <w:p w14:paraId="19541E61"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t>Probleme rezolvate:</w:t>
            </w:r>
          </w:p>
          <w:p w14:paraId="4B1E39A4" w14:textId="77777777" w:rsidR="005F5DA7" w:rsidRPr="001934C4" w:rsidRDefault="005F5DA7" w:rsidP="005306E1">
            <w:pPr>
              <w:rPr>
                <w:rFonts w:ascii="Times New Roman" w:hAnsi="Times New Roman" w:cs="Times New Roman"/>
                <w:b/>
                <w:bCs/>
                <w:color w:val="000000" w:themeColor="text1"/>
                <w:lang w:val="ro-RO"/>
              </w:rPr>
            </w:pPr>
            <w:r w:rsidRPr="001934C4">
              <w:rPr>
                <w:rFonts w:ascii="Times New Roman" w:hAnsi="Times New Roman" w:cs="Times New Roman"/>
                <w:b/>
                <w:bCs/>
                <w:color w:val="000000" w:themeColor="text1"/>
                <w:lang w:val="ro-RO"/>
              </w:rPr>
              <w:lastRenderedPageBreak/>
              <w:t>Cerință:</w:t>
            </w:r>
          </w:p>
          <w:p w14:paraId="61963094" w14:textId="77777777" w:rsidR="005F5DA7" w:rsidRPr="001934C4" w:rsidRDefault="005F5DA7" w:rsidP="005F5DA7">
            <w:pPr>
              <w:pStyle w:val="ListParagraph"/>
              <w:numPr>
                <w:ilvl w:val="0"/>
                <w:numId w:val="8"/>
              </w:numPr>
              <w:rPr>
                <w:b/>
                <w:color w:val="000000" w:themeColor="text1"/>
                <w:szCs w:val="22"/>
              </w:rPr>
            </w:pPr>
            <w:r w:rsidRPr="001934C4">
              <w:rPr>
                <w:color w:val="000000" w:themeColor="text1"/>
                <w:szCs w:val="22"/>
              </w:rPr>
              <w:t>Să se deschidă desenele realizate în ora anterioară și să se adauge la acestea o formă care are culoarea roșie, respectiv conturul albastru, fără a fi necesară folosirea găleții. De asemenea să integreze în desenul lor, 3 tipuri diferite de linii, care au grosimi și culori diferite, respectiv să adauge alte două forme geometrice la alegere și să le coloreze după bunul plac.</w:t>
            </w:r>
            <w:r w:rsidRPr="001934C4">
              <w:rPr>
                <w:bCs/>
                <w:color w:val="000000" w:themeColor="text1"/>
                <w:szCs w:val="22"/>
              </w:rPr>
              <w:t xml:space="preserve"> </w:t>
            </w:r>
          </w:p>
          <w:p w14:paraId="59D27C19" w14:textId="77777777" w:rsidR="005F5DA7" w:rsidRPr="001934C4" w:rsidRDefault="005F5DA7" w:rsidP="005306E1">
            <w:pPr>
              <w:rPr>
                <w:rFonts w:ascii="Times New Roman" w:hAnsi="Times New Roman" w:cs="Times New Roman"/>
                <w:b/>
                <w:color w:val="000000" w:themeColor="text1"/>
                <w:lang w:val="ro-RO"/>
              </w:rPr>
            </w:pPr>
          </w:p>
          <w:p w14:paraId="7AEFBF38" w14:textId="77777777" w:rsidR="005F5DA7" w:rsidRPr="001934C4" w:rsidRDefault="005F5DA7" w:rsidP="005306E1">
            <w:pPr>
              <w:rPr>
                <w:rFonts w:ascii="Times New Roman" w:hAnsi="Times New Roman" w:cs="Times New Roman"/>
                <w:b/>
                <w:color w:val="000000" w:themeColor="text1"/>
                <w:lang w:val="ro-RO"/>
              </w:rPr>
            </w:pPr>
          </w:p>
          <w:p w14:paraId="5A87B603" w14:textId="77777777" w:rsidR="005F5DA7" w:rsidRPr="001934C4" w:rsidRDefault="005F5DA7" w:rsidP="005306E1">
            <w:pPr>
              <w:rPr>
                <w:rFonts w:ascii="Times New Roman" w:hAnsi="Times New Roman" w:cs="Times New Roman"/>
                <w:b/>
                <w:color w:val="000000" w:themeColor="text1"/>
                <w:lang w:val="ro-RO"/>
              </w:rPr>
            </w:pPr>
          </w:p>
          <w:p w14:paraId="235E75DF" w14:textId="77777777" w:rsidR="005F5DA7" w:rsidRPr="001934C4" w:rsidRDefault="005F5DA7" w:rsidP="005306E1">
            <w:pPr>
              <w:pStyle w:val="ListParagraph"/>
              <w:rPr>
                <w:b/>
                <w:color w:val="000000" w:themeColor="text1"/>
                <w:szCs w:val="22"/>
              </w:rPr>
            </w:pPr>
          </w:p>
          <w:p w14:paraId="79DCAB3F" w14:textId="77777777" w:rsidR="005F5DA7" w:rsidRPr="001934C4" w:rsidRDefault="005F5DA7" w:rsidP="005306E1">
            <w:pP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Rezovlare problemă:</w:t>
            </w:r>
          </w:p>
          <w:p w14:paraId="21A29BC8" w14:textId="77777777" w:rsidR="005F5DA7" w:rsidRPr="001934C4" w:rsidRDefault="005F5DA7" w:rsidP="005306E1">
            <w:pPr>
              <w:rPr>
                <w:rFonts w:ascii="Times New Roman" w:hAnsi="Times New Roman" w:cs="Times New Roman"/>
                <w:b/>
                <w:color w:val="000000" w:themeColor="text1"/>
                <w:lang w:val="ro-RO"/>
              </w:rPr>
            </w:pPr>
          </w:p>
          <w:p w14:paraId="763EFFED" w14:textId="77777777" w:rsidR="005F5DA7" w:rsidRPr="001934C4" w:rsidRDefault="005F5DA7" w:rsidP="005306E1">
            <w:pPr>
              <w:rPr>
                <w:rFonts w:ascii="Times New Roman" w:hAnsi="Times New Roman" w:cs="Times New Roman"/>
                <w:b/>
                <w:color w:val="000000" w:themeColor="text1"/>
                <w:lang w:val="ro-RO"/>
              </w:rPr>
            </w:pPr>
            <w:r w:rsidRPr="001934C4">
              <w:rPr>
                <w:rFonts w:ascii="Times New Roman" w:hAnsi="Times New Roman" w:cs="Times New Roman"/>
                <w:b/>
                <w:noProof/>
                <w:color w:val="000000" w:themeColor="text1"/>
                <w:lang w:val="ro-RO"/>
              </w:rPr>
              <w:drawing>
                <wp:inline distT="0" distB="0" distL="0" distR="0" wp14:anchorId="35A43DFF" wp14:editId="78EB25D7">
                  <wp:extent cx="3574585" cy="2847975"/>
                  <wp:effectExtent l="0" t="0" r="6985"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3"/>
                          <a:stretch>
                            <a:fillRect/>
                          </a:stretch>
                        </pic:blipFill>
                        <pic:spPr>
                          <a:xfrm>
                            <a:off x="0" y="0"/>
                            <a:ext cx="3589608" cy="2859944"/>
                          </a:xfrm>
                          <a:prstGeom prst="rect">
                            <a:avLst/>
                          </a:prstGeom>
                        </pic:spPr>
                      </pic:pic>
                    </a:graphicData>
                  </a:graphic>
                </wp:inline>
              </w:drawing>
            </w:r>
          </w:p>
        </w:tc>
        <w:tc>
          <w:tcPr>
            <w:tcW w:w="4770" w:type="dxa"/>
          </w:tcPr>
          <w:p w14:paraId="69ED10BF" w14:textId="77777777" w:rsidR="005F5DA7" w:rsidRPr="001934C4" w:rsidRDefault="005F5DA7" w:rsidP="005306E1">
            <w:pPr>
              <w:rPr>
                <w:rFonts w:ascii="Times New Roman" w:hAnsi="Times New Roman" w:cs="Times New Roman"/>
                <w:color w:val="000000" w:themeColor="text1"/>
                <w:lang w:val="ro-RO"/>
              </w:rPr>
            </w:pPr>
          </w:p>
          <w:p w14:paraId="46A84DB9" w14:textId="77777777" w:rsidR="005F5DA7" w:rsidRPr="001934C4" w:rsidRDefault="005F5DA7" w:rsidP="005306E1">
            <w:pPr>
              <w:rPr>
                <w:rFonts w:ascii="Times New Roman" w:hAnsi="Times New Roman" w:cs="Times New Roman"/>
                <w:b/>
                <w:color w:val="000000" w:themeColor="text1"/>
                <w:lang w:val="ro-RO"/>
              </w:rPr>
            </w:pPr>
            <w:r w:rsidRPr="001934C4">
              <w:rPr>
                <w:rFonts w:ascii="Times New Roman" w:hAnsi="Times New Roman" w:cs="Times New Roman"/>
                <w:b/>
                <w:color w:val="000000" w:themeColor="text1"/>
                <w:lang w:val="ro-RO"/>
              </w:rPr>
              <w:t>Obiective operaționale:</w:t>
            </w:r>
          </w:p>
          <w:p w14:paraId="41BA7FFC"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 xml:space="preserve">O1: </w:t>
            </w:r>
            <w:r w:rsidRPr="001934C4">
              <w:rPr>
                <w:bCs/>
                <w:color w:val="000000" w:themeColor="text1"/>
                <w:szCs w:val="22"/>
              </w:rPr>
              <w:t>Să definească meniurile din aplicația Paint.</w:t>
            </w:r>
          </w:p>
          <w:p w14:paraId="2ACCAEDB"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O2:</w:t>
            </w:r>
            <w:r w:rsidRPr="001934C4">
              <w:rPr>
                <w:bCs/>
                <w:color w:val="000000" w:themeColor="text1"/>
                <w:szCs w:val="22"/>
              </w:rPr>
              <w:t xml:space="preserve"> Să cunoască butoanele de pe bara de titlu.</w:t>
            </w:r>
          </w:p>
          <w:p w14:paraId="095CC5E7"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 xml:space="preserve">O3: </w:t>
            </w:r>
            <w:r w:rsidRPr="001934C4">
              <w:rPr>
                <w:bCs/>
                <w:color w:val="000000" w:themeColor="text1"/>
                <w:szCs w:val="22"/>
              </w:rPr>
              <w:t>Să adauge diferite forme geometrice într-un desen.</w:t>
            </w:r>
          </w:p>
          <w:p w14:paraId="4720E730"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 xml:space="preserve">O4: </w:t>
            </w:r>
            <w:r w:rsidRPr="001934C4">
              <w:rPr>
                <w:bCs/>
                <w:color w:val="000000" w:themeColor="text1"/>
                <w:szCs w:val="22"/>
              </w:rPr>
              <w:t>Să modifice grosimea instrumentului de desen.</w:t>
            </w:r>
          </w:p>
          <w:p w14:paraId="54520616"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 xml:space="preserve">O5: </w:t>
            </w:r>
            <w:r w:rsidRPr="001934C4">
              <w:rPr>
                <w:bCs/>
                <w:color w:val="000000" w:themeColor="text1"/>
                <w:szCs w:val="22"/>
              </w:rPr>
              <w:t>Să coloreze formele desenate fără prea mult efort.</w:t>
            </w:r>
          </w:p>
          <w:p w14:paraId="69C0582D" w14:textId="77777777" w:rsidR="005F5DA7" w:rsidRPr="001934C4" w:rsidRDefault="005F5DA7" w:rsidP="005F5DA7">
            <w:pPr>
              <w:pStyle w:val="ListParagraph"/>
              <w:numPr>
                <w:ilvl w:val="0"/>
                <w:numId w:val="8"/>
              </w:numPr>
              <w:rPr>
                <w:b/>
                <w:color w:val="000000" w:themeColor="text1"/>
                <w:szCs w:val="22"/>
              </w:rPr>
            </w:pPr>
            <w:r w:rsidRPr="001934C4">
              <w:rPr>
                <w:b/>
                <w:color w:val="000000" w:themeColor="text1"/>
                <w:szCs w:val="22"/>
              </w:rPr>
              <w:t xml:space="preserve">O6: </w:t>
            </w:r>
            <w:r w:rsidRPr="001934C4">
              <w:rPr>
                <w:bCs/>
                <w:color w:val="000000" w:themeColor="text1"/>
                <w:szCs w:val="22"/>
              </w:rPr>
              <w:t>Să salveze desenul în fișierul propriu.</w:t>
            </w:r>
          </w:p>
        </w:tc>
      </w:tr>
    </w:tbl>
    <w:p w14:paraId="0C999DC6" w14:textId="77777777" w:rsidR="005F5DA7" w:rsidRPr="001934C4" w:rsidRDefault="005F5DA7" w:rsidP="005F5DA7">
      <w:pPr>
        <w:ind w:left="720"/>
        <w:rPr>
          <w:rFonts w:ascii="Times New Roman" w:hAnsi="Times New Roman" w:cs="Times New Roman"/>
          <w:color w:val="000000" w:themeColor="text1"/>
          <w:lang w:val="ro-RO"/>
        </w:rPr>
      </w:pPr>
    </w:p>
    <w:p w14:paraId="7C467284" w14:textId="77777777" w:rsidR="005F5DA7" w:rsidRPr="001934C4" w:rsidRDefault="005F5DA7" w:rsidP="005F5DA7">
      <w:pPr>
        <w:ind w:left="720"/>
        <w:rPr>
          <w:rFonts w:ascii="Times New Roman" w:hAnsi="Times New Roman" w:cs="Times New Roman"/>
          <w:color w:val="000000" w:themeColor="text1"/>
          <w:lang w:val="ro-RO"/>
        </w:rPr>
      </w:pPr>
    </w:p>
    <w:p w14:paraId="50FE0394" w14:textId="1BFD4601" w:rsidR="005F5DA7" w:rsidRPr="001934C4" w:rsidRDefault="005F5DA7">
      <w:pPr>
        <w:rPr>
          <w:rFonts w:ascii="Times New Roman" w:hAnsi="Times New Roman" w:cs="Times New Roman"/>
          <w:color w:val="000000" w:themeColor="text1"/>
          <w:lang w:val="ro-RO"/>
        </w:rPr>
      </w:pPr>
    </w:p>
    <w:p w14:paraId="5E7362E3" w14:textId="0BA58618" w:rsidR="005F5DA7" w:rsidRPr="001934C4" w:rsidRDefault="005F5DA7">
      <w:pPr>
        <w:rPr>
          <w:rFonts w:ascii="Times New Roman" w:hAnsi="Times New Roman" w:cs="Times New Roman"/>
          <w:color w:val="000000" w:themeColor="text1"/>
          <w:lang w:val="ro-RO"/>
        </w:rPr>
      </w:pPr>
    </w:p>
    <w:p w14:paraId="68160236" w14:textId="2F5FB400" w:rsidR="005F5DA7" w:rsidRPr="001934C4" w:rsidRDefault="005F5DA7">
      <w:pPr>
        <w:rPr>
          <w:rFonts w:ascii="Times New Roman" w:hAnsi="Times New Roman" w:cs="Times New Roman"/>
          <w:color w:val="000000" w:themeColor="text1"/>
          <w:lang w:val="ro-RO"/>
        </w:rPr>
      </w:pPr>
    </w:p>
    <w:p w14:paraId="05892A70" w14:textId="7A2DB445" w:rsidR="005F5DA7" w:rsidRPr="001934C4" w:rsidRDefault="005F5DA7">
      <w:pPr>
        <w:rPr>
          <w:rFonts w:ascii="Times New Roman" w:hAnsi="Times New Roman" w:cs="Times New Roman"/>
          <w:color w:val="000000" w:themeColor="text1"/>
          <w:lang w:val="ro-RO"/>
        </w:rPr>
      </w:pPr>
    </w:p>
    <w:p w14:paraId="2DC5FAB8" w14:textId="1F303492" w:rsidR="005F5DA7" w:rsidRPr="001934C4" w:rsidRDefault="005F5DA7">
      <w:pPr>
        <w:rPr>
          <w:rFonts w:ascii="Times New Roman" w:hAnsi="Times New Roman" w:cs="Times New Roman"/>
          <w:color w:val="000000" w:themeColor="text1"/>
          <w:lang w:val="ro-RO"/>
        </w:rPr>
      </w:pPr>
    </w:p>
    <w:p w14:paraId="46B745FD" w14:textId="77777777" w:rsidR="00FA501F" w:rsidRPr="001934C4" w:rsidRDefault="00FA501F" w:rsidP="00FA501F">
      <w:pPr>
        <w:widowControl w:val="0"/>
        <w:tabs>
          <w:tab w:val="left" w:pos="10206"/>
        </w:tabs>
        <w:spacing w:after="0" w:line="240" w:lineRule="auto"/>
        <w:rPr>
          <w:rFonts w:ascii="Times New Roman" w:hAnsi="Times New Roman" w:cs="Times New Roman"/>
          <w:b/>
          <w:color w:val="000000" w:themeColor="text1"/>
          <w:sz w:val="24"/>
          <w:szCs w:val="24"/>
          <w:lang w:val="ro-RO"/>
        </w:rPr>
        <w:sectPr w:rsidR="00FA501F" w:rsidRPr="001934C4">
          <w:pgSz w:w="12240" w:h="15840"/>
          <w:pgMar w:top="1440" w:right="1440" w:bottom="1440" w:left="1440" w:header="720" w:footer="720" w:gutter="0"/>
          <w:cols w:space="720"/>
          <w:docGrid w:linePitch="360"/>
        </w:sectPr>
      </w:pPr>
    </w:p>
    <w:p w14:paraId="7D5E1EDD" w14:textId="77777777" w:rsidR="00FA501F" w:rsidRPr="001934C4" w:rsidRDefault="00FA501F" w:rsidP="00FA501F">
      <w:pPr>
        <w:spacing w:after="200" w:line="276" w:lineRule="auto"/>
        <w:rPr>
          <w:rFonts w:ascii="Times New Roman" w:hAnsi="Times New Roman" w:cs="Times New Roman"/>
          <w:b/>
          <w:color w:val="000000" w:themeColor="text1"/>
          <w:szCs w:val="24"/>
          <w:lang w:val="ro-RO"/>
        </w:rPr>
      </w:pPr>
      <w:r w:rsidRPr="001934C4">
        <w:rPr>
          <w:rFonts w:ascii="Times New Roman" w:hAnsi="Times New Roman" w:cs="Times New Roman"/>
          <w:b/>
          <w:color w:val="000000" w:themeColor="text1"/>
          <w:szCs w:val="24"/>
          <w:lang w:val="ro-RO"/>
        </w:rPr>
        <w:lastRenderedPageBreak/>
        <w:t>Planificare calendaristică</w:t>
      </w:r>
    </w:p>
    <w:p w14:paraId="1ED310BE" w14:textId="77777777" w:rsidR="00FA501F" w:rsidRPr="001934C4" w:rsidRDefault="00FA501F" w:rsidP="00FA501F">
      <w:pPr>
        <w:jc w:val="center"/>
        <w:rPr>
          <w:rFonts w:ascii="Times New Roman" w:hAnsi="Times New Roman" w:cs="Times New Roman"/>
          <w:b/>
          <w:color w:val="000000" w:themeColor="text1"/>
          <w:szCs w:val="24"/>
          <w:lang w:val="ro-RO"/>
        </w:rPr>
      </w:pPr>
    </w:p>
    <w:p w14:paraId="2235FC0D" w14:textId="7CBBC3B0" w:rsidR="00FA501F" w:rsidRPr="001934C4" w:rsidRDefault="00FA501F" w:rsidP="00FA501F">
      <w:pPr>
        <w:pStyle w:val="NormalWeb"/>
        <w:spacing w:before="0" w:beforeAutospacing="0" w:after="0" w:afterAutospacing="0"/>
        <w:rPr>
          <w:color w:val="000000" w:themeColor="text1"/>
          <w:lang w:val="ro-RO"/>
        </w:rPr>
      </w:pPr>
      <w:r w:rsidRPr="001934C4">
        <w:rPr>
          <w:color w:val="000000" w:themeColor="text1"/>
          <w:lang w:val="ro-RO"/>
        </w:rPr>
        <w:t>Clasa:</w:t>
      </w:r>
      <w:r w:rsidRPr="001934C4">
        <w:rPr>
          <w:b/>
          <w:color w:val="000000" w:themeColor="text1"/>
          <w:lang w:val="ro-RO"/>
        </w:rPr>
        <w:t xml:space="preserve"> </w:t>
      </w:r>
      <w:r w:rsidRPr="001934C4">
        <w:rPr>
          <w:color w:val="000000" w:themeColor="text1"/>
          <w:lang w:val="ro-RO"/>
        </w:rPr>
        <w:t>a X-a</w:t>
      </w:r>
    </w:p>
    <w:p w14:paraId="781DCB5A" w14:textId="3E0E6DB2" w:rsidR="00FA501F" w:rsidRPr="001934C4" w:rsidRDefault="00FA501F" w:rsidP="00FA501F">
      <w:pPr>
        <w:pStyle w:val="NormalWeb"/>
        <w:spacing w:before="0" w:beforeAutospacing="0" w:after="0" w:afterAutospacing="0"/>
        <w:rPr>
          <w:color w:val="000000" w:themeColor="text1"/>
          <w:lang w:val="ro-RO"/>
        </w:rPr>
      </w:pPr>
      <w:r w:rsidRPr="001934C4">
        <w:rPr>
          <w:color w:val="000000" w:themeColor="text1"/>
          <w:lang w:val="ro-RO"/>
        </w:rPr>
        <w:t>Specializarea: Matematică-informatică, intensiv informatic</w:t>
      </w:r>
      <w:r w:rsidR="007D6B2A" w:rsidRPr="001934C4">
        <w:rPr>
          <w:color w:val="000000" w:themeColor="text1"/>
          <w:lang w:val="ro-RO"/>
        </w:rPr>
        <w:t>ă</w:t>
      </w:r>
    </w:p>
    <w:p w14:paraId="579A10F8" w14:textId="080456DC" w:rsidR="00FA501F" w:rsidRPr="001934C4" w:rsidRDefault="00FA501F" w:rsidP="00FA501F">
      <w:pPr>
        <w:pStyle w:val="NormalWeb"/>
        <w:spacing w:before="0" w:beforeAutospacing="0" w:after="0" w:afterAutospacing="0"/>
        <w:rPr>
          <w:color w:val="000000" w:themeColor="text1"/>
          <w:lang w:val="ro-RO"/>
        </w:rPr>
      </w:pPr>
      <w:r w:rsidRPr="001934C4">
        <w:rPr>
          <w:color w:val="000000" w:themeColor="text1"/>
          <w:lang w:val="ro-RO"/>
        </w:rPr>
        <w:t>Disciplina:Informatic</w:t>
      </w:r>
      <w:r w:rsidR="007D6B2A" w:rsidRPr="001934C4">
        <w:rPr>
          <w:color w:val="000000" w:themeColor="text1"/>
          <w:lang w:val="ro-RO"/>
        </w:rPr>
        <w:t>ă</w:t>
      </w:r>
    </w:p>
    <w:p w14:paraId="4C89E28B" w14:textId="77777777" w:rsidR="00FA501F" w:rsidRPr="001934C4" w:rsidRDefault="00FA501F" w:rsidP="00FA501F">
      <w:pPr>
        <w:pStyle w:val="NormalWeb"/>
        <w:spacing w:before="0" w:beforeAutospacing="0" w:after="0" w:afterAutospacing="0"/>
        <w:rPr>
          <w:color w:val="000000" w:themeColor="text1"/>
          <w:lang w:val="ro-RO"/>
        </w:rPr>
      </w:pPr>
      <w:r w:rsidRPr="001934C4">
        <w:rPr>
          <w:color w:val="000000" w:themeColor="text1"/>
          <w:lang w:val="ro-RO"/>
        </w:rPr>
        <w:t>Nr. ore/săpt.:4</w:t>
      </w:r>
    </w:p>
    <w:p w14:paraId="60C4D047" w14:textId="77777777" w:rsidR="00FA501F" w:rsidRPr="001934C4" w:rsidRDefault="00FA501F" w:rsidP="00FA501F">
      <w:pPr>
        <w:pStyle w:val="NormalWeb"/>
        <w:spacing w:before="0" w:beforeAutospacing="0" w:after="0" w:afterAutospacing="0"/>
        <w:rPr>
          <w:color w:val="000000" w:themeColor="text1"/>
          <w:lang w:val="ro-RO"/>
        </w:rPr>
      </w:pPr>
      <w:r w:rsidRPr="001934C4">
        <w:rPr>
          <w:color w:val="000000" w:themeColor="text1"/>
          <w:lang w:val="ro-RO"/>
        </w:rPr>
        <w:t>Anul şcolar:2022-2023</w:t>
      </w:r>
    </w:p>
    <w:p w14:paraId="448C5B5E" w14:textId="77777777" w:rsidR="00FA501F" w:rsidRPr="001934C4" w:rsidRDefault="00FA501F" w:rsidP="00FA501F">
      <w:pPr>
        <w:pStyle w:val="NormalWeb"/>
        <w:spacing w:before="0" w:beforeAutospacing="0" w:after="0" w:afterAutospacing="0"/>
        <w:rPr>
          <w:color w:val="000000" w:themeColor="text1"/>
          <w:lang w:val="ro-RO"/>
        </w:rPr>
      </w:pPr>
    </w:p>
    <w:tbl>
      <w:tblPr>
        <w:tblpPr w:leftFromText="180" w:rightFromText="180" w:vertAnchor="text" w:horzAnchor="margin" w:tblpXSpec="center" w:tblpY="30"/>
        <w:tblW w:w="15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2" w:type="dxa"/>
          <w:right w:w="72" w:type="dxa"/>
        </w:tblCellMar>
        <w:tblLook w:val="04A0" w:firstRow="1" w:lastRow="0" w:firstColumn="1" w:lastColumn="0" w:noHBand="0" w:noVBand="1"/>
      </w:tblPr>
      <w:tblGrid>
        <w:gridCol w:w="2425"/>
        <w:gridCol w:w="1823"/>
        <w:gridCol w:w="7290"/>
        <w:gridCol w:w="787"/>
        <w:gridCol w:w="1350"/>
        <w:gridCol w:w="1940"/>
      </w:tblGrid>
      <w:tr w:rsidR="00186838" w:rsidRPr="001934C4" w14:paraId="62EB0099" w14:textId="77777777" w:rsidTr="004031AD">
        <w:tc>
          <w:tcPr>
            <w:tcW w:w="2425" w:type="dxa"/>
            <w:tcBorders>
              <w:top w:val="single" w:sz="4" w:space="0" w:color="000000"/>
              <w:left w:val="single" w:sz="4" w:space="0" w:color="000000"/>
              <w:bottom w:val="single" w:sz="4" w:space="0" w:color="000000"/>
              <w:right w:val="single" w:sz="4" w:space="0" w:color="000000"/>
            </w:tcBorders>
            <w:hideMark/>
          </w:tcPr>
          <w:p w14:paraId="5ACADA2D" w14:textId="77777777" w:rsidR="00FA501F" w:rsidRPr="001934C4" w:rsidRDefault="00FA501F" w:rsidP="00D36C99">
            <w:pPr>
              <w:shd w:val="clear" w:color="auto" w:fill="FFFFFF"/>
              <w:spacing w:after="0" w:line="276" w:lineRule="auto"/>
              <w:ind w:left="180" w:right="194"/>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z w:val="24"/>
                <w:szCs w:val="24"/>
                <w:lang w:val="ro-RO"/>
              </w:rPr>
              <w:t>Unităţi de învăţare</w:t>
            </w:r>
          </w:p>
        </w:tc>
        <w:tc>
          <w:tcPr>
            <w:tcW w:w="1823" w:type="dxa"/>
            <w:tcBorders>
              <w:top w:val="single" w:sz="4" w:space="0" w:color="000000"/>
              <w:left w:val="single" w:sz="4" w:space="0" w:color="000000"/>
              <w:bottom w:val="single" w:sz="4" w:space="0" w:color="000000"/>
              <w:right w:val="single" w:sz="4" w:space="0" w:color="000000"/>
            </w:tcBorders>
            <w:hideMark/>
          </w:tcPr>
          <w:p w14:paraId="3320C71E" w14:textId="77777777" w:rsidR="00FA501F" w:rsidRPr="001934C4" w:rsidRDefault="00FA501F" w:rsidP="00D36C99">
            <w:pPr>
              <w:shd w:val="clear" w:color="auto" w:fill="FFFFFF"/>
              <w:spacing w:after="0" w:line="276" w:lineRule="auto"/>
              <w:ind w:left="86" w:right="108"/>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pacing w:val="3"/>
                <w:sz w:val="24"/>
                <w:szCs w:val="24"/>
                <w:lang w:val="ro-RO"/>
              </w:rPr>
              <w:t xml:space="preserve">Competenţe </w:t>
            </w:r>
            <w:r w:rsidRPr="001934C4">
              <w:rPr>
                <w:rFonts w:ascii="Times New Roman" w:hAnsi="Times New Roman" w:cs="Times New Roman"/>
                <w:bCs/>
                <w:color w:val="000000" w:themeColor="text1"/>
                <w:spacing w:val="5"/>
                <w:sz w:val="24"/>
                <w:szCs w:val="24"/>
                <w:lang w:val="ro-RO"/>
              </w:rPr>
              <w:t>specifice</w:t>
            </w:r>
          </w:p>
        </w:tc>
        <w:tc>
          <w:tcPr>
            <w:tcW w:w="7290" w:type="dxa"/>
            <w:tcBorders>
              <w:top w:val="single" w:sz="4" w:space="0" w:color="000000"/>
              <w:left w:val="single" w:sz="4" w:space="0" w:color="000000"/>
              <w:bottom w:val="single" w:sz="4" w:space="0" w:color="000000"/>
              <w:right w:val="single" w:sz="4" w:space="0" w:color="000000"/>
            </w:tcBorders>
            <w:hideMark/>
          </w:tcPr>
          <w:p w14:paraId="0B838A6A" w14:textId="77777777" w:rsidR="00FA501F" w:rsidRPr="001934C4" w:rsidRDefault="00FA501F" w:rsidP="00D36C99">
            <w:pPr>
              <w:shd w:val="clear" w:color="auto" w:fill="FFFFFF"/>
              <w:spacing w:after="0" w:line="276" w:lineRule="auto"/>
              <w:ind w:left="108"/>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pacing w:val="3"/>
                <w:sz w:val="24"/>
                <w:szCs w:val="24"/>
                <w:lang w:val="ro-RO"/>
              </w:rPr>
              <w:t>Conţinuturi</w:t>
            </w:r>
          </w:p>
        </w:tc>
        <w:tc>
          <w:tcPr>
            <w:tcW w:w="787" w:type="dxa"/>
            <w:tcBorders>
              <w:top w:val="single" w:sz="4" w:space="0" w:color="000000"/>
              <w:left w:val="single" w:sz="4" w:space="0" w:color="000000"/>
              <w:bottom w:val="single" w:sz="4" w:space="0" w:color="000000"/>
              <w:right w:val="single" w:sz="4" w:space="0" w:color="000000"/>
            </w:tcBorders>
            <w:hideMark/>
          </w:tcPr>
          <w:p w14:paraId="5061C70B" w14:textId="77777777" w:rsidR="00FA501F" w:rsidRPr="001934C4" w:rsidRDefault="00FA501F" w:rsidP="00D36C99">
            <w:pPr>
              <w:shd w:val="clear" w:color="auto" w:fill="FFFFFF"/>
              <w:spacing w:after="0" w:line="276" w:lineRule="auto"/>
              <w:ind w:left="50" w:right="65"/>
              <w:rPr>
                <w:rFonts w:ascii="Times New Roman" w:hAnsi="Times New Roman" w:cs="Times New Roman"/>
                <w:bCs/>
                <w:color w:val="000000" w:themeColor="text1"/>
                <w:spacing w:val="-1"/>
                <w:sz w:val="24"/>
                <w:szCs w:val="24"/>
                <w:lang w:val="ro-RO"/>
              </w:rPr>
            </w:pPr>
            <w:r w:rsidRPr="001934C4">
              <w:rPr>
                <w:rFonts w:ascii="Times New Roman" w:hAnsi="Times New Roman" w:cs="Times New Roman"/>
                <w:bCs/>
                <w:color w:val="000000" w:themeColor="text1"/>
                <w:spacing w:val="-1"/>
                <w:sz w:val="24"/>
                <w:szCs w:val="24"/>
                <w:lang w:val="ro-RO"/>
              </w:rPr>
              <w:t>Nr. de ore</w:t>
            </w:r>
          </w:p>
          <w:p w14:paraId="521DD639" w14:textId="77777777" w:rsidR="00FA501F" w:rsidRPr="001934C4" w:rsidRDefault="00FA501F" w:rsidP="00D36C99">
            <w:pPr>
              <w:shd w:val="clear" w:color="auto" w:fill="FFFFFF"/>
              <w:spacing w:after="0" w:line="276" w:lineRule="auto"/>
              <w:ind w:left="50" w:right="65"/>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pacing w:val="-1"/>
                <w:sz w:val="24"/>
                <w:szCs w:val="24"/>
                <w:lang w:val="ro-RO"/>
              </w:rPr>
              <w:t>alocate</w:t>
            </w:r>
          </w:p>
        </w:tc>
        <w:tc>
          <w:tcPr>
            <w:tcW w:w="1350" w:type="dxa"/>
            <w:tcBorders>
              <w:top w:val="single" w:sz="4" w:space="0" w:color="000000"/>
              <w:left w:val="single" w:sz="4" w:space="0" w:color="000000"/>
              <w:bottom w:val="single" w:sz="4" w:space="0" w:color="000000"/>
              <w:right w:val="single" w:sz="4" w:space="0" w:color="000000"/>
            </w:tcBorders>
            <w:hideMark/>
          </w:tcPr>
          <w:p w14:paraId="5DB031C1" w14:textId="77777777" w:rsidR="00FA501F" w:rsidRPr="001934C4" w:rsidRDefault="00FA501F" w:rsidP="00D36C99">
            <w:pPr>
              <w:shd w:val="clear" w:color="auto" w:fill="FFFFFF"/>
              <w:spacing w:after="0" w:line="276" w:lineRule="auto"/>
              <w:ind w:left="65"/>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pacing w:val="6"/>
                <w:sz w:val="24"/>
                <w:szCs w:val="24"/>
                <w:lang w:val="ro-RO"/>
              </w:rPr>
              <w:t>Săptămâna</w:t>
            </w:r>
          </w:p>
        </w:tc>
        <w:tc>
          <w:tcPr>
            <w:tcW w:w="1940" w:type="dxa"/>
            <w:tcBorders>
              <w:top w:val="single" w:sz="4" w:space="0" w:color="000000"/>
              <w:left w:val="single" w:sz="4" w:space="0" w:color="000000"/>
              <w:bottom w:val="single" w:sz="4" w:space="0" w:color="000000"/>
              <w:right w:val="single" w:sz="4" w:space="0" w:color="000000"/>
            </w:tcBorders>
            <w:hideMark/>
          </w:tcPr>
          <w:p w14:paraId="4B71AC47" w14:textId="77777777" w:rsidR="00FA501F" w:rsidRPr="001934C4" w:rsidRDefault="00FA501F" w:rsidP="00D36C99">
            <w:pPr>
              <w:shd w:val="clear" w:color="auto" w:fill="FFFFFF"/>
              <w:spacing w:after="0" w:line="276" w:lineRule="auto"/>
              <w:ind w:left="72"/>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z w:val="24"/>
                <w:szCs w:val="24"/>
                <w:lang w:val="ro-RO"/>
              </w:rPr>
              <w:t>Observaţii</w:t>
            </w:r>
          </w:p>
        </w:tc>
      </w:tr>
      <w:tr w:rsidR="00186838" w:rsidRPr="001934C4" w14:paraId="4D7C3606" w14:textId="77777777" w:rsidTr="004031AD">
        <w:tc>
          <w:tcPr>
            <w:tcW w:w="2425" w:type="dxa"/>
            <w:tcBorders>
              <w:top w:val="single" w:sz="4" w:space="0" w:color="000000"/>
              <w:left w:val="single" w:sz="4" w:space="0" w:color="000000"/>
              <w:bottom w:val="single" w:sz="4" w:space="0" w:color="000000"/>
              <w:right w:val="single" w:sz="4" w:space="0" w:color="000000"/>
            </w:tcBorders>
            <w:hideMark/>
          </w:tcPr>
          <w:p w14:paraId="6C82E17E" w14:textId="094DC810" w:rsidR="00FA501F" w:rsidRPr="001934C4" w:rsidRDefault="006123D4" w:rsidP="00D36C99">
            <w:pPr>
              <w:shd w:val="clear" w:color="auto" w:fill="FFFFFF"/>
              <w:spacing w:after="0" w:line="276" w:lineRule="auto"/>
              <w:rPr>
                <w:rFonts w:ascii="Times New Roman" w:hAnsi="Times New Roman" w:cs="Times New Roman"/>
                <w:color w:val="000000" w:themeColor="text1"/>
                <w:sz w:val="24"/>
                <w:szCs w:val="24"/>
                <w:lang w:val="ro-RO"/>
              </w:rPr>
            </w:pPr>
            <w:r w:rsidRPr="001934C4">
              <w:rPr>
                <w:rFonts w:ascii="Times New Roman" w:eastAsia="Calibri" w:hAnsi="Times New Roman" w:cs="Times New Roman"/>
                <w:bCs/>
                <w:color w:val="000000" w:themeColor="text1"/>
                <w:sz w:val="24"/>
                <w:szCs w:val="24"/>
                <w:lang w:val="ro-RO"/>
              </w:rPr>
              <w:t>Subprograme</w:t>
            </w:r>
          </w:p>
        </w:tc>
        <w:tc>
          <w:tcPr>
            <w:tcW w:w="1823" w:type="dxa"/>
            <w:tcBorders>
              <w:top w:val="single" w:sz="4" w:space="0" w:color="000000"/>
              <w:left w:val="single" w:sz="4" w:space="0" w:color="000000"/>
              <w:bottom w:val="single" w:sz="4" w:space="0" w:color="000000"/>
              <w:right w:val="single" w:sz="4" w:space="0" w:color="000000"/>
            </w:tcBorders>
            <w:hideMark/>
          </w:tcPr>
          <w:p w14:paraId="74119EE6" w14:textId="225FAA66"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r w:rsidR="00FA501F" w:rsidRPr="001934C4">
              <w:rPr>
                <w:rFonts w:ascii="Times New Roman" w:hAnsi="Times New Roman" w:cs="Times New Roman"/>
                <w:color w:val="000000" w:themeColor="text1"/>
                <w:sz w:val="24"/>
                <w:szCs w:val="24"/>
                <w:lang w:val="ro-RO"/>
              </w:rPr>
              <w:t>.1</w:t>
            </w:r>
          </w:p>
          <w:p w14:paraId="623020DD" w14:textId="77777777"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r w:rsidR="00FA501F" w:rsidRPr="001934C4">
              <w:rPr>
                <w:rFonts w:ascii="Times New Roman" w:hAnsi="Times New Roman" w:cs="Times New Roman"/>
                <w:color w:val="000000" w:themeColor="text1"/>
                <w:sz w:val="24"/>
                <w:szCs w:val="24"/>
                <w:lang w:val="ro-RO"/>
              </w:rPr>
              <w:t>.2</w:t>
            </w:r>
          </w:p>
          <w:p w14:paraId="1E610393" w14:textId="77777777"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3.2</w:t>
            </w:r>
          </w:p>
          <w:p w14:paraId="2748EA15" w14:textId="77777777"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3.3</w:t>
            </w:r>
          </w:p>
          <w:p w14:paraId="6309CEC5" w14:textId="526FD4F0"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c>
          <w:tcPr>
            <w:tcW w:w="7290" w:type="dxa"/>
            <w:tcBorders>
              <w:top w:val="single" w:sz="4" w:space="0" w:color="000000"/>
              <w:left w:val="single" w:sz="4" w:space="0" w:color="000000"/>
              <w:bottom w:val="single" w:sz="4" w:space="0" w:color="000000"/>
              <w:right w:val="single" w:sz="4" w:space="0" w:color="000000"/>
            </w:tcBorders>
            <w:hideMark/>
          </w:tcPr>
          <w:p w14:paraId="0749B84A" w14:textId="77777777" w:rsidR="006123D4" w:rsidRPr="001934C4" w:rsidRDefault="006123D4" w:rsidP="00D36C99">
            <w:pPr>
              <w:numPr>
                <w:ilvl w:val="0"/>
                <w:numId w:val="34"/>
              </w:numPr>
              <w:tabs>
                <w:tab w:val="right" w:pos="698"/>
              </w:tabs>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Declararea, definirea şi apelul subprogramelor</w:t>
            </w:r>
          </w:p>
          <w:p w14:paraId="322F9506" w14:textId="77777777" w:rsidR="006123D4" w:rsidRPr="001934C4" w:rsidRDefault="006123D4" w:rsidP="00D36C99">
            <w:pPr>
              <w:numPr>
                <w:ilvl w:val="0"/>
                <w:numId w:val="34"/>
              </w:numPr>
              <w:tabs>
                <w:tab w:val="right" w:pos="698"/>
              </w:tabs>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Transferul parametrilor la apel</w:t>
            </w:r>
          </w:p>
          <w:p w14:paraId="6674CC1D" w14:textId="77777777" w:rsidR="006123D4" w:rsidRPr="001934C4" w:rsidRDefault="006123D4" w:rsidP="00D36C99">
            <w:pPr>
              <w:numPr>
                <w:ilvl w:val="0"/>
                <w:numId w:val="34"/>
              </w:numPr>
              <w:tabs>
                <w:tab w:val="right" w:pos="698"/>
              </w:tabs>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Returnarea valorilor de către subprograme</w:t>
            </w:r>
          </w:p>
          <w:p w14:paraId="29C75292" w14:textId="77777777" w:rsidR="006123D4" w:rsidRPr="001934C4" w:rsidRDefault="006123D4" w:rsidP="00D36C99">
            <w:pPr>
              <w:numPr>
                <w:ilvl w:val="0"/>
                <w:numId w:val="34"/>
              </w:numPr>
              <w:tabs>
                <w:tab w:val="right" w:pos="698"/>
              </w:tabs>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Variabile locale şi globale </w:t>
            </w:r>
          </w:p>
          <w:p w14:paraId="5EB7834E" w14:textId="77777777" w:rsidR="006123D4" w:rsidRPr="001934C4" w:rsidRDefault="006123D4" w:rsidP="00D36C99">
            <w:pPr>
              <w:pStyle w:val="Listparagraf1"/>
              <w:numPr>
                <w:ilvl w:val="0"/>
                <w:numId w:val="34"/>
              </w:numPr>
              <w:spacing w:after="0"/>
              <w:rPr>
                <w:rFonts w:ascii="Times New Roman" w:hAnsi="Times New Roman"/>
                <w:color w:val="000000" w:themeColor="text1"/>
                <w:sz w:val="24"/>
                <w:szCs w:val="24"/>
              </w:rPr>
            </w:pPr>
            <w:r w:rsidRPr="001934C4">
              <w:rPr>
                <w:rFonts w:ascii="Times New Roman" w:hAnsi="Times New Roman"/>
                <w:color w:val="000000" w:themeColor="text1"/>
                <w:sz w:val="24"/>
                <w:szCs w:val="24"/>
              </w:rPr>
              <w:t xml:space="preserve">Modularizarea unui program prin intermediul subprogramelor </w:t>
            </w:r>
          </w:p>
          <w:p w14:paraId="41352020" w14:textId="77777777" w:rsidR="006123D4" w:rsidRPr="001934C4" w:rsidRDefault="006123D4" w:rsidP="00D36C99">
            <w:pPr>
              <w:pStyle w:val="Listparagraf1"/>
              <w:numPr>
                <w:ilvl w:val="0"/>
                <w:numId w:val="34"/>
              </w:numPr>
              <w:spacing w:after="0"/>
              <w:ind w:left="720"/>
              <w:rPr>
                <w:rFonts w:ascii="Times New Roman" w:hAnsi="Times New Roman"/>
                <w:color w:val="000000" w:themeColor="text1"/>
                <w:sz w:val="24"/>
                <w:szCs w:val="24"/>
              </w:rPr>
            </w:pPr>
            <w:r w:rsidRPr="001934C4">
              <w:rPr>
                <w:rFonts w:ascii="Times New Roman" w:hAnsi="Times New Roman"/>
                <w:b/>
                <w:color w:val="000000" w:themeColor="text1"/>
                <w:spacing w:val="-6"/>
                <w:sz w:val="24"/>
                <w:szCs w:val="24"/>
              </w:rPr>
              <w:t>Evaluare sumativă</w:t>
            </w:r>
          </w:p>
          <w:p w14:paraId="342BE1BA" w14:textId="414ABDAD" w:rsidR="00FA501F" w:rsidRPr="001934C4" w:rsidRDefault="00FA501F" w:rsidP="00D36C99">
            <w:pPr>
              <w:autoSpaceDE w:val="0"/>
              <w:autoSpaceDN w:val="0"/>
              <w:adjustRightInd w:val="0"/>
              <w:spacing w:after="0" w:line="276" w:lineRule="auto"/>
              <w:rPr>
                <w:rFonts w:ascii="Times New Roman" w:eastAsia="Times New Roman" w:hAnsi="Times New Roman" w:cs="Times New Roman"/>
                <w:color w:val="000000" w:themeColor="text1"/>
                <w:sz w:val="24"/>
                <w:szCs w:val="24"/>
                <w:lang w:val="ro-RO"/>
              </w:rPr>
            </w:pPr>
          </w:p>
        </w:tc>
        <w:tc>
          <w:tcPr>
            <w:tcW w:w="787" w:type="dxa"/>
            <w:tcBorders>
              <w:top w:val="single" w:sz="4" w:space="0" w:color="000000"/>
              <w:left w:val="single" w:sz="4" w:space="0" w:color="000000"/>
              <w:bottom w:val="single" w:sz="4" w:space="0" w:color="000000"/>
              <w:right w:val="single" w:sz="4" w:space="0" w:color="000000"/>
            </w:tcBorders>
          </w:tcPr>
          <w:p w14:paraId="127F7690"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3EF42B8F" w14:textId="15FF892D"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28</w:t>
            </w:r>
          </w:p>
        </w:tc>
        <w:tc>
          <w:tcPr>
            <w:tcW w:w="1350" w:type="dxa"/>
            <w:tcBorders>
              <w:top w:val="single" w:sz="4" w:space="0" w:color="000000"/>
              <w:left w:val="single" w:sz="4" w:space="0" w:color="000000"/>
              <w:bottom w:val="single" w:sz="4" w:space="0" w:color="000000"/>
              <w:right w:val="single" w:sz="4" w:space="0" w:color="000000"/>
            </w:tcBorders>
          </w:tcPr>
          <w:p w14:paraId="3837DE19"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5BD12A5E" w14:textId="77777777" w:rsidR="006123D4"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S1</w:t>
            </w:r>
            <w:r w:rsidR="006123D4" w:rsidRPr="001934C4">
              <w:rPr>
                <w:rFonts w:ascii="Times New Roman" w:hAnsi="Times New Roman" w:cs="Times New Roman"/>
                <w:color w:val="000000" w:themeColor="text1"/>
                <w:sz w:val="24"/>
                <w:szCs w:val="24"/>
                <w:lang w:val="ro-RO"/>
              </w:rPr>
              <w:t xml:space="preserve"> – S7</w:t>
            </w:r>
          </w:p>
          <w:p w14:paraId="5250340E" w14:textId="5B72CB5A"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1)</w:t>
            </w:r>
          </w:p>
        </w:tc>
        <w:tc>
          <w:tcPr>
            <w:tcW w:w="1940" w:type="dxa"/>
            <w:tcBorders>
              <w:top w:val="single" w:sz="4" w:space="0" w:color="000000"/>
              <w:left w:val="single" w:sz="4" w:space="0" w:color="000000"/>
              <w:bottom w:val="single" w:sz="4" w:space="0" w:color="000000"/>
              <w:right w:val="single" w:sz="4" w:space="0" w:color="000000"/>
            </w:tcBorders>
          </w:tcPr>
          <w:p w14:paraId="69E9E828"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r>
      <w:tr w:rsidR="00186838" w:rsidRPr="001934C4" w14:paraId="7D9C582A" w14:textId="77777777" w:rsidTr="004031AD">
        <w:tc>
          <w:tcPr>
            <w:tcW w:w="2425" w:type="dxa"/>
            <w:tcBorders>
              <w:top w:val="single" w:sz="4" w:space="0" w:color="000000"/>
              <w:left w:val="single" w:sz="4" w:space="0" w:color="000000"/>
              <w:bottom w:val="single" w:sz="4" w:space="0" w:color="000000"/>
              <w:right w:val="single" w:sz="4" w:space="0" w:color="000000"/>
            </w:tcBorders>
            <w:hideMark/>
          </w:tcPr>
          <w:p w14:paraId="313168CF" w14:textId="38397F84" w:rsidR="00FA501F" w:rsidRPr="001934C4" w:rsidRDefault="006123D4" w:rsidP="00D36C99">
            <w:pPr>
              <w:shd w:val="clear" w:color="auto" w:fill="FFFFFF"/>
              <w:spacing w:after="0" w:line="276" w:lineRule="auto"/>
              <w:rPr>
                <w:rFonts w:ascii="Times New Roman" w:eastAsia="Calibri" w:hAnsi="Times New Roman" w:cs="Times New Roman"/>
                <w:bCs/>
                <w:color w:val="000000" w:themeColor="text1"/>
                <w:sz w:val="24"/>
                <w:szCs w:val="24"/>
                <w:lang w:val="ro-RO"/>
              </w:rPr>
            </w:pPr>
            <w:r w:rsidRPr="001934C4">
              <w:rPr>
                <w:rFonts w:ascii="Times New Roman" w:eastAsia="Calibri" w:hAnsi="Times New Roman" w:cs="Times New Roman"/>
                <w:bCs/>
                <w:color w:val="000000" w:themeColor="text1"/>
                <w:sz w:val="24"/>
                <w:szCs w:val="24"/>
                <w:lang w:val="ro-RO"/>
              </w:rPr>
              <w:t>Tipuri structurate de date – șiruri de caractere</w:t>
            </w:r>
          </w:p>
        </w:tc>
        <w:tc>
          <w:tcPr>
            <w:tcW w:w="1823" w:type="dxa"/>
            <w:tcBorders>
              <w:top w:val="single" w:sz="4" w:space="0" w:color="000000"/>
              <w:left w:val="single" w:sz="4" w:space="0" w:color="000000"/>
              <w:bottom w:val="single" w:sz="4" w:space="0" w:color="000000"/>
              <w:right w:val="single" w:sz="4" w:space="0" w:color="000000"/>
            </w:tcBorders>
          </w:tcPr>
          <w:p w14:paraId="4F8EA4DD" w14:textId="4EBE7507"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1.1</w:t>
            </w:r>
          </w:p>
          <w:p w14:paraId="7B9C77A3" w14:textId="527A1CAB"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1.2</w:t>
            </w:r>
          </w:p>
          <w:p w14:paraId="258BE3F2" w14:textId="4BB64A8E"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1.3</w:t>
            </w:r>
          </w:p>
          <w:p w14:paraId="70D869A8" w14:textId="395A4220"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3.1</w:t>
            </w:r>
          </w:p>
          <w:p w14:paraId="2E57A00E"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c>
          <w:tcPr>
            <w:tcW w:w="7290" w:type="dxa"/>
            <w:tcBorders>
              <w:top w:val="single" w:sz="4" w:space="0" w:color="000000"/>
              <w:left w:val="single" w:sz="4" w:space="0" w:color="000000"/>
              <w:bottom w:val="single" w:sz="4" w:space="0" w:color="000000"/>
              <w:right w:val="single" w:sz="4" w:space="0" w:color="000000"/>
            </w:tcBorders>
            <w:hideMark/>
          </w:tcPr>
          <w:p w14:paraId="1658C942" w14:textId="77777777" w:rsidR="006123D4" w:rsidRPr="001934C4" w:rsidRDefault="006123D4" w:rsidP="00D36C99">
            <w:pPr>
              <w:numPr>
                <w:ilvl w:val="0"/>
                <w:numId w:val="35"/>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Şir de caractere </w:t>
            </w:r>
          </w:p>
          <w:p w14:paraId="672D9C3A" w14:textId="77777777" w:rsidR="006123D4" w:rsidRPr="001934C4" w:rsidRDefault="006123D4" w:rsidP="00D36C99">
            <w:pPr>
              <w:pStyle w:val="Listparagraf1"/>
              <w:numPr>
                <w:ilvl w:val="0"/>
                <w:numId w:val="35"/>
              </w:numPr>
              <w:spacing w:after="0"/>
              <w:rPr>
                <w:rFonts w:ascii="Times New Roman" w:hAnsi="Times New Roman"/>
                <w:color w:val="000000" w:themeColor="text1"/>
                <w:sz w:val="24"/>
                <w:szCs w:val="24"/>
              </w:rPr>
            </w:pPr>
            <w:r w:rsidRPr="001934C4">
              <w:rPr>
                <w:rFonts w:ascii="Times New Roman" w:hAnsi="Times New Roman"/>
                <w:color w:val="000000" w:themeColor="text1"/>
                <w:sz w:val="24"/>
                <w:szCs w:val="24"/>
              </w:rPr>
              <w:t>Funcţii standard la nivel de caracter şi la nivel de structură</w:t>
            </w:r>
          </w:p>
          <w:p w14:paraId="79D90ED0" w14:textId="62E16A66" w:rsidR="006123D4" w:rsidRPr="001934C4" w:rsidRDefault="006123D4" w:rsidP="00D36C99">
            <w:pPr>
              <w:numPr>
                <w:ilvl w:val="0"/>
                <w:numId w:val="35"/>
              </w:numPr>
              <w:suppressAutoHyphens/>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Algoritmi fundamentali:</w:t>
            </w:r>
            <w:r w:rsidRPr="001934C4">
              <w:rPr>
                <w:rFonts w:ascii="Times New Roman" w:hAnsi="Times New Roman" w:cs="Times New Roman"/>
                <w:color w:val="000000" w:themeColor="text1"/>
                <w:spacing w:val="-6"/>
                <w:sz w:val="24"/>
                <w:szCs w:val="24"/>
                <w:lang w:val="ro-RO"/>
              </w:rPr>
              <w:t>prelucrarea unui şir de caractere la nivel de caracter şi la nivel de structură, utilizând funcţii specific</w:t>
            </w:r>
          </w:p>
          <w:p w14:paraId="15981DA3" w14:textId="61B50DA3" w:rsidR="00FA501F" w:rsidRPr="001934C4" w:rsidRDefault="006123D4" w:rsidP="00D36C99">
            <w:pPr>
              <w:numPr>
                <w:ilvl w:val="0"/>
                <w:numId w:val="35"/>
              </w:numPr>
              <w:suppressAutoHyphens/>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b/>
                <w:color w:val="000000" w:themeColor="text1"/>
                <w:spacing w:val="-6"/>
                <w:sz w:val="24"/>
                <w:szCs w:val="24"/>
                <w:lang w:val="ro-RO"/>
              </w:rPr>
              <w:t>Evaluare sumativă</w:t>
            </w:r>
          </w:p>
        </w:tc>
        <w:tc>
          <w:tcPr>
            <w:tcW w:w="787" w:type="dxa"/>
            <w:tcBorders>
              <w:top w:val="single" w:sz="4" w:space="0" w:color="000000"/>
              <w:left w:val="single" w:sz="4" w:space="0" w:color="000000"/>
              <w:bottom w:val="single" w:sz="4" w:space="0" w:color="000000"/>
              <w:right w:val="single" w:sz="4" w:space="0" w:color="000000"/>
            </w:tcBorders>
          </w:tcPr>
          <w:p w14:paraId="07B5B0AA"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604710F2" w14:textId="4A4F21B6"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w:t>
            </w:r>
            <w:r w:rsidR="006123D4" w:rsidRPr="001934C4">
              <w:rPr>
                <w:rFonts w:ascii="Times New Roman" w:hAnsi="Times New Roman" w:cs="Times New Roman"/>
                <w:color w:val="000000" w:themeColor="text1"/>
                <w:sz w:val="24"/>
                <w:szCs w:val="24"/>
                <w:lang w:val="ro-RO"/>
              </w:rPr>
              <w:t>2</w:t>
            </w:r>
          </w:p>
        </w:tc>
        <w:tc>
          <w:tcPr>
            <w:tcW w:w="1350" w:type="dxa"/>
            <w:tcBorders>
              <w:top w:val="single" w:sz="4" w:space="0" w:color="000000"/>
              <w:left w:val="single" w:sz="4" w:space="0" w:color="000000"/>
              <w:bottom w:val="single" w:sz="4" w:space="0" w:color="000000"/>
              <w:right w:val="single" w:sz="4" w:space="0" w:color="000000"/>
            </w:tcBorders>
          </w:tcPr>
          <w:p w14:paraId="2161EDAE"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45E41716" w14:textId="4B2D5D4C"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4031AD" w:rsidRPr="001934C4">
              <w:rPr>
                <w:rFonts w:ascii="Times New Roman" w:hAnsi="Times New Roman" w:cs="Times New Roman"/>
                <w:color w:val="000000" w:themeColor="text1"/>
                <w:sz w:val="24"/>
                <w:szCs w:val="24"/>
                <w:lang w:val="ro-RO"/>
              </w:rPr>
              <w:t>8</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S</w:t>
            </w:r>
            <w:r w:rsidR="006123D4" w:rsidRPr="001934C4">
              <w:rPr>
                <w:rFonts w:ascii="Times New Roman" w:hAnsi="Times New Roman" w:cs="Times New Roman"/>
                <w:color w:val="000000" w:themeColor="text1"/>
                <w:sz w:val="24"/>
                <w:szCs w:val="24"/>
                <w:lang w:val="ro-RO"/>
              </w:rPr>
              <w:t>1</w:t>
            </w:r>
            <w:r w:rsidR="004031AD" w:rsidRPr="001934C4">
              <w:rPr>
                <w:rFonts w:ascii="Times New Roman" w:hAnsi="Times New Roman" w:cs="Times New Roman"/>
                <w:color w:val="000000" w:themeColor="text1"/>
                <w:sz w:val="24"/>
                <w:szCs w:val="24"/>
                <w:lang w:val="ro-RO"/>
              </w:rPr>
              <w:t>5</w:t>
            </w:r>
          </w:p>
          <w:p w14:paraId="44E7F6EA" w14:textId="0EEBF118"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2)</w:t>
            </w:r>
          </w:p>
        </w:tc>
        <w:tc>
          <w:tcPr>
            <w:tcW w:w="1940" w:type="dxa"/>
            <w:tcBorders>
              <w:top w:val="single" w:sz="4" w:space="0" w:color="000000"/>
              <w:left w:val="single" w:sz="4" w:space="0" w:color="000000"/>
              <w:bottom w:val="single" w:sz="4" w:space="0" w:color="000000"/>
              <w:right w:val="single" w:sz="4" w:space="0" w:color="000000"/>
            </w:tcBorders>
          </w:tcPr>
          <w:p w14:paraId="11F84C85"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r>
      <w:tr w:rsidR="00186838" w:rsidRPr="001934C4" w14:paraId="3FFA262D" w14:textId="77777777" w:rsidTr="004031AD">
        <w:tc>
          <w:tcPr>
            <w:tcW w:w="2425" w:type="dxa"/>
            <w:tcBorders>
              <w:top w:val="single" w:sz="4" w:space="0" w:color="000000"/>
              <w:left w:val="single" w:sz="4" w:space="0" w:color="000000"/>
              <w:bottom w:val="single" w:sz="4" w:space="0" w:color="000000"/>
              <w:right w:val="single" w:sz="4" w:space="0" w:color="000000"/>
            </w:tcBorders>
            <w:hideMark/>
          </w:tcPr>
          <w:p w14:paraId="71EF38E4" w14:textId="63FA8BDF" w:rsidR="00FA501F" w:rsidRPr="001934C4" w:rsidRDefault="006123D4" w:rsidP="00D36C99">
            <w:pPr>
              <w:shd w:val="clear" w:color="auto" w:fill="FFFFFF"/>
              <w:spacing w:after="0" w:line="276" w:lineRule="auto"/>
              <w:rPr>
                <w:rFonts w:ascii="Times New Roman" w:eastAsia="Calibri" w:hAnsi="Times New Roman" w:cs="Times New Roman"/>
                <w:bCs/>
                <w:color w:val="000000" w:themeColor="text1"/>
                <w:sz w:val="24"/>
                <w:szCs w:val="24"/>
                <w:lang w:val="ro-RO"/>
              </w:rPr>
            </w:pPr>
            <w:r w:rsidRPr="001934C4">
              <w:rPr>
                <w:rFonts w:ascii="Times New Roman" w:eastAsia="Calibri" w:hAnsi="Times New Roman" w:cs="Times New Roman"/>
                <w:bCs/>
                <w:color w:val="000000" w:themeColor="text1"/>
                <w:sz w:val="24"/>
                <w:szCs w:val="24"/>
                <w:lang w:val="ro-RO"/>
              </w:rPr>
              <w:t xml:space="preserve">Tipuri structurate de date – tipul inregistrare </w:t>
            </w:r>
          </w:p>
        </w:tc>
        <w:tc>
          <w:tcPr>
            <w:tcW w:w="1823" w:type="dxa"/>
            <w:tcBorders>
              <w:top w:val="single" w:sz="4" w:space="0" w:color="000000"/>
              <w:left w:val="single" w:sz="4" w:space="0" w:color="000000"/>
              <w:bottom w:val="single" w:sz="4" w:space="0" w:color="000000"/>
              <w:right w:val="single" w:sz="4" w:space="0" w:color="000000"/>
            </w:tcBorders>
          </w:tcPr>
          <w:p w14:paraId="55C60FC1" w14:textId="0C1C4814"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1.1</w:t>
            </w:r>
          </w:p>
          <w:p w14:paraId="2A5743F8" w14:textId="70D11DE6"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r w:rsidR="00FA501F" w:rsidRPr="001934C4">
              <w:rPr>
                <w:rFonts w:ascii="Times New Roman" w:hAnsi="Times New Roman" w:cs="Times New Roman"/>
                <w:color w:val="000000" w:themeColor="text1"/>
                <w:sz w:val="24"/>
                <w:szCs w:val="24"/>
                <w:lang w:val="ro-RO"/>
              </w:rPr>
              <w:t>.</w:t>
            </w:r>
            <w:r w:rsidRPr="001934C4">
              <w:rPr>
                <w:rFonts w:ascii="Times New Roman" w:hAnsi="Times New Roman" w:cs="Times New Roman"/>
                <w:color w:val="000000" w:themeColor="text1"/>
                <w:sz w:val="24"/>
                <w:szCs w:val="24"/>
                <w:lang w:val="ro-RO"/>
              </w:rPr>
              <w:t>2</w:t>
            </w:r>
          </w:p>
          <w:p w14:paraId="70D752C3" w14:textId="1194927C"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r w:rsidR="00FA501F" w:rsidRPr="001934C4">
              <w:rPr>
                <w:rFonts w:ascii="Times New Roman" w:hAnsi="Times New Roman" w:cs="Times New Roman"/>
                <w:color w:val="000000" w:themeColor="text1"/>
                <w:sz w:val="24"/>
                <w:szCs w:val="24"/>
                <w:lang w:val="ro-RO"/>
              </w:rPr>
              <w:t>.</w:t>
            </w:r>
            <w:r w:rsidRPr="001934C4">
              <w:rPr>
                <w:rFonts w:ascii="Times New Roman" w:hAnsi="Times New Roman" w:cs="Times New Roman"/>
                <w:color w:val="000000" w:themeColor="text1"/>
                <w:sz w:val="24"/>
                <w:szCs w:val="24"/>
                <w:lang w:val="ro-RO"/>
              </w:rPr>
              <w:t>3</w:t>
            </w:r>
          </w:p>
          <w:p w14:paraId="0F8F0299" w14:textId="2D396345"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w:t>
            </w:r>
            <w:r w:rsidR="006123D4" w:rsidRPr="001934C4">
              <w:rPr>
                <w:rFonts w:ascii="Times New Roman" w:hAnsi="Times New Roman" w:cs="Times New Roman"/>
                <w:color w:val="000000" w:themeColor="text1"/>
                <w:sz w:val="24"/>
                <w:szCs w:val="24"/>
                <w:lang w:val="ro-RO"/>
              </w:rPr>
              <w:t>1</w:t>
            </w:r>
          </w:p>
          <w:p w14:paraId="0DA21062" w14:textId="0222E378" w:rsidR="007D6B2A" w:rsidRPr="001934C4" w:rsidRDefault="007D6B2A"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5.2</w:t>
            </w:r>
          </w:p>
          <w:p w14:paraId="3EE66B7D" w14:textId="59ACF3F2" w:rsidR="00FA501F" w:rsidRPr="001934C4" w:rsidRDefault="00FA501F" w:rsidP="00D36C99">
            <w:pPr>
              <w:shd w:val="clear" w:color="auto" w:fill="FFFFFF"/>
              <w:spacing w:after="0" w:line="276" w:lineRule="auto"/>
              <w:rPr>
                <w:rFonts w:ascii="Times New Roman" w:hAnsi="Times New Roman" w:cs="Times New Roman"/>
                <w:color w:val="000000" w:themeColor="text1"/>
                <w:sz w:val="24"/>
                <w:szCs w:val="24"/>
                <w:lang w:val="ro-RO"/>
              </w:rPr>
            </w:pPr>
          </w:p>
        </w:tc>
        <w:tc>
          <w:tcPr>
            <w:tcW w:w="7290" w:type="dxa"/>
            <w:tcBorders>
              <w:top w:val="single" w:sz="4" w:space="0" w:color="000000"/>
              <w:left w:val="single" w:sz="4" w:space="0" w:color="000000"/>
              <w:bottom w:val="single" w:sz="4" w:space="0" w:color="000000"/>
              <w:right w:val="single" w:sz="4" w:space="0" w:color="000000"/>
            </w:tcBorders>
            <w:hideMark/>
          </w:tcPr>
          <w:p w14:paraId="52B196A0" w14:textId="77777777" w:rsidR="006123D4" w:rsidRPr="001934C4" w:rsidRDefault="006123D4" w:rsidP="00D36C99">
            <w:pPr>
              <w:numPr>
                <w:ilvl w:val="0"/>
                <w:numId w:val="35"/>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 xml:space="preserve">Tipuri structurate de date: </w:t>
            </w:r>
          </w:p>
          <w:p w14:paraId="01EC6334" w14:textId="77777777" w:rsidR="006123D4" w:rsidRPr="001934C4" w:rsidRDefault="006123D4" w:rsidP="00D36C99">
            <w:pPr>
              <w:numPr>
                <w:ilvl w:val="1"/>
                <w:numId w:val="36"/>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Înregistrare (structură)</w:t>
            </w:r>
          </w:p>
          <w:p w14:paraId="64A664A8" w14:textId="77777777" w:rsidR="006123D4" w:rsidRPr="001934C4" w:rsidRDefault="006123D4" w:rsidP="00D36C99">
            <w:pPr>
              <w:numPr>
                <w:ilvl w:val="0"/>
                <w:numId w:val="35"/>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Algoritmi fundamentali:</w:t>
            </w:r>
          </w:p>
          <w:p w14:paraId="5E7065A9" w14:textId="77777777" w:rsidR="006123D4" w:rsidRPr="001934C4" w:rsidRDefault="006123D4" w:rsidP="00D36C99">
            <w:pPr>
              <w:numPr>
                <w:ilvl w:val="1"/>
                <w:numId w:val="36"/>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prelucrarea unei înregistrări/ structuri la nivel de câmp şi la nivel de structură</w:t>
            </w:r>
          </w:p>
          <w:p w14:paraId="7C9FC6FE" w14:textId="0F30C367" w:rsidR="00FA501F" w:rsidRPr="001934C4" w:rsidRDefault="00FA501F" w:rsidP="00D36C99">
            <w:pPr>
              <w:autoSpaceDE w:val="0"/>
              <w:autoSpaceDN w:val="0"/>
              <w:adjustRightInd w:val="0"/>
              <w:spacing w:after="0" w:line="276" w:lineRule="auto"/>
              <w:rPr>
                <w:rFonts w:ascii="Times New Roman" w:eastAsia="Calibri" w:hAnsi="Times New Roman" w:cs="Times New Roman"/>
                <w:color w:val="000000" w:themeColor="text1"/>
                <w:sz w:val="24"/>
                <w:szCs w:val="24"/>
                <w:lang w:val="ro-RO"/>
              </w:rPr>
            </w:pPr>
          </w:p>
        </w:tc>
        <w:tc>
          <w:tcPr>
            <w:tcW w:w="787" w:type="dxa"/>
            <w:tcBorders>
              <w:top w:val="single" w:sz="4" w:space="0" w:color="000000"/>
              <w:left w:val="single" w:sz="4" w:space="0" w:color="000000"/>
              <w:bottom w:val="single" w:sz="4" w:space="0" w:color="000000"/>
              <w:right w:val="single" w:sz="4" w:space="0" w:color="000000"/>
            </w:tcBorders>
          </w:tcPr>
          <w:p w14:paraId="18A1EF7E" w14:textId="77777777" w:rsidR="00FA501F" w:rsidRPr="001934C4" w:rsidRDefault="00FA501F"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p>
          <w:p w14:paraId="176D79EF" w14:textId="2BD89FAD" w:rsidR="00FA501F"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12</w:t>
            </w:r>
          </w:p>
          <w:p w14:paraId="5DEB9266" w14:textId="77777777" w:rsidR="00FA501F" w:rsidRPr="001934C4" w:rsidRDefault="00FA501F" w:rsidP="00D36C99">
            <w:pPr>
              <w:shd w:val="clear" w:color="auto" w:fill="FFFFFF"/>
              <w:spacing w:after="0" w:line="276" w:lineRule="auto"/>
              <w:jc w:val="center"/>
              <w:rPr>
                <w:rFonts w:ascii="Times New Roman" w:hAnsi="Times New Roman" w:cs="Times New Roman"/>
                <w:strike/>
                <w:color w:val="000000" w:themeColor="text1"/>
                <w:sz w:val="24"/>
                <w:szCs w:val="24"/>
                <w:lang w:val="ro-RO"/>
              </w:rPr>
            </w:pPr>
          </w:p>
        </w:tc>
        <w:tc>
          <w:tcPr>
            <w:tcW w:w="1350" w:type="dxa"/>
            <w:tcBorders>
              <w:top w:val="single" w:sz="4" w:space="0" w:color="000000"/>
              <w:left w:val="single" w:sz="4" w:space="0" w:color="000000"/>
              <w:bottom w:val="single" w:sz="4" w:space="0" w:color="000000"/>
              <w:right w:val="single" w:sz="4" w:space="0" w:color="000000"/>
            </w:tcBorders>
          </w:tcPr>
          <w:p w14:paraId="315C4552"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29108434" w14:textId="697C0CE6"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4031AD" w:rsidRPr="001934C4">
              <w:rPr>
                <w:rFonts w:ascii="Times New Roman" w:hAnsi="Times New Roman" w:cs="Times New Roman"/>
                <w:color w:val="000000" w:themeColor="text1"/>
                <w:sz w:val="24"/>
                <w:szCs w:val="24"/>
                <w:lang w:val="ro-RO"/>
              </w:rPr>
              <w:t>16</w:t>
            </w:r>
            <w:r w:rsidR="00240D83" w:rsidRPr="001934C4">
              <w:rPr>
                <w:rFonts w:ascii="Times New Roman" w:hAnsi="Times New Roman" w:cs="Times New Roman"/>
                <w:color w:val="000000" w:themeColor="text1"/>
                <w:sz w:val="24"/>
                <w:szCs w:val="24"/>
                <w:lang w:val="ro-RO"/>
              </w:rPr>
              <w:t xml:space="preserve"> </w:t>
            </w:r>
            <w:r w:rsidR="006F77D1" w:rsidRPr="001934C4">
              <w:rPr>
                <w:rFonts w:ascii="Times New Roman" w:hAnsi="Times New Roman" w:cs="Times New Roman"/>
                <w:color w:val="000000" w:themeColor="text1"/>
                <w:sz w:val="24"/>
                <w:szCs w:val="24"/>
                <w:lang w:val="ro-RO"/>
              </w:rPr>
              <w:t>–</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S</w:t>
            </w:r>
            <w:r w:rsidR="004031AD" w:rsidRPr="001934C4">
              <w:rPr>
                <w:rFonts w:ascii="Times New Roman" w:hAnsi="Times New Roman" w:cs="Times New Roman"/>
                <w:color w:val="000000" w:themeColor="text1"/>
                <w:sz w:val="24"/>
                <w:szCs w:val="24"/>
                <w:lang w:val="ro-RO"/>
              </w:rPr>
              <w:t>18</w:t>
            </w:r>
          </w:p>
          <w:p w14:paraId="3BDC34B4" w14:textId="5481DB08" w:rsidR="006123D4" w:rsidRPr="001934C4" w:rsidRDefault="006123D4"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3)</w:t>
            </w:r>
          </w:p>
        </w:tc>
        <w:tc>
          <w:tcPr>
            <w:tcW w:w="1940" w:type="dxa"/>
            <w:tcBorders>
              <w:top w:val="single" w:sz="4" w:space="0" w:color="000000"/>
              <w:left w:val="single" w:sz="4" w:space="0" w:color="000000"/>
              <w:bottom w:val="single" w:sz="4" w:space="0" w:color="000000"/>
              <w:right w:val="single" w:sz="4" w:space="0" w:color="000000"/>
            </w:tcBorders>
          </w:tcPr>
          <w:p w14:paraId="09DEB609"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r>
      <w:tr w:rsidR="00186838" w:rsidRPr="001934C4" w14:paraId="0935D1EE" w14:textId="77777777" w:rsidTr="004031AD">
        <w:tc>
          <w:tcPr>
            <w:tcW w:w="2425" w:type="dxa"/>
            <w:tcBorders>
              <w:top w:val="single" w:sz="4" w:space="0" w:color="000000"/>
              <w:left w:val="single" w:sz="4" w:space="0" w:color="000000"/>
              <w:bottom w:val="single" w:sz="4" w:space="0" w:color="000000"/>
              <w:right w:val="single" w:sz="4" w:space="0" w:color="000000"/>
            </w:tcBorders>
          </w:tcPr>
          <w:p w14:paraId="7A975AF2" w14:textId="6DC7C6C1" w:rsidR="00FA501F" w:rsidRPr="001934C4" w:rsidRDefault="006123D4" w:rsidP="00D36C99">
            <w:pPr>
              <w:shd w:val="clear" w:color="auto" w:fill="FFFFFF"/>
              <w:spacing w:after="0" w:line="276" w:lineRule="auto"/>
              <w:rPr>
                <w:rFonts w:ascii="Times New Roman" w:eastAsia="Calibri" w:hAnsi="Times New Roman" w:cs="Times New Roman"/>
                <w:bCs/>
                <w:color w:val="000000" w:themeColor="text1"/>
                <w:sz w:val="24"/>
                <w:szCs w:val="24"/>
                <w:lang w:val="ro-RO"/>
              </w:rPr>
            </w:pPr>
            <w:r w:rsidRPr="001934C4">
              <w:rPr>
                <w:rFonts w:ascii="Times New Roman" w:eastAsia="Calibri" w:hAnsi="Times New Roman" w:cs="Times New Roman"/>
                <w:bCs/>
                <w:color w:val="000000" w:themeColor="text1"/>
                <w:sz w:val="24"/>
                <w:szCs w:val="24"/>
                <w:lang w:val="ro-RO"/>
              </w:rPr>
              <w:t>Tipuri structurate de date – lista, stiva, coada</w:t>
            </w:r>
          </w:p>
        </w:tc>
        <w:tc>
          <w:tcPr>
            <w:tcW w:w="1823" w:type="dxa"/>
            <w:tcBorders>
              <w:top w:val="single" w:sz="4" w:space="0" w:color="000000"/>
              <w:left w:val="single" w:sz="4" w:space="0" w:color="000000"/>
              <w:bottom w:val="single" w:sz="4" w:space="0" w:color="000000"/>
              <w:right w:val="single" w:sz="4" w:space="0" w:color="000000"/>
            </w:tcBorders>
          </w:tcPr>
          <w:p w14:paraId="466FCDC0" w14:textId="77777777" w:rsidR="00FA501F" w:rsidRPr="001934C4" w:rsidRDefault="006123D4"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r w:rsidRPr="001934C4">
              <w:rPr>
                <w:rFonts w:ascii="Times New Roman" w:eastAsia="Times New Roman" w:hAnsi="Times New Roman" w:cs="Times New Roman"/>
                <w:color w:val="000000" w:themeColor="text1"/>
                <w:sz w:val="24"/>
                <w:szCs w:val="24"/>
                <w:lang w:val="ro-RO"/>
              </w:rPr>
              <w:t>1.1</w:t>
            </w:r>
          </w:p>
          <w:p w14:paraId="4F981684" w14:textId="77777777" w:rsidR="006123D4" w:rsidRPr="001934C4" w:rsidRDefault="006123D4"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r w:rsidRPr="001934C4">
              <w:rPr>
                <w:rFonts w:ascii="Times New Roman" w:eastAsia="Times New Roman" w:hAnsi="Times New Roman" w:cs="Times New Roman"/>
                <w:color w:val="000000" w:themeColor="text1"/>
                <w:sz w:val="24"/>
                <w:szCs w:val="24"/>
                <w:lang w:val="ro-RO"/>
              </w:rPr>
              <w:t>1.2</w:t>
            </w:r>
          </w:p>
          <w:p w14:paraId="11EB9B6A" w14:textId="77777777" w:rsidR="006123D4" w:rsidRPr="001934C4" w:rsidRDefault="006123D4"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r w:rsidRPr="001934C4">
              <w:rPr>
                <w:rFonts w:ascii="Times New Roman" w:eastAsia="Times New Roman" w:hAnsi="Times New Roman" w:cs="Times New Roman"/>
                <w:color w:val="000000" w:themeColor="text1"/>
                <w:sz w:val="24"/>
                <w:szCs w:val="24"/>
                <w:lang w:val="ro-RO"/>
              </w:rPr>
              <w:t>1.3</w:t>
            </w:r>
          </w:p>
          <w:p w14:paraId="1B88E483" w14:textId="6BDE23E3" w:rsidR="006123D4" w:rsidRPr="001934C4" w:rsidRDefault="006123D4"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r w:rsidRPr="001934C4">
              <w:rPr>
                <w:rFonts w:ascii="Times New Roman" w:eastAsia="Times New Roman" w:hAnsi="Times New Roman" w:cs="Times New Roman"/>
                <w:color w:val="000000" w:themeColor="text1"/>
                <w:sz w:val="24"/>
                <w:szCs w:val="24"/>
                <w:lang w:val="ro-RO"/>
              </w:rPr>
              <w:t>3.1</w:t>
            </w:r>
          </w:p>
        </w:tc>
        <w:tc>
          <w:tcPr>
            <w:tcW w:w="7290" w:type="dxa"/>
            <w:tcBorders>
              <w:top w:val="single" w:sz="4" w:space="0" w:color="000000"/>
              <w:left w:val="single" w:sz="4" w:space="0" w:color="000000"/>
              <w:bottom w:val="single" w:sz="4" w:space="0" w:color="000000"/>
              <w:right w:val="single" w:sz="4" w:space="0" w:color="000000"/>
            </w:tcBorders>
            <w:hideMark/>
          </w:tcPr>
          <w:p w14:paraId="494F34A6" w14:textId="77777777" w:rsidR="006123D4" w:rsidRPr="001934C4" w:rsidRDefault="006123D4" w:rsidP="00D36C99">
            <w:pPr>
              <w:numPr>
                <w:ilvl w:val="0"/>
                <w:numId w:val="36"/>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Tipuri structurate de date: </w:t>
            </w:r>
          </w:p>
          <w:p w14:paraId="7EA3A928" w14:textId="77777777" w:rsidR="006123D4" w:rsidRPr="001934C4" w:rsidRDefault="006123D4" w:rsidP="00D36C99">
            <w:pPr>
              <w:numPr>
                <w:ilvl w:val="1"/>
                <w:numId w:val="36"/>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lista, stiva, coada</w:t>
            </w:r>
          </w:p>
          <w:p w14:paraId="0A01447E" w14:textId="7957AC04" w:rsidR="006123D4" w:rsidRPr="001934C4" w:rsidRDefault="006123D4" w:rsidP="00D36C99">
            <w:pPr>
              <w:numPr>
                <w:ilvl w:val="1"/>
                <w:numId w:val="36"/>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operaţii specific</w:t>
            </w:r>
          </w:p>
          <w:p w14:paraId="4581C66F" w14:textId="60F3F4C0" w:rsidR="00FA501F" w:rsidRPr="001934C4" w:rsidRDefault="006123D4" w:rsidP="00D36C99">
            <w:pPr>
              <w:pStyle w:val="ListParagraph"/>
              <w:numPr>
                <w:ilvl w:val="0"/>
                <w:numId w:val="36"/>
              </w:numPr>
              <w:suppressAutoHyphens/>
              <w:spacing w:line="276" w:lineRule="auto"/>
              <w:rPr>
                <w:rFonts w:eastAsiaTheme="minorHAnsi"/>
                <w:color w:val="000000" w:themeColor="text1"/>
                <w:szCs w:val="24"/>
              </w:rPr>
            </w:pPr>
            <w:r w:rsidRPr="001934C4">
              <w:rPr>
                <w:b/>
                <w:color w:val="000000" w:themeColor="text1"/>
                <w:spacing w:val="-6"/>
                <w:szCs w:val="24"/>
              </w:rPr>
              <w:t>Evaluare sumativă</w:t>
            </w:r>
          </w:p>
        </w:tc>
        <w:tc>
          <w:tcPr>
            <w:tcW w:w="787" w:type="dxa"/>
            <w:tcBorders>
              <w:top w:val="single" w:sz="4" w:space="0" w:color="000000"/>
              <w:left w:val="single" w:sz="4" w:space="0" w:color="000000"/>
              <w:bottom w:val="single" w:sz="4" w:space="0" w:color="000000"/>
              <w:right w:val="single" w:sz="4" w:space="0" w:color="000000"/>
            </w:tcBorders>
          </w:tcPr>
          <w:p w14:paraId="1EA675EE" w14:textId="77777777" w:rsidR="00FA501F" w:rsidRPr="001934C4" w:rsidRDefault="00FA501F" w:rsidP="00D36C99">
            <w:pPr>
              <w:shd w:val="clear" w:color="auto" w:fill="FFFFFF"/>
              <w:spacing w:after="0" w:line="276" w:lineRule="auto"/>
              <w:jc w:val="center"/>
              <w:rPr>
                <w:rFonts w:ascii="Times New Roman" w:eastAsia="Times New Roman" w:hAnsi="Times New Roman" w:cs="Times New Roman"/>
                <w:color w:val="000000" w:themeColor="text1"/>
                <w:sz w:val="24"/>
                <w:szCs w:val="24"/>
                <w:lang w:val="ro-RO"/>
              </w:rPr>
            </w:pPr>
          </w:p>
          <w:p w14:paraId="7306EA9F" w14:textId="2609B4D2" w:rsidR="00FA501F" w:rsidRPr="001934C4" w:rsidRDefault="007D6B2A"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8</w:t>
            </w:r>
          </w:p>
        </w:tc>
        <w:tc>
          <w:tcPr>
            <w:tcW w:w="1350" w:type="dxa"/>
            <w:tcBorders>
              <w:top w:val="single" w:sz="4" w:space="0" w:color="000000"/>
              <w:left w:val="single" w:sz="4" w:space="0" w:color="000000"/>
              <w:bottom w:val="single" w:sz="4" w:space="0" w:color="000000"/>
              <w:right w:val="single" w:sz="4" w:space="0" w:color="000000"/>
            </w:tcBorders>
          </w:tcPr>
          <w:p w14:paraId="6B63DAAF"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p w14:paraId="46A2240A" w14:textId="3BA0E47C"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4031AD" w:rsidRPr="001934C4">
              <w:rPr>
                <w:rFonts w:ascii="Times New Roman" w:hAnsi="Times New Roman" w:cs="Times New Roman"/>
                <w:color w:val="000000" w:themeColor="text1"/>
                <w:sz w:val="24"/>
                <w:szCs w:val="24"/>
                <w:lang w:val="ro-RO"/>
              </w:rPr>
              <w:t>19</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S</w:t>
            </w:r>
            <w:r w:rsidR="006123D4" w:rsidRPr="001934C4">
              <w:rPr>
                <w:rFonts w:ascii="Times New Roman" w:hAnsi="Times New Roman" w:cs="Times New Roman"/>
                <w:color w:val="000000" w:themeColor="text1"/>
                <w:sz w:val="24"/>
                <w:szCs w:val="24"/>
                <w:lang w:val="ro-RO"/>
              </w:rPr>
              <w:t>2</w:t>
            </w:r>
            <w:r w:rsidR="004031AD" w:rsidRPr="001934C4">
              <w:rPr>
                <w:rFonts w:ascii="Times New Roman" w:hAnsi="Times New Roman" w:cs="Times New Roman"/>
                <w:color w:val="000000" w:themeColor="text1"/>
                <w:sz w:val="24"/>
                <w:szCs w:val="24"/>
                <w:lang w:val="ro-RO"/>
              </w:rPr>
              <w:t>0</w:t>
            </w:r>
          </w:p>
          <w:p w14:paraId="70C94E67" w14:textId="29215269"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3)</w:t>
            </w:r>
          </w:p>
        </w:tc>
        <w:tc>
          <w:tcPr>
            <w:tcW w:w="1940" w:type="dxa"/>
            <w:tcBorders>
              <w:top w:val="single" w:sz="4" w:space="0" w:color="000000"/>
              <w:left w:val="single" w:sz="4" w:space="0" w:color="000000"/>
              <w:bottom w:val="single" w:sz="4" w:space="0" w:color="000000"/>
              <w:right w:val="single" w:sz="4" w:space="0" w:color="000000"/>
            </w:tcBorders>
          </w:tcPr>
          <w:p w14:paraId="75D1B5BC" w14:textId="77777777"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p>
        </w:tc>
      </w:tr>
      <w:tr w:rsidR="00186838" w:rsidRPr="001934C4" w14:paraId="6FF12C1A" w14:textId="77777777" w:rsidTr="004031AD">
        <w:trPr>
          <w:trHeight w:val="593"/>
        </w:trPr>
        <w:tc>
          <w:tcPr>
            <w:tcW w:w="2425" w:type="dxa"/>
            <w:tcBorders>
              <w:top w:val="single" w:sz="4" w:space="0" w:color="000000"/>
              <w:left w:val="single" w:sz="4" w:space="0" w:color="000000"/>
              <w:bottom w:val="single" w:sz="4" w:space="0" w:color="000000"/>
              <w:right w:val="single" w:sz="4" w:space="0" w:color="000000"/>
            </w:tcBorders>
            <w:hideMark/>
          </w:tcPr>
          <w:p w14:paraId="70C348D6" w14:textId="345C2B16" w:rsidR="00FA501F" w:rsidRPr="001934C4" w:rsidRDefault="006123D4" w:rsidP="00D36C99">
            <w:pPr>
              <w:spacing w:after="0" w:line="276" w:lineRule="auto"/>
              <w:rPr>
                <w:rFonts w:ascii="Times New Roman" w:hAnsi="Times New Roman" w:cs="Times New Roman"/>
                <w:color w:val="000000" w:themeColor="text1"/>
                <w:sz w:val="24"/>
                <w:szCs w:val="24"/>
                <w:lang w:val="ro-RO"/>
              </w:rPr>
            </w:pPr>
            <w:r w:rsidRPr="001934C4">
              <w:rPr>
                <w:rFonts w:ascii="Times New Roman" w:eastAsia="Calibri" w:hAnsi="Times New Roman" w:cs="Times New Roman"/>
                <w:bCs/>
                <w:color w:val="000000" w:themeColor="text1"/>
                <w:sz w:val="24"/>
                <w:szCs w:val="24"/>
                <w:lang w:val="ro-RO"/>
              </w:rPr>
              <w:t>Subprograme recursive</w:t>
            </w:r>
          </w:p>
        </w:tc>
        <w:tc>
          <w:tcPr>
            <w:tcW w:w="1823" w:type="dxa"/>
            <w:tcBorders>
              <w:top w:val="single" w:sz="4" w:space="0" w:color="000000"/>
              <w:left w:val="single" w:sz="4" w:space="0" w:color="000000"/>
              <w:bottom w:val="single" w:sz="4" w:space="0" w:color="000000"/>
              <w:right w:val="single" w:sz="4" w:space="0" w:color="000000"/>
            </w:tcBorders>
          </w:tcPr>
          <w:p w14:paraId="16D9FE87" w14:textId="15D859B4" w:rsidR="00FA501F"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2.2</w:t>
            </w:r>
          </w:p>
          <w:p w14:paraId="27F60FF4" w14:textId="13CA5050"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2.3</w:t>
            </w:r>
          </w:p>
          <w:p w14:paraId="5377D9F0" w14:textId="00CD3775"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2.4</w:t>
            </w:r>
          </w:p>
          <w:p w14:paraId="5BD5260B" w14:textId="557C5691"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3.2</w:t>
            </w:r>
          </w:p>
          <w:p w14:paraId="6B949C9E" w14:textId="3F494E96"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3.4</w:t>
            </w:r>
          </w:p>
          <w:p w14:paraId="44062C5A" w14:textId="77777777" w:rsidR="00FA501F" w:rsidRPr="001934C4" w:rsidRDefault="00FA501F" w:rsidP="00D36C99">
            <w:pPr>
              <w:spacing w:after="0" w:line="276" w:lineRule="auto"/>
              <w:rPr>
                <w:rFonts w:ascii="Times New Roman" w:hAnsi="Times New Roman" w:cs="Times New Roman"/>
                <w:color w:val="000000" w:themeColor="text1"/>
                <w:sz w:val="24"/>
                <w:szCs w:val="24"/>
                <w:lang w:val="ro-RO"/>
              </w:rPr>
            </w:pPr>
          </w:p>
        </w:tc>
        <w:tc>
          <w:tcPr>
            <w:tcW w:w="7290" w:type="dxa"/>
            <w:tcBorders>
              <w:top w:val="single" w:sz="4" w:space="0" w:color="000000"/>
              <w:left w:val="single" w:sz="4" w:space="0" w:color="000000"/>
              <w:bottom w:val="single" w:sz="4" w:space="0" w:color="000000"/>
              <w:right w:val="single" w:sz="4" w:space="0" w:color="000000"/>
            </w:tcBorders>
            <w:hideMark/>
          </w:tcPr>
          <w:p w14:paraId="44570981" w14:textId="77777777" w:rsidR="00240D83" w:rsidRPr="001934C4" w:rsidRDefault="00240D83" w:rsidP="00D36C99">
            <w:pPr>
              <w:numPr>
                <w:ilvl w:val="0"/>
                <w:numId w:val="37"/>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Mecanismul de realizare a recursivităţii</w:t>
            </w:r>
          </w:p>
          <w:p w14:paraId="5A146803" w14:textId="77777777" w:rsidR="00240D83" w:rsidRPr="001934C4" w:rsidRDefault="00240D83" w:rsidP="00D36C99">
            <w:pPr>
              <w:numPr>
                <w:ilvl w:val="0"/>
                <w:numId w:val="37"/>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Compararea  implementării recursive, a unui algoritm, cu cea iterativă, avantaje şi dezavantaje ale celor două tipuri de implementări.</w:t>
            </w:r>
          </w:p>
          <w:p w14:paraId="5BE7263C" w14:textId="77777777" w:rsidR="00240D83" w:rsidRPr="001934C4" w:rsidRDefault="00240D83" w:rsidP="00D36C99">
            <w:pPr>
              <w:numPr>
                <w:ilvl w:val="0"/>
                <w:numId w:val="37"/>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Algoritmi elementari implementaţi recursiv</w:t>
            </w:r>
          </w:p>
          <w:p w14:paraId="4DB2C242" w14:textId="77777777" w:rsidR="00240D83" w:rsidRPr="001934C4" w:rsidRDefault="00240D83" w:rsidP="00D36C99">
            <w:pPr>
              <w:numPr>
                <w:ilvl w:val="0"/>
                <w:numId w:val="37"/>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Aplicaţii interdisciplinare:calcule şi generări combinatoriale, legea creşterilor organice, şiruri recurente</w:t>
            </w:r>
          </w:p>
          <w:p w14:paraId="5DD33E7C" w14:textId="77777777" w:rsidR="00240D83" w:rsidRPr="001934C4" w:rsidRDefault="00240D83" w:rsidP="00D36C99">
            <w:pPr>
              <w:numPr>
                <w:ilvl w:val="0"/>
                <w:numId w:val="37"/>
              </w:numPr>
              <w:suppressAutoHyphens/>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b/>
                <w:color w:val="000000" w:themeColor="text1"/>
                <w:spacing w:val="-6"/>
                <w:sz w:val="24"/>
                <w:szCs w:val="24"/>
                <w:lang w:val="ro-RO"/>
              </w:rPr>
              <w:t>Evaluare sumativă</w:t>
            </w:r>
          </w:p>
          <w:p w14:paraId="27B9E438" w14:textId="6A340C57" w:rsidR="00FA501F" w:rsidRPr="001934C4" w:rsidRDefault="00FA501F" w:rsidP="00D36C99">
            <w:pPr>
              <w:pStyle w:val="Listparagraf"/>
              <w:autoSpaceDE w:val="0"/>
              <w:autoSpaceDN w:val="0"/>
              <w:adjustRightInd w:val="0"/>
              <w:spacing w:line="276" w:lineRule="auto"/>
              <w:ind w:left="360"/>
              <w:rPr>
                <w:rFonts w:eastAsia="Calibri"/>
                <w:bCs/>
                <w:color w:val="000000" w:themeColor="text1"/>
                <w:lang w:eastAsia="en-US"/>
              </w:rPr>
            </w:pPr>
          </w:p>
        </w:tc>
        <w:tc>
          <w:tcPr>
            <w:tcW w:w="787" w:type="dxa"/>
            <w:tcBorders>
              <w:top w:val="single" w:sz="4" w:space="0" w:color="000000"/>
              <w:left w:val="single" w:sz="4" w:space="0" w:color="000000"/>
              <w:bottom w:val="single" w:sz="4" w:space="0" w:color="000000"/>
              <w:right w:val="single" w:sz="4" w:space="0" w:color="000000"/>
            </w:tcBorders>
          </w:tcPr>
          <w:p w14:paraId="21750419" w14:textId="77777777" w:rsidR="00FA501F" w:rsidRPr="001934C4" w:rsidRDefault="00FA501F" w:rsidP="00D36C99">
            <w:pPr>
              <w:spacing w:after="0" w:line="276" w:lineRule="auto"/>
              <w:jc w:val="center"/>
              <w:rPr>
                <w:rFonts w:ascii="Times New Roman" w:eastAsia="Times New Roman" w:hAnsi="Times New Roman" w:cs="Times New Roman"/>
                <w:color w:val="000000" w:themeColor="text1"/>
                <w:sz w:val="24"/>
                <w:szCs w:val="24"/>
                <w:lang w:val="ro-RO"/>
              </w:rPr>
            </w:pPr>
          </w:p>
          <w:p w14:paraId="212AFF10" w14:textId="0533821E"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r w:rsidR="00240D83" w:rsidRPr="001934C4">
              <w:rPr>
                <w:rFonts w:ascii="Times New Roman" w:hAnsi="Times New Roman" w:cs="Times New Roman"/>
                <w:color w:val="000000" w:themeColor="text1"/>
                <w:sz w:val="24"/>
                <w:szCs w:val="24"/>
                <w:lang w:val="ro-RO"/>
              </w:rPr>
              <w:t>2</w:t>
            </w:r>
          </w:p>
        </w:tc>
        <w:tc>
          <w:tcPr>
            <w:tcW w:w="1350" w:type="dxa"/>
            <w:tcBorders>
              <w:top w:val="single" w:sz="4" w:space="0" w:color="000000"/>
              <w:left w:val="single" w:sz="4" w:space="0" w:color="000000"/>
              <w:bottom w:val="single" w:sz="4" w:space="0" w:color="000000"/>
              <w:right w:val="single" w:sz="4" w:space="0" w:color="000000"/>
            </w:tcBorders>
          </w:tcPr>
          <w:p w14:paraId="0987C356" w14:textId="77777777"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p>
          <w:p w14:paraId="3ED8DB20" w14:textId="5F2B7A82"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240D83" w:rsidRPr="001934C4">
              <w:rPr>
                <w:rFonts w:ascii="Times New Roman" w:hAnsi="Times New Roman" w:cs="Times New Roman"/>
                <w:color w:val="000000" w:themeColor="text1"/>
                <w:sz w:val="24"/>
                <w:szCs w:val="24"/>
                <w:lang w:val="ro-RO"/>
              </w:rPr>
              <w:t>2</w:t>
            </w:r>
            <w:r w:rsidR="004031AD" w:rsidRPr="001934C4">
              <w:rPr>
                <w:rFonts w:ascii="Times New Roman" w:hAnsi="Times New Roman" w:cs="Times New Roman"/>
                <w:color w:val="000000" w:themeColor="text1"/>
                <w:sz w:val="24"/>
                <w:szCs w:val="24"/>
                <w:lang w:val="ro-RO"/>
              </w:rPr>
              <w:t>1</w:t>
            </w:r>
            <w:r w:rsidR="00240D83" w:rsidRPr="001934C4">
              <w:rPr>
                <w:rFonts w:ascii="Times New Roman" w:hAnsi="Times New Roman" w:cs="Times New Roman"/>
                <w:color w:val="000000" w:themeColor="text1"/>
                <w:sz w:val="24"/>
                <w:szCs w:val="24"/>
                <w:lang w:val="ro-RO"/>
              </w:rPr>
              <w:t xml:space="preserve"> </w:t>
            </w:r>
            <w:r w:rsidR="004031AD" w:rsidRPr="001934C4">
              <w:rPr>
                <w:rFonts w:ascii="Times New Roman" w:hAnsi="Times New Roman" w:cs="Times New Roman"/>
                <w:color w:val="000000" w:themeColor="text1"/>
                <w:sz w:val="24"/>
                <w:szCs w:val="24"/>
                <w:lang w:val="ro-RO"/>
              </w:rPr>
              <w:t>–</w:t>
            </w:r>
            <w:r w:rsidR="00240D83" w:rsidRPr="001934C4">
              <w:rPr>
                <w:rFonts w:ascii="Times New Roman" w:hAnsi="Times New Roman" w:cs="Times New Roman"/>
                <w:color w:val="000000" w:themeColor="text1"/>
                <w:sz w:val="24"/>
                <w:szCs w:val="24"/>
                <w:lang w:val="ro-RO"/>
              </w:rPr>
              <w:t xml:space="preserve"> S</w:t>
            </w:r>
            <w:r w:rsidR="004031AD" w:rsidRPr="001934C4">
              <w:rPr>
                <w:rFonts w:ascii="Times New Roman" w:hAnsi="Times New Roman" w:cs="Times New Roman"/>
                <w:color w:val="000000" w:themeColor="text1"/>
                <w:sz w:val="24"/>
                <w:szCs w:val="24"/>
                <w:lang w:val="ro-RO"/>
              </w:rPr>
              <w:t>23</w:t>
            </w:r>
          </w:p>
          <w:p w14:paraId="385D6866" w14:textId="13251D1C" w:rsidR="00240D83" w:rsidRPr="001934C4" w:rsidRDefault="00240D83"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4)</w:t>
            </w:r>
          </w:p>
        </w:tc>
        <w:tc>
          <w:tcPr>
            <w:tcW w:w="1940" w:type="dxa"/>
            <w:tcBorders>
              <w:top w:val="single" w:sz="4" w:space="0" w:color="000000"/>
              <w:left w:val="single" w:sz="4" w:space="0" w:color="000000"/>
              <w:bottom w:val="single" w:sz="4" w:space="0" w:color="000000"/>
              <w:right w:val="single" w:sz="4" w:space="0" w:color="000000"/>
            </w:tcBorders>
          </w:tcPr>
          <w:p w14:paraId="727AE6B2" w14:textId="77777777" w:rsidR="00FA501F" w:rsidRPr="001934C4" w:rsidRDefault="00FA501F" w:rsidP="00D36C99">
            <w:pPr>
              <w:spacing w:after="0" w:line="276" w:lineRule="auto"/>
              <w:rPr>
                <w:rFonts w:ascii="Times New Roman" w:hAnsi="Times New Roman" w:cs="Times New Roman"/>
                <w:color w:val="000000" w:themeColor="text1"/>
                <w:sz w:val="24"/>
                <w:szCs w:val="24"/>
                <w:lang w:val="ro-RO"/>
              </w:rPr>
            </w:pPr>
          </w:p>
        </w:tc>
      </w:tr>
      <w:tr w:rsidR="00186838" w:rsidRPr="001934C4" w14:paraId="157ECF61" w14:textId="77777777" w:rsidTr="004031AD">
        <w:trPr>
          <w:trHeight w:val="620"/>
        </w:trPr>
        <w:tc>
          <w:tcPr>
            <w:tcW w:w="2425" w:type="dxa"/>
            <w:tcBorders>
              <w:top w:val="single" w:sz="4" w:space="0" w:color="000000"/>
              <w:left w:val="single" w:sz="4" w:space="0" w:color="000000"/>
              <w:bottom w:val="single" w:sz="4" w:space="0" w:color="000000"/>
              <w:right w:val="single" w:sz="4" w:space="0" w:color="000000"/>
            </w:tcBorders>
          </w:tcPr>
          <w:p w14:paraId="3829EE89" w14:textId="31C27548" w:rsidR="00FA501F" w:rsidRPr="001934C4" w:rsidRDefault="006123D4" w:rsidP="00D36C99">
            <w:pPr>
              <w:autoSpaceDE w:val="0"/>
              <w:autoSpaceDN w:val="0"/>
              <w:adjustRightInd w:val="0"/>
              <w:spacing w:after="0" w:line="276" w:lineRule="auto"/>
              <w:rPr>
                <w:rFonts w:ascii="Times New Roman" w:eastAsia="Times New Roman" w:hAnsi="Times New Roman" w:cs="Times New Roman"/>
                <w:color w:val="000000" w:themeColor="text1"/>
                <w:sz w:val="24"/>
                <w:szCs w:val="24"/>
                <w:lang w:val="ro-RO"/>
              </w:rPr>
            </w:pPr>
            <w:r w:rsidRPr="001934C4">
              <w:rPr>
                <w:rFonts w:ascii="Times New Roman" w:eastAsia="Calibri" w:hAnsi="Times New Roman" w:cs="Times New Roman"/>
                <w:color w:val="000000" w:themeColor="text1"/>
                <w:sz w:val="24"/>
                <w:szCs w:val="24"/>
                <w:lang w:val="ro-RO"/>
              </w:rPr>
              <w:t>Metoda de programare Divide et Impera</w:t>
            </w:r>
          </w:p>
        </w:tc>
        <w:tc>
          <w:tcPr>
            <w:tcW w:w="1823" w:type="dxa"/>
            <w:tcBorders>
              <w:top w:val="single" w:sz="4" w:space="0" w:color="000000"/>
              <w:left w:val="single" w:sz="4" w:space="0" w:color="000000"/>
              <w:bottom w:val="single" w:sz="4" w:space="0" w:color="000000"/>
              <w:right w:val="single" w:sz="4" w:space="0" w:color="000000"/>
            </w:tcBorders>
          </w:tcPr>
          <w:p w14:paraId="1190C1C2" w14:textId="3FF495A1" w:rsidR="00FA501F" w:rsidRPr="001934C4" w:rsidRDefault="00FA501F"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r w:rsidR="00240D83" w:rsidRPr="001934C4">
              <w:rPr>
                <w:rFonts w:ascii="Times New Roman" w:hAnsi="Times New Roman" w:cs="Times New Roman"/>
                <w:color w:val="000000" w:themeColor="text1"/>
                <w:sz w:val="24"/>
                <w:szCs w:val="24"/>
                <w:lang w:val="ro-RO"/>
              </w:rPr>
              <w:t>3</w:t>
            </w:r>
          </w:p>
          <w:p w14:paraId="251D1509" w14:textId="6ACFBF47"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3.3</w:t>
            </w:r>
          </w:p>
          <w:p w14:paraId="3EE9FDA1" w14:textId="5EAD4104" w:rsidR="00240D83" w:rsidRPr="001934C4" w:rsidRDefault="00240D83"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3.4</w:t>
            </w:r>
          </w:p>
          <w:p w14:paraId="7965DE14" w14:textId="77777777" w:rsidR="00FA501F" w:rsidRPr="001934C4" w:rsidRDefault="00FA501F" w:rsidP="00D36C99">
            <w:pPr>
              <w:spacing w:after="0" w:line="276" w:lineRule="auto"/>
              <w:rPr>
                <w:rFonts w:ascii="Times New Roman" w:hAnsi="Times New Roman" w:cs="Times New Roman"/>
                <w:color w:val="000000" w:themeColor="text1"/>
                <w:sz w:val="24"/>
                <w:szCs w:val="24"/>
                <w:lang w:val="ro-RO"/>
              </w:rPr>
            </w:pPr>
          </w:p>
        </w:tc>
        <w:tc>
          <w:tcPr>
            <w:tcW w:w="7290" w:type="dxa"/>
            <w:tcBorders>
              <w:top w:val="single" w:sz="4" w:space="0" w:color="000000"/>
              <w:left w:val="single" w:sz="4" w:space="0" w:color="000000"/>
              <w:bottom w:val="single" w:sz="4" w:space="0" w:color="000000"/>
              <w:right w:val="single" w:sz="4" w:space="0" w:color="000000"/>
            </w:tcBorders>
            <w:hideMark/>
          </w:tcPr>
          <w:p w14:paraId="211787CA" w14:textId="77777777" w:rsidR="00240D83" w:rsidRPr="001934C4" w:rsidRDefault="00240D83" w:rsidP="00D36C99">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Algoritmi elementari implementaţi folosind metoda Divide et Impera: minim, maxim, căutarea binară, cmmdc</w:t>
            </w:r>
          </w:p>
          <w:p w14:paraId="1EC101D6" w14:textId="77777777" w:rsidR="00240D83" w:rsidRPr="001934C4" w:rsidRDefault="00240D83" w:rsidP="00D36C99">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Sortarea eficientă a unei mulţimi de valori aplicând metoda Divide et Impera (sortarea rapidă, sortarea prin interclasare)</w:t>
            </w:r>
          </w:p>
          <w:p w14:paraId="6D704415" w14:textId="77777777" w:rsidR="00240D83" w:rsidRPr="001934C4" w:rsidRDefault="00240D83" w:rsidP="00D36C99">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Căutarea eficientă a unui element într-o mulţime ordonată aplicând metoda Divide et Impera (căutarea binară)</w:t>
            </w:r>
          </w:p>
          <w:p w14:paraId="6C44475C" w14:textId="77777777" w:rsidR="00240D83" w:rsidRPr="001934C4" w:rsidRDefault="00240D83" w:rsidP="00D36C99">
            <w:pPr>
              <w:numPr>
                <w:ilvl w:val="0"/>
                <w:numId w:val="21"/>
              </w:numPr>
              <w:suppressAutoHyphens/>
              <w:autoSpaceDE w:val="0"/>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Generarea unor modele fractale</w:t>
            </w:r>
          </w:p>
          <w:p w14:paraId="75FF7F26" w14:textId="5C596353" w:rsidR="00FA501F" w:rsidRPr="001934C4" w:rsidRDefault="00240D83" w:rsidP="00D36C99">
            <w:pPr>
              <w:numPr>
                <w:ilvl w:val="0"/>
                <w:numId w:val="21"/>
              </w:numPr>
              <w:suppressAutoHyphens/>
              <w:autoSpaceDE w:val="0"/>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b/>
                <w:color w:val="000000" w:themeColor="text1"/>
                <w:spacing w:val="-6"/>
                <w:sz w:val="24"/>
                <w:szCs w:val="24"/>
                <w:lang w:val="ro-RO"/>
              </w:rPr>
              <w:t>Evaluare sumativă</w:t>
            </w:r>
          </w:p>
        </w:tc>
        <w:tc>
          <w:tcPr>
            <w:tcW w:w="787" w:type="dxa"/>
            <w:tcBorders>
              <w:top w:val="single" w:sz="4" w:space="0" w:color="000000"/>
              <w:left w:val="single" w:sz="4" w:space="0" w:color="000000"/>
              <w:bottom w:val="single" w:sz="4" w:space="0" w:color="000000"/>
              <w:right w:val="single" w:sz="4" w:space="0" w:color="000000"/>
            </w:tcBorders>
          </w:tcPr>
          <w:p w14:paraId="65BDD5FB" w14:textId="77777777" w:rsidR="00FA501F" w:rsidRPr="001934C4" w:rsidRDefault="00FA501F" w:rsidP="00D36C99">
            <w:pPr>
              <w:spacing w:after="0" w:line="276" w:lineRule="auto"/>
              <w:jc w:val="center"/>
              <w:rPr>
                <w:rFonts w:ascii="Times New Roman" w:eastAsia="Times New Roman" w:hAnsi="Times New Roman" w:cs="Times New Roman"/>
                <w:color w:val="000000" w:themeColor="text1"/>
                <w:sz w:val="24"/>
                <w:szCs w:val="24"/>
                <w:lang w:val="ro-RO"/>
              </w:rPr>
            </w:pPr>
          </w:p>
          <w:p w14:paraId="3EC6EC1B" w14:textId="0C0DC754" w:rsidR="00FA501F" w:rsidRPr="001934C4" w:rsidRDefault="004031AD"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12</w:t>
            </w:r>
          </w:p>
        </w:tc>
        <w:tc>
          <w:tcPr>
            <w:tcW w:w="1350" w:type="dxa"/>
            <w:tcBorders>
              <w:top w:val="single" w:sz="4" w:space="0" w:color="000000"/>
              <w:left w:val="single" w:sz="4" w:space="0" w:color="000000"/>
              <w:bottom w:val="single" w:sz="4" w:space="0" w:color="000000"/>
              <w:right w:val="single" w:sz="4" w:space="0" w:color="000000"/>
            </w:tcBorders>
          </w:tcPr>
          <w:p w14:paraId="705C8D31" w14:textId="77777777"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p>
          <w:p w14:paraId="29A17249" w14:textId="422188AB"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240D83" w:rsidRPr="001934C4">
              <w:rPr>
                <w:rFonts w:ascii="Times New Roman" w:hAnsi="Times New Roman" w:cs="Times New Roman"/>
                <w:color w:val="000000" w:themeColor="text1"/>
                <w:sz w:val="24"/>
                <w:szCs w:val="24"/>
                <w:lang w:val="ro-RO"/>
              </w:rPr>
              <w:t>2</w:t>
            </w:r>
            <w:r w:rsidR="004031AD" w:rsidRPr="001934C4">
              <w:rPr>
                <w:rFonts w:ascii="Times New Roman" w:hAnsi="Times New Roman" w:cs="Times New Roman"/>
                <w:color w:val="000000" w:themeColor="text1"/>
                <w:sz w:val="24"/>
                <w:szCs w:val="24"/>
                <w:lang w:val="ro-RO"/>
              </w:rPr>
              <w:t>4</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w:t>
            </w:r>
            <w:r w:rsidR="00240D83"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S2</w:t>
            </w:r>
            <w:r w:rsidR="007D6B2A" w:rsidRPr="001934C4">
              <w:rPr>
                <w:rFonts w:ascii="Times New Roman" w:hAnsi="Times New Roman" w:cs="Times New Roman"/>
                <w:color w:val="000000" w:themeColor="text1"/>
                <w:sz w:val="24"/>
                <w:szCs w:val="24"/>
                <w:lang w:val="ro-RO"/>
              </w:rPr>
              <w:t>7</w:t>
            </w:r>
          </w:p>
          <w:p w14:paraId="31AA1A23" w14:textId="5B2AD13D" w:rsidR="00FA501F" w:rsidRPr="001934C4" w:rsidRDefault="00240D83"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 4)</w:t>
            </w:r>
          </w:p>
        </w:tc>
        <w:tc>
          <w:tcPr>
            <w:tcW w:w="1940" w:type="dxa"/>
            <w:tcBorders>
              <w:top w:val="single" w:sz="4" w:space="0" w:color="000000"/>
              <w:left w:val="single" w:sz="4" w:space="0" w:color="000000"/>
              <w:bottom w:val="single" w:sz="4" w:space="0" w:color="000000"/>
              <w:right w:val="single" w:sz="4" w:space="0" w:color="000000"/>
            </w:tcBorders>
          </w:tcPr>
          <w:p w14:paraId="284748CB" w14:textId="77777777" w:rsidR="00FA501F" w:rsidRPr="001934C4" w:rsidRDefault="00FA501F" w:rsidP="00D36C99">
            <w:pPr>
              <w:spacing w:after="0" w:line="276" w:lineRule="auto"/>
              <w:jc w:val="center"/>
              <w:rPr>
                <w:rFonts w:ascii="Times New Roman" w:hAnsi="Times New Roman" w:cs="Times New Roman"/>
                <w:color w:val="000000" w:themeColor="text1"/>
                <w:sz w:val="24"/>
                <w:szCs w:val="24"/>
                <w:lang w:val="ro-RO"/>
              </w:rPr>
            </w:pPr>
          </w:p>
          <w:p w14:paraId="5EE5F787" w14:textId="77777777"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S26</w:t>
            </w:r>
          </w:p>
          <w:p w14:paraId="2C12DFF0" w14:textId="77777777"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Săptămâna</w:t>
            </w:r>
          </w:p>
          <w:p w14:paraId="55176099" w14:textId="77777777"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“Școala altfel”</w:t>
            </w:r>
          </w:p>
          <w:p w14:paraId="65B96C5B" w14:textId="0F3C3172" w:rsidR="004031AD" w:rsidRPr="001934C4" w:rsidRDefault="004031AD"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(27.03-31.03)</w:t>
            </w:r>
          </w:p>
        </w:tc>
      </w:tr>
      <w:tr w:rsidR="00186838" w:rsidRPr="001934C4" w14:paraId="1EF8F836" w14:textId="77777777" w:rsidTr="004031AD">
        <w:trPr>
          <w:trHeight w:val="764"/>
        </w:trPr>
        <w:tc>
          <w:tcPr>
            <w:tcW w:w="2425" w:type="dxa"/>
            <w:tcBorders>
              <w:top w:val="single" w:sz="4" w:space="0" w:color="000000"/>
              <w:left w:val="single" w:sz="4" w:space="0" w:color="000000"/>
              <w:bottom w:val="single" w:sz="4" w:space="0" w:color="000000"/>
              <w:right w:val="single" w:sz="4" w:space="0" w:color="000000"/>
            </w:tcBorders>
            <w:hideMark/>
          </w:tcPr>
          <w:p w14:paraId="3CE67A6E" w14:textId="2CF1CA65" w:rsidR="00355CFE" w:rsidRPr="001934C4" w:rsidRDefault="00355CFE" w:rsidP="00D36C99">
            <w:pPr>
              <w:spacing w:after="0" w:line="276" w:lineRule="auto"/>
              <w:rPr>
                <w:rFonts w:ascii="Times New Roman" w:hAnsi="Times New Roman" w:cs="Times New Roman"/>
                <w:color w:val="000000" w:themeColor="text1"/>
                <w:sz w:val="24"/>
                <w:szCs w:val="24"/>
                <w:lang w:val="ro-RO"/>
              </w:rPr>
            </w:pPr>
            <w:r w:rsidRPr="001934C4">
              <w:rPr>
                <w:rFonts w:ascii="Times New Roman" w:eastAsia="Calibri" w:hAnsi="Times New Roman" w:cs="Times New Roman"/>
                <w:color w:val="000000" w:themeColor="text1"/>
                <w:sz w:val="24"/>
                <w:szCs w:val="24"/>
                <w:lang w:val="ro-RO"/>
              </w:rPr>
              <w:t>Structuri de date alocate dinamic</w:t>
            </w:r>
          </w:p>
        </w:tc>
        <w:tc>
          <w:tcPr>
            <w:tcW w:w="1823" w:type="dxa"/>
            <w:tcBorders>
              <w:top w:val="single" w:sz="4" w:space="0" w:color="000000"/>
              <w:left w:val="single" w:sz="4" w:space="0" w:color="000000"/>
              <w:bottom w:val="single" w:sz="4" w:space="0" w:color="000000"/>
              <w:right w:val="single" w:sz="4" w:space="0" w:color="000000"/>
            </w:tcBorders>
            <w:hideMark/>
          </w:tcPr>
          <w:p w14:paraId="7905AC8E" w14:textId="77777777" w:rsidR="00355CFE" w:rsidRPr="001934C4" w:rsidRDefault="00355CFE"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1.1</w:t>
            </w:r>
          </w:p>
          <w:p w14:paraId="2C34D102" w14:textId="77777777" w:rsidR="00355CFE" w:rsidRPr="001934C4" w:rsidRDefault="00355CFE"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1.2</w:t>
            </w:r>
          </w:p>
          <w:p w14:paraId="73DD4308" w14:textId="5F0FFF54" w:rsidR="00355CFE" w:rsidRPr="001934C4" w:rsidRDefault="00355CFE"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r w:rsidR="00215236" w:rsidRPr="001934C4">
              <w:rPr>
                <w:rFonts w:ascii="Times New Roman" w:hAnsi="Times New Roman" w:cs="Times New Roman"/>
                <w:color w:val="000000" w:themeColor="text1"/>
                <w:sz w:val="24"/>
                <w:szCs w:val="24"/>
                <w:lang w:val="ro-RO"/>
              </w:rPr>
              <w:t>3</w:t>
            </w:r>
          </w:p>
          <w:p w14:paraId="0D92686D" w14:textId="7E7BEF1B" w:rsidR="00355CFE" w:rsidRPr="001934C4" w:rsidRDefault="00355CFE"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3.1</w:t>
            </w:r>
          </w:p>
        </w:tc>
        <w:tc>
          <w:tcPr>
            <w:tcW w:w="7290" w:type="dxa"/>
            <w:tcBorders>
              <w:top w:val="single" w:sz="4" w:space="0" w:color="000000"/>
              <w:left w:val="single" w:sz="4" w:space="0" w:color="000000"/>
              <w:bottom w:val="single" w:sz="4" w:space="0" w:color="000000"/>
              <w:right w:val="single" w:sz="4" w:space="0" w:color="000000"/>
            </w:tcBorders>
            <w:hideMark/>
          </w:tcPr>
          <w:p w14:paraId="3A8F69AE" w14:textId="77777777" w:rsidR="00D36C99" w:rsidRPr="001934C4" w:rsidRDefault="00D36C99" w:rsidP="00D36C99">
            <w:pPr>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b/>
                <w:bCs/>
                <w:color w:val="000000" w:themeColor="text1"/>
                <w:sz w:val="24"/>
                <w:szCs w:val="24"/>
                <w:lang w:val="ro-RO"/>
              </w:rPr>
              <w:t xml:space="preserve">Alocarea dinamică a memoriei </w:t>
            </w:r>
            <w:r w:rsidRPr="001934C4">
              <w:rPr>
                <w:rFonts w:ascii="Times New Roman" w:hAnsi="Times New Roman" w:cs="Times New Roman"/>
                <w:color w:val="000000" w:themeColor="text1"/>
                <w:sz w:val="24"/>
                <w:szCs w:val="24"/>
                <w:lang w:val="ro-RO"/>
              </w:rPr>
              <w:t>(operaţii şi mecanisme specifice)</w:t>
            </w:r>
          </w:p>
          <w:p w14:paraId="2AD5FAF9" w14:textId="77777777" w:rsidR="00D36C99" w:rsidRPr="001934C4" w:rsidRDefault="00D36C99" w:rsidP="00D36C99">
            <w:pPr>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color w:val="000000" w:themeColor="text1"/>
                <w:sz w:val="24"/>
                <w:szCs w:val="24"/>
                <w:lang w:val="ro-RO"/>
              </w:rPr>
              <w:t>Alocarea dinamică a datelor de tip simplu, tablou, structură.</w:t>
            </w:r>
          </w:p>
          <w:p w14:paraId="6E09F639" w14:textId="77777777" w:rsidR="00D36C99" w:rsidRPr="001934C4" w:rsidRDefault="00D36C99" w:rsidP="00D36C99">
            <w:pPr>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b/>
                <w:bCs/>
                <w:color w:val="000000" w:themeColor="text1"/>
                <w:sz w:val="24"/>
                <w:szCs w:val="24"/>
                <w:lang w:val="ro-RO"/>
              </w:rPr>
              <w:t>Structuri de date alocate dinamic (definiţii, utilitate)</w:t>
            </w:r>
          </w:p>
          <w:p w14:paraId="0FE2724D" w14:textId="77777777" w:rsidR="00D36C99" w:rsidRPr="001934C4" w:rsidRDefault="00D36C99" w:rsidP="00D36C99">
            <w:pPr>
              <w:numPr>
                <w:ilvl w:val="0"/>
                <w:numId w:val="38"/>
              </w:numPr>
              <w:suppressAutoHyphens/>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color w:val="000000" w:themeColor="text1"/>
                <w:sz w:val="24"/>
                <w:szCs w:val="24"/>
                <w:lang w:val="ro-RO"/>
              </w:rPr>
              <w:t>Liste simplu înlănţuite</w:t>
            </w:r>
          </w:p>
          <w:p w14:paraId="0F37EBC3" w14:textId="675F0A15" w:rsidR="00D36C99" w:rsidRPr="001934C4" w:rsidRDefault="00D36C99" w:rsidP="00D36C99">
            <w:pPr>
              <w:pStyle w:val="ListParagraph"/>
              <w:numPr>
                <w:ilvl w:val="0"/>
                <w:numId w:val="39"/>
              </w:numPr>
              <w:suppressAutoHyphens/>
              <w:autoSpaceDE w:val="0"/>
              <w:spacing w:line="276" w:lineRule="auto"/>
              <w:rPr>
                <w:color w:val="000000" w:themeColor="text1"/>
              </w:rPr>
            </w:pPr>
            <w:r w:rsidRPr="001934C4">
              <w:rPr>
                <w:color w:val="000000" w:themeColor="text1"/>
                <w:szCs w:val="24"/>
              </w:rPr>
              <w:t>Liste particulare (stiva, coada)</w:t>
            </w:r>
          </w:p>
          <w:p w14:paraId="5184AD19" w14:textId="20CF9FCB" w:rsidR="00D36C99" w:rsidRPr="001934C4" w:rsidRDefault="00D36C99" w:rsidP="00D36C99">
            <w:pPr>
              <w:numPr>
                <w:ilvl w:val="0"/>
                <w:numId w:val="38"/>
              </w:numPr>
              <w:suppressAutoHyphens/>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color w:val="000000" w:themeColor="text1"/>
                <w:sz w:val="24"/>
                <w:szCs w:val="24"/>
                <w:lang w:val="ro-RO"/>
              </w:rPr>
              <w:t>Liste dublu înlănţuite</w:t>
            </w:r>
          </w:p>
          <w:p w14:paraId="6F5C3F79" w14:textId="0E8CFAF8" w:rsidR="00D36C99" w:rsidRPr="001934C4" w:rsidRDefault="00D36C99" w:rsidP="00D36C99">
            <w:pPr>
              <w:numPr>
                <w:ilvl w:val="0"/>
                <w:numId w:val="38"/>
              </w:numPr>
              <w:suppressAutoHyphens/>
              <w:autoSpaceDE w:val="0"/>
              <w:spacing w:after="0" w:line="276" w:lineRule="auto"/>
              <w:rPr>
                <w:rFonts w:ascii="Times New Roman" w:hAnsi="Times New Roman" w:cs="Times New Roman"/>
                <w:color w:val="000000" w:themeColor="text1"/>
                <w:lang w:val="ro-RO"/>
              </w:rPr>
            </w:pPr>
            <w:r w:rsidRPr="001934C4">
              <w:rPr>
                <w:rFonts w:ascii="Times New Roman" w:hAnsi="Times New Roman" w:cs="Times New Roman"/>
                <w:color w:val="000000" w:themeColor="text1"/>
                <w:sz w:val="24"/>
                <w:szCs w:val="24"/>
                <w:lang w:val="ro-RO"/>
              </w:rPr>
              <w:lastRenderedPageBreak/>
              <w:t>Liste circulare</w:t>
            </w:r>
          </w:p>
          <w:p w14:paraId="40FC0888" w14:textId="77777777" w:rsidR="00D36C99" w:rsidRPr="001934C4" w:rsidRDefault="00D36C99" w:rsidP="00D36C99">
            <w:pPr>
              <w:numPr>
                <w:ilvl w:val="0"/>
                <w:numId w:val="38"/>
              </w:numPr>
              <w:suppressAutoHyphens/>
              <w:spacing w:after="0" w:line="276" w:lineRule="auto"/>
              <w:jc w:val="both"/>
              <w:rPr>
                <w:rFonts w:ascii="Times New Roman" w:hAnsi="Times New Roman" w:cs="Times New Roman"/>
                <w:color w:val="000000" w:themeColor="text1"/>
                <w:lang w:val="ro-RO"/>
              </w:rPr>
            </w:pPr>
            <w:r w:rsidRPr="001934C4">
              <w:rPr>
                <w:rFonts w:ascii="Times New Roman" w:hAnsi="Times New Roman" w:cs="Times New Roman"/>
                <w:color w:val="000000" w:themeColor="text1"/>
                <w:sz w:val="24"/>
                <w:szCs w:val="24"/>
                <w:lang w:val="ro-RO"/>
              </w:rPr>
              <w:t>Operaţii elementare pe liste înlănţuite (inserare element, ştergere element, parcurgere, căutarea unui element într-o listă)</w:t>
            </w:r>
          </w:p>
          <w:p w14:paraId="0CCEF3AB" w14:textId="1FE021C0" w:rsidR="00355CFE" w:rsidRPr="001934C4" w:rsidRDefault="00D36C99" w:rsidP="00D36C99">
            <w:pPr>
              <w:pStyle w:val="ListParagraph"/>
              <w:numPr>
                <w:ilvl w:val="0"/>
                <w:numId w:val="38"/>
              </w:numPr>
              <w:autoSpaceDE w:val="0"/>
              <w:autoSpaceDN w:val="0"/>
              <w:adjustRightInd w:val="0"/>
              <w:spacing w:line="276" w:lineRule="auto"/>
              <w:rPr>
                <w:rFonts w:eastAsia="Calibri"/>
                <w:color w:val="000000" w:themeColor="text1"/>
                <w:szCs w:val="24"/>
              </w:rPr>
            </w:pPr>
            <w:r w:rsidRPr="001934C4">
              <w:rPr>
                <w:b/>
                <w:color w:val="000000" w:themeColor="text1"/>
                <w:spacing w:val="-6"/>
                <w:szCs w:val="24"/>
              </w:rPr>
              <w:t>Evaluare sumativă</w:t>
            </w:r>
          </w:p>
        </w:tc>
        <w:tc>
          <w:tcPr>
            <w:tcW w:w="787" w:type="dxa"/>
            <w:tcBorders>
              <w:top w:val="single" w:sz="4" w:space="0" w:color="000000"/>
              <w:left w:val="single" w:sz="4" w:space="0" w:color="000000"/>
              <w:bottom w:val="single" w:sz="4" w:space="0" w:color="000000"/>
              <w:right w:val="single" w:sz="4" w:space="0" w:color="000000"/>
            </w:tcBorders>
          </w:tcPr>
          <w:p w14:paraId="7A669A5E" w14:textId="77777777" w:rsidR="00355CFE" w:rsidRPr="001934C4" w:rsidRDefault="00355CFE" w:rsidP="00D36C99">
            <w:pPr>
              <w:spacing w:after="0" w:line="276" w:lineRule="auto"/>
              <w:jc w:val="center"/>
              <w:rPr>
                <w:rFonts w:ascii="Times New Roman" w:eastAsia="Times New Roman" w:hAnsi="Times New Roman" w:cs="Times New Roman"/>
                <w:color w:val="000000" w:themeColor="text1"/>
                <w:sz w:val="24"/>
                <w:szCs w:val="24"/>
                <w:lang w:val="ro-RO"/>
              </w:rPr>
            </w:pPr>
          </w:p>
          <w:p w14:paraId="4D3D11A4" w14:textId="288241C9" w:rsidR="00355CFE" w:rsidRPr="001934C4" w:rsidRDefault="004031AD"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20</w:t>
            </w:r>
          </w:p>
        </w:tc>
        <w:tc>
          <w:tcPr>
            <w:tcW w:w="1350" w:type="dxa"/>
            <w:tcBorders>
              <w:top w:val="single" w:sz="4" w:space="0" w:color="000000"/>
              <w:left w:val="single" w:sz="4" w:space="0" w:color="000000"/>
              <w:bottom w:val="single" w:sz="4" w:space="0" w:color="000000"/>
              <w:right w:val="single" w:sz="4" w:space="0" w:color="000000"/>
            </w:tcBorders>
          </w:tcPr>
          <w:p w14:paraId="3ADAA668" w14:textId="77777777"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p>
          <w:p w14:paraId="712EB7D9" w14:textId="6E8093D9"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D36C99" w:rsidRPr="001934C4">
              <w:rPr>
                <w:rFonts w:ascii="Times New Roman" w:hAnsi="Times New Roman" w:cs="Times New Roman"/>
                <w:color w:val="000000" w:themeColor="text1"/>
                <w:sz w:val="24"/>
                <w:szCs w:val="24"/>
                <w:lang w:val="ro-RO"/>
              </w:rPr>
              <w:t>28</w:t>
            </w:r>
            <w:r w:rsidRPr="001934C4">
              <w:rPr>
                <w:rFonts w:ascii="Times New Roman" w:hAnsi="Times New Roman" w:cs="Times New Roman"/>
                <w:color w:val="000000" w:themeColor="text1"/>
                <w:sz w:val="24"/>
                <w:szCs w:val="24"/>
                <w:lang w:val="ro-RO"/>
              </w:rPr>
              <w:t>-S3</w:t>
            </w:r>
            <w:r w:rsidR="007D6B2A" w:rsidRPr="001934C4">
              <w:rPr>
                <w:rFonts w:ascii="Times New Roman" w:hAnsi="Times New Roman" w:cs="Times New Roman"/>
                <w:color w:val="000000" w:themeColor="text1"/>
                <w:sz w:val="24"/>
                <w:szCs w:val="24"/>
                <w:lang w:val="ro-RO"/>
              </w:rPr>
              <w:t>3</w:t>
            </w:r>
          </w:p>
        </w:tc>
        <w:tc>
          <w:tcPr>
            <w:tcW w:w="1940" w:type="dxa"/>
            <w:tcBorders>
              <w:top w:val="single" w:sz="4" w:space="0" w:color="000000"/>
              <w:left w:val="single" w:sz="4" w:space="0" w:color="000000"/>
              <w:bottom w:val="single" w:sz="4" w:space="0" w:color="000000"/>
              <w:right w:val="single" w:sz="4" w:space="0" w:color="000000"/>
            </w:tcBorders>
          </w:tcPr>
          <w:p w14:paraId="4C0F59EC" w14:textId="77777777" w:rsidR="00355CFE" w:rsidRPr="001934C4" w:rsidRDefault="00355CFE" w:rsidP="00D36C99">
            <w:pPr>
              <w:spacing w:after="0" w:line="276" w:lineRule="auto"/>
              <w:jc w:val="center"/>
              <w:rPr>
                <w:rFonts w:ascii="Times New Roman" w:hAnsi="Times New Roman" w:cs="Times New Roman"/>
                <w:color w:val="000000" w:themeColor="text1"/>
                <w:sz w:val="24"/>
                <w:szCs w:val="24"/>
                <w:lang w:val="ro-RO"/>
              </w:rPr>
            </w:pPr>
          </w:p>
          <w:p w14:paraId="189844EA" w14:textId="77777777" w:rsidR="00D36C99" w:rsidRPr="001934C4" w:rsidRDefault="00D36C99"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S29</w:t>
            </w:r>
          </w:p>
          <w:p w14:paraId="1FD327A4" w14:textId="77777777" w:rsidR="00D36C99" w:rsidRPr="001934C4" w:rsidRDefault="00D36C99"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w:t>
            </w:r>
            <w:r w:rsidR="004031AD" w:rsidRPr="001934C4">
              <w:rPr>
                <w:rFonts w:ascii="Times New Roman" w:hAnsi="Times New Roman" w:cs="Times New Roman"/>
                <w:color w:val="000000" w:themeColor="text1"/>
                <w:sz w:val="24"/>
                <w:szCs w:val="24"/>
                <w:lang w:val="ro-RO"/>
              </w:rPr>
              <w:t>ăptămâna verde</w:t>
            </w:r>
          </w:p>
          <w:p w14:paraId="284FF865" w14:textId="334F02D2" w:rsidR="007D6B2A" w:rsidRPr="001934C4" w:rsidRDefault="007D6B2A"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(24.04-28.04)</w:t>
            </w:r>
          </w:p>
        </w:tc>
      </w:tr>
      <w:tr w:rsidR="00186838" w:rsidRPr="001934C4" w14:paraId="23177E14" w14:textId="77777777" w:rsidTr="004031AD">
        <w:trPr>
          <w:trHeight w:val="764"/>
        </w:trPr>
        <w:tc>
          <w:tcPr>
            <w:tcW w:w="2425" w:type="dxa"/>
            <w:tcBorders>
              <w:top w:val="single" w:sz="4" w:space="0" w:color="000000"/>
              <w:left w:val="single" w:sz="4" w:space="0" w:color="000000"/>
              <w:bottom w:val="single" w:sz="4" w:space="0" w:color="000000"/>
              <w:right w:val="single" w:sz="4" w:space="0" w:color="000000"/>
            </w:tcBorders>
          </w:tcPr>
          <w:p w14:paraId="62B7D6DF" w14:textId="1044E68B" w:rsidR="00355CFE" w:rsidRPr="001934C4" w:rsidRDefault="00355CFE" w:rsidP="00D36C99">
            <w:pPr>
              <w:spacing w:after="0" w:line="276" w:lineRule="auto"/>
              <w:rPr>
                <w:rFonts w:ascii="Times New Roman" w:eastAsia="Calibri" w:hAnsi="Times New Roman" w:cs="Times New Roman"/>
                <w:color w:val="000000" w:themeColor="text1"/>
                <w:sz w:val="24"/>
                <w:szCs w:val="24"/>
                <w:lang w:val="ro-RO"/>
              </w:rPr>
            </w:pPr>
            <w:r w:rsidRPr="001934C4">
              <w:rPr>
                <w:rFonts w:ascii="Times New Roman" w:eastAsia="Calibri" w:hAnsi="Times New Roman" w:cs="Times New Roman"/>
                <w:color w:val="000000" w:themeColor="text1"/>
                <w:sz w:val="24"/>
                <w:szCs w:val="24"/>
                <w:lang w:val="ro-RO"/>
              </w:rPr>
              <w:t>Aplicații interdisciplinare și din viața cotidiană</w:t>
            </w:r>
          </w:p>
        </w:tc>
        <w:tc>
          <w:tcPr>
            <w:tcW w:w="1823" w:type="dxa"/>
            <w:tcBorders>
              <w:top w:val="single" w:sz="4" w:space="0" w:color="000000"/>
              <w:left w:val="single" w:sz="4" w:space="0" w:color="000000"/>
              <w:bottom w:val="single" w:sz="4" w:space="0" w:color="000000"/>
              <w:right w:val="single" w:sz="4" w:space="0" w:color="000000"/>
            </w:tcBorders>
          </w:tcPr>
          <w:p w14:paraId="1586ED1E" w14:textId="77777777" w:rsidR="00355CFE" w:rsidRPr="001934C4" w:rsidRDefault="00D36C99"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4.1</w:t>
            </w:r>
          </w:p>
          <w:p w14:paraId="46F89002" w14:textId="77777777" w:rsidR="00D36C99" w:rsidRPr="001934C4" w:rsidRDefault="00D36C99"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4.2</w:t>
            </w:r>
          </w:p>
          <w:p w14:paraId="14FA145B" w14:textId="77777777" w:rsidR="00D36C99" w:rsidRPr="001934C4" w:rsidRDefault="00D36C99"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5.1</w:t>
            </w:r>
          </w:p>
          <w:p w14:paraId="41BB277E" w14:textId="69236473" w:rsidR="00D36C99" w:rsidRPr="001934C4" w:rsidRDefault="00D36C99" w:rsidP="00D36C99">
            <w:pPr>
              <w:shd w:val="clear" w:color="auto" w:fill="FFFFFF"/>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5.2</w:t>
            </w:r>
          </w:p>
        </w:tc>
        <w:tc>
          <w:tcPr>
            <w:tcW w:w="7290" w:type="dxa"/>
            <w:tcBorders>
              <w:top w:val="single" w:sz="4" w:space="0" w:color="000000"/>
              <w:left w:val="single" w:sz="4" w:space="0" w:color="000000"/>
              <w:bottom w:val="single" w:sz="4" w:space="0" w:color="000000"/>
              <w:right w:val="single" w:sz="4" w:space="0" w:color="000000"/>
            </w:tcBorders>
          </w:tcPr>
          <w:p w14:paraId="7E048FD5" w14:textId="2F20A61F" w:rsidR="00D36C99" w:rsidRPr="001934C4" w:rsidRDefault="00D36C99" w:rsidP="00D36C99">
            <w:pPr>
              <w:pStyle w:val="Listparagraf"/>
              <w:numPr>
                <w:ilvl w:val="0"/>
                <w:numId w:val="33"/>
              </w:numPr>
              <w:autoSpaceDE w:val="0"/>
              <w:autoSpaceDN w:val="0"/>
              <w:adjustRightInd w:val="0"/>
              <w:spacing w:line="276" w:lineRule="auto"/>
              <w:rPr>
                <w:rFonts w:eastAsia="Calibri"/>
                <w:color w:val="000000" w:themeColor="text1"/>
                <w:lang w:eastAsia="en-US"/>
              </w:rPr>
            </w:pPr>
            <w:r w:rsidRPr="001934C4">
              <w:rPr>
                <w:rFonts w:eastAsia="Calibri"/>
                <w:color w:val="000000" w:themeColor="text1"/>
                <w:lang w:eastAsia="en-US"/>
              </w:rPr>
              <w:t>Analiza eficienței unui algoritm</w:t>
            </w:r>
          </w:p>
          <w:p w14:paraId="43E6D7A0" w14:textId="38891557" w:rsidR="00355CFE" w:rsidRPr="001934C4" w:rsidRDefault="00D36C99" w:rsidP="00D36C99">
            <w:pPr>
              <w:pStyle w:val="Listparagraf"/>
              <w:numPr>
                <w:ilvl w:val="0"/>
                <w:numId w:val="33"/>
              </w:numPr>
              <w:autoSpaceDE w:val="0"/>
              <w:autoSpaceDN w:val="0"/>
              <w:adjustRightInd w:val="0"/>
              <w:spacing w:line="276" w:lineRule="auto"/>
              <w:rPr>
                <w:rFonts w:eastAsia="Calibri"/>
                <w:color w:val="000000" w:themeColor="text1"/>
                <w:lang w:eastAsia="en-US"/>
              </w:rPr>
            </w:pPr>
            <w:r w:rsidRPr="001934C4">
              <w:rPr>
                <w:rFonts w:eastAsia="Calibri"/>
                <w:color w:val="000000" w:themeColor="text1"/>
                <w:lang w:eastAsia="en-US"/>
              </w:rPr>
              <w:t>Aplicaţii interdisciplinare recapitulative, cu structuri de date şi subprograme:prelucrări statistice a unor serii de valori, determinarea unor mărimi fizice dintr-un circuit electric, evidenţa cheltuielilo</w:t>
            </w:r>
          </w:p>
        </w:tc>
        <w:tc>
          <w:tcPr>
            <w:tcW w:w="787" w:type="dxa"/>
            <w:tcBorders>
              <w:top w:val="single" w:sz="4" w:space="0" w:color="000000"/>
              <w:left w:val="single" w:sz="4" w:space="0" w:color="000000"/>
              <w:bottom w:val="single" w:sz="4" w:space="0" w:color="000000"/>
              <w:right w:val="single" w:sz="4" w:space="0" w:color="000000"/>
            </w:tcBorders>
          </w:tcPr>
          <w:p w14:paraId="09EB0093" w14:textId="63234086" w:rsidR="00355CFE" w:rsidRPr="001934C4" w:rsidRDefault="00D36C99" w:rsidP="00D36C99">
            <w:pPr>
              <w:spacing w:after="0" w:line="276" w:lineRule="auto"/>
              <w:jc w:val="center"/>
              <w:rPr>
                <w:rFonts w:ascii="Times New Roman" w:eastAsia="Times New Roman" w:hAnsi="Times New Roman" w:cs="Times New Roman"/>
                <w:color w:val="000000" w:themeColor="text1"/>
                <w:sz w:val="24"/>
                <w:szCs w:val="24"/>
                <w:lang w:val="ro-RO"/>
              </w:rPr>
            </w:pPr>
            <w:r w:rsidRPr="001934C4">
              <w:rPr>
                <w:rFonts w:ascii="Times New Roman" w:eastAsia="Times New Roman" w:hAnsi="Times New Roman" w:cs="Times New Roman"/>
                <w:color w:val="000000" w:themeColor="text1"/>
                <w:sz w:val="24"/>
                <w:szCs w:val="24"/>
                <w:lang w:val="ro-RO"/>
              </w:rPr>
              <w:t>12</w:t>
            </w:r>
          </w:p>
        </w:tc>
        <w:tc>
          <w:tcPr>
            <w:tcW w:w="1350" w:type="dxa"/>
            <w:tcBorders>
              <w:top w:val="single" w:sz="4" w:space="0" w:color="000000"/>
              <w:left w:val="single" w:sz="4" w:space="0" w:color="000000"/>
              <w:bottom w:val="single" w:sz="4" w:space="0" w:color="000000"/>
              <w:right w:val="single" w:sz="4" w:space="0" w:color="000000"/>
            </w:tcBorders>
          </w:tcPr>
          <w:p w14:paraId="1781CD03" w14:textId="18B32850" w:rsidR="00355CFE" w:rsidRPr="001934C4" w:rsidRDefault="00D36C99" w:rsidP="00D36C99">
            <w:pPr>
              <w:spacing w:after="0" w:line="276" w:lineRule="auto"/>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S3</w:t>
            </w:r>
            <w:r w:rsidR="007D6B2A" w:rsidRPr="001934C4">
              <w:rPr>
                <w:rFonts w:ascii="Times New Roman" w:hAnsi="Times New Roman" w:cs="Times New Roman"/>
                <w:color w:val="000000" w:themeColor="text1"/>
                <w:sz w:val="24"/>
                <w:szCs w:val="24"/>
                <w:lang w:val="ro-RO"/>
              </w:rPr>
              <w:t>4</w:t>
            </w:r>
            <w:r w:rsidRPr="001934C4">
              <w:rPr>
                <w:rFonts w:ascii="Times New Roman" w:hAnsi="Times New Roman" w:cs="Times New Roman"/>
                <w:color w:val="000000" w:themeColor="text1"/>
                <w:sz w:val="24"/>
                <w:szCs w:val="24"/>
                <w:lang w:val="ro-RO"/>
              </w:rPr>
              <w:t>-S3</w:t>
            </w:r>
            <w:r w:rsidR="007D6B2A" w:rsidRPr="001934C4">
              <w:rPr>
                <w:rFonts w:ascii="Times New Roman" w:hAnsi="Times New Roman" w:cs="Times New Roman"/>
                <w:color w:val="000000" w:themeColor="text1"/>
                <w:sz w:val="24"/>
                <w:szCs w:val="24"/>
                <w:lang w:val="ro-RO"/>
              </w:rPr>
              <w:t>6</w:t>
            </w:r>
          </w:p>
        </w:tc>
        <w:tc>
          <w:tcPr>
            <w:tcW w:w="1940" w:type="dxa"/>
            <w:tcBorders>
              <w:top w:val="single" w:sz="4" w:space="0" w:color="000000"/>
              <w:left w:val="single" w:sz="4" w:space="0" w:color="000000"/>
              <w:bottom w:val="single" w:sz="4" w:space="0" w:color="000000"/>
              <w:right w:val="single" w:sz="4" w:space="0" w:color="000000"/>
            </w:tcBorders>
          </w:tcPr>
          <w:p w14:paraId="69A2BC1C" w14:textId="77777777" w:rsidR="00355CFE" w:rsidRPr="001934C4" w:rsidRDefault="00355CFE" w:rsidP="00D36C99">
            <w:pPr>
              <w:spacing w:after="0" w:line="276" w:lineRule="auto"/>
              <w:rPr>
                <w:rFonts w:ascii="Times New Roman" w:hAnsi="Times New Roman" w:cs="Times New Roman"/>
                <w:color w:val="000000" w:themeColor="text1"/>
                <w:sz w:val="24"/>
                <w:szCs w:val="24"/>
                <w:lang w:val="ro-RO"/>
              </w:rPr>
            </w:pPr>
          </w:p>
        </w:tc>
      </w:tr>
    </w:tbl>
    <w:p w14:paraId="2BC392C6" w14:textId="77777777" w:rsidR="00FA501F" w:rsidRPr="001934C4" w:rsidRDefault="00FA501F" w:rsidP="00FA501F">
      <w:pPr>
        <w:spacing w:after="0" w:line="240" w:lineRule="auto"/>
        <w:rPr>
          <w:rFonts w:ascii="Times New Roman" w:hAnsi="Times New Roman" w:cs="Times New Roman"/>
          <w:color w:val="000000" w:themeColor="text1"/>
          <w:sz w:val="24"/>
          <w:szCs w:val="24"/>
          <w:lang w:val="ro-RO"/>
        </w:rPr>
      </w:pPr>
    </w:p>
    <w:p w14:paraId="402CB663" w14:textId="5D5A3823" w:rsidR="007D6B2A" w:rsidRPr="001934C4" w:rsidRDefault="007D6B2A" w:rsidP="007D6B2A">
      <w:pPr>
        <w:spacing w:after="0"/>
        <w:rPr>
          <w:rFonts w:ascii="Times New Roman" w:hAnsi="Times New Roman" w:cs="Times New Roman"/>
          <w:b/>
          <w:color w:val="000000" w:themeColor="text1"/>
          <w:sz w:val="24"/>
          <w:szCs w:val="24"/>
          <w:lang w:val="ro-RO"/>
        </w:rPr>
      </w:pPr>
      <w:r w:rsidRPr="001934C4">
        <w:rPr>
          <w:rFonts w:ascii="Times New Roman" w:hAnsi="Times New Roman" w:cs="Times New Roman"/>
          <w:b/>
          <w:color w:val="000000" w:themeColor="text1"/>
          <w:sz w:val="24"/>
          <w:szCs w:val="24"/>
          <w:lang w:val="ro-RO"/>
        </w:rPr>
        <w:t>Competențe specifice :</w:t>
      </w:r>
    </w:p>
    <w:p w14:paraId="0E5DD287"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1.1.Evidenţierea necesităţii structurării datelor</w:t>
      </w:r>
    </w:p>
    <w:p w14:paraId="4062415C"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147248BB"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1.2. Prelucrarea datelor structurate</w:t>
      </w:r>
    </w:p>
    <w:p w14:paraId="7F5CED65"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2B0C3620"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1.3. Alegerea structurii de date adecvate rezolvării unei probleme</w:t>
      </w:r>
    </w:p>
    <w:p w14:paraId="0E853BF9"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285A8AD6"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2.1. Utilizarea corectă a subprogramelor predefinite şi a celor definite de utilizator</w:t>
      </w:r>
    </w:p>
    <w:p w14:paraId="348D033E"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20C230A6"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2.2. Construirea unor subprograme pentru rezolvarea subproblemelor unei probleme</w:t>
      </w:r>
    </w:p>
    <w:p w14:paraId="54D122F3"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7636AB87"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2.3. Aplicarea mecanismului recursivităţii prin crearea unor subprograme recursive (definite de utilizator)</w:t>
      </w:r>
    </w:p>
    <w:p w14:paraId="2A5F3F6C"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2310E2EF"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2.4. Compararea dintre implementarea recursivă şi cea iterativă a aceluiaşi algoritm</w:t>
      </w:r>
    </w:p>
    <w:p w14:paraId="59DEB65A"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50067821"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3.1. Prelucrarea datelor structurate</w:t>
      </w:r>
    </w:p>
    <w:p w14:paraId="233B773C"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3B5A0C31"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3.2. Recunoaşterea situaţiilor în care este necesară utilizarea unor subprograme</w:t>
      </w:r>
    </w:p>
    <w:p w14:paraId="08929403"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7A44F341"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3.3. Analiza problemei în scopul identificării subproblemelor acesteia</w:t>
      </w:r>
    </w:p>
    <w:p w14:paraId="4234FF59"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0634C131"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3.4. Descrierea metodei de rezolvare a unei probleme în termeni recursivi</w:t>
      </w:r>
    </w:p>
    <w:p w14:paraId="30E42FB2"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3D0690A9"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4.1. Elaborarea unui algoritm de rezolvare a unor probleme din aria curriculară a specializării</w:t>
      </w:r>
    </w:p>
    <w:p w14:paraId="3FE88ACC"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5721810F"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4.2. Alegerea unui algoritm eficient de rezolvare a unei probleme</w:t>
      </w:r>
    </w:p>
    <w:p w14:paraId="3B610B32"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14F7427A"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5.1. Identificarea aplicaţiilor informaticii în viaţa socială</w:t>
      </w:r>
    </w:p>
    <w:p w14:paraId="6CBDF678" w14:textId="77777777" w:rsidR="007D6B2A" w:rsidRPr="001934C4" w:rsidRDefault="007D6B2A" w:rsidP="007D6B2A">
      <w:pPr>
        <w:spacing w:after="0" w:line="240" w:lineRule="auto"/>
        <w:rPr>
          <w:rFonts w:ascii="Times New Roman" w:hAnsi="Times New Roman" w:cs="Times New Roman"/>
          <w:bCs/>
          <w:color w:val="000000" w:themeColor="text1"/>
          <w:sz w:val="24"/>
          <w:szCs w:val="24"/>
          <w:lang w:val="ro-RO"/>
        </w:rPr>
      </w:pPr>
    </w:p>
    <w:p w14:paraId="1F45A173" w14:textId="5FE81C0F" w:rsidR="00E954E9" w:rsidRPr="001934C4" w:rsidRDefault="007D6B2A" w:rsidP="007D6B2A">
      <w:pPr>
        <w:spacing w:after="0" w:line="24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5.2. Elaborarea şi implementarea unor algoritmi de rezolvare a unor probleme cotidiene</w:t>
      </w:r>
    </w:p>
    <w:p w14:paraId="66894908" w14:textId="3BC3B317"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5DBA4482" w14:textId="4DE3102F"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1AF0B690" w14:textId="1F9883D6"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39067432" w14:textId="47A478A2"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0BB4A9DC" w14:textId="2CE50995"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69AD567E" w14:textId="39DC16E9"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4B67BB24" w14:textId="65832D64"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747142F2" w14:textId="38223427"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133787EC" w14:textId="546634B6"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70010AFF" w14:textId="730FD384"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41326AF6" w14:textId="463E2A85"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59F21146" w14:textId="368D85EB"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6E5759E4" w14:textId="282071A5"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7FB49D7B" w14:textId="4F0A7005"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5E783EDD" w14:textId="46109653"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0563D987" w14:textId="629CCEAE"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34B1E3B8" w14:textId="2779E303"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0A06A36A" w14:textId="3BB7CB43"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14FD9432" w14:textId="5F2B073F"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10C1E7DD" w14:textId="79E8B2F1"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6F25C773" w14:textId="17618961"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13E018CC" w14:textId="1723F353"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593A66E1" w14:textId="3089BAA1"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2EC973C1" w14:textId="016A6E9C"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7AEF7CF2" w14:textId="5099583F" w:rsidR="00E954E9" w:rsidRPr="001934C4" w:rsidRDefault="00E954E9" w:rsidP="007D6B2A">
      <w:pPr>
        <w:spacing w:after="0" w:line="240" w:lineRule="auto"/>
        <w:rPr>
          <w:rFonts w:ascii="Times New Roman" w:hAnsi="Times New Roman" w:cs="Times New Roman"/>
          <w:bCs/>
          <w:color w:val="000000" w:themeColor="text1"/>
          <w:sz w:val="24"/>
          <w:szCs w:val="24"/>
          <w:lang w:val="ro-RO"/>
        </w:rPr>
      </w:pPr>
    </w:p>
    <w:p w14:paraId="0FC179AA" w14:textId="12857044" w:rsidR="00E954E9" w:rsidRPr="001934C4" w:rsidRDefault="00E954E9" w:rsidP="00E954E9">
      <w:pPr>
        <w:pStyle w:val="NormalWeb"/>
        <w:rPr>
          <w:b/>
          <w:bCs/>
          <w:color w:val="000000" w:themeColor="text1"/>
          <w:lang w:val="ro-RO"/>
        </w:rPr>
      </w:pPr>
      <w:r w:rsidRPr="001934C4">
        <w:rPr>
          <w:b/>
          <w:bCs/>
          <w:color w:val="000000" w:themeColor="text1"/>
          <w:lang w:val="ro-RO"/>
        </w:rPr>
        <w:lastRenderedPageBreak/>
        <w:t>Proiectarea unei unităţi de învăţare după modelul :</w:t>
      </w:r>
    </w:p>
    <w:p w14:paraId="0C652A08" w14:textId="456AB2FC" w:rsidR="00E954E9" w:rsidRPr="001934C4" w:rsidRDefault="00E954E9" w:rsidP="00E954E9">
      <w:pPr>
        <w:pStyle w:val="NormalWeb"/>
        <w:rPr>
          <w:color w:val="000000" w:themeColor="text1"/>
          <w:lang w:val="ro-RO"/>
        </w:rPr>
      </w:pPr>
      <w:r w:rsidRPr="001934C4">
        <w:rPr>
          <w:color w:val="000000" w:themeColor="text1"/>
          <w:lang w:val="ro-RO"/>
        </w:rPr>
        <w:t>Clasa: a X-a</w:t>
      </w:r>
    </w:p>
    <w:p w14:paraId="200A1C05" w14:textId="5C3D2295" w:rsidR="00E954E9" w:rsidRPr="001934C4" w:rsidRDefault="00E954E9" w:rsidP="00E954E9">
      <w:pPr>
        <w:pStyle w:val="NormalWeb"/>
        <w:rPr>
          <w:color w:val="000000" w:themeColor="text1"/>
          <w:lang w:val="ro-RO"/>
        </w:rPr>
      </w:pPr>
      <w:r w:rsidRPr="001934C4">
        <w:rPr>
          <w:color w:val="000000" w:themeColor="text1"/>
          <w:lang w:val="ro-RO"/>
        </w:rPr>
        <w:t>Specializarea: Matematică-informatică, intensiv informatică</w:t>
      </w:r>
    </w:p>
    <w:p w14:paraId="3EE1BE9D" w14:textId="038FA0B0" w:rsidR="00E954E9" w:rsidRPr="001934C4" w:rsidRDefault="00E954E9" w:rsidP="00E954E9">
      <w:pPr>
        <w:pStyle w:val="NormalWeb"/>
        <w:rPr>
          <w:color w:val="000000" w:themeColor="text1"/>
          <w:lang w:val="ro-RO"/>
        </w:rPr>
      </w:pPr>
      <w:r w:rsidRPr="001934C4">
        <w:rPr>
          <w:color w:val="000000" w:themeColor="text1"/>
          <w:lang w:val="ro-RO"/>
        </w:rPr>
        <w:t>Disciplina: Informatică</w:t>
      </w:r>
    </w:p>
    <w:p w14:paraId="05F23B8A" w14:textId="58359144" w:rsidR="00C06980" w:rsidRPr="001934C4" w:rsidRDefault="00E954E9" w:rsidP="00E954E9">
      <w:pPr>
        <w:pStyle w:val="NormalWeb"/>
        <w:rPr>
          <w:rFonts w:eastAsia="Calibri"/>
          <w:bCs/>
          <w:color w:val="000000" w:themeColor="text1"/>
          <w:lang w:val="ro-RO"/>
        </w:rPr>
      </w:pPr>
      <w:r w:rsidRPr="001934C4">
        <w:rPr>
          <w:color w:val="000000" w:themeColor="text1"/>
          <w:lang w:val="ro-RO"/>
        </w:rPr>
        <w:t>Unitatea de învăţare:</w:t>
      </w:r>
      <w:r w:rsidR="00C06980" w:rsidRPr="001934C4">
        <w:rPr>
          <w:color w:val="000000" w:themeColor="text1"/>
          <w:lang w:val="ro-RO"/>
        </w:rPr>
        <w:t xml:space="preserve"> </w:t>
      </w:r>
      <w:r w:rsidR="00C06980" w:rsidRPr="001934C4">
        <w:rPr>
          <w:rFonts w:eastAsia="Calibri"/>
          <w:bCs/>
          <w:color w:val="000000" w:themeColor="text1"/>
          <w:lang w:val="ro-RO"/>
        </w:rPr>
        <w:t>Subprograme</w:t>
      </w:r>
    </w:p>
    <w:p w14:paraId="1A12B78B" w14:textId="47BD4803" w:rsidR="00C06980" w:rsidRPr="001934C4" w:rsidRDefault="00C06980" w:rsidP="00E954E9">
      <w:pPr>
        <w:pStyle w:val="NormalWeb"/>
        <w:rPr>
          <w:color w:val="000000" w:themeColor="text1"/>
          <w:lang w:val="ro-RO"/>
        </w:rPr>
      </w:pPr>
      <w:r w:rsidRPr="001934C4">
        <w:rPr>
          <w:color w:val="000000" w:themeColor="text1"/>
          <w:lang w:val="ro-RO"/>
        </w:rPr>
        <w:t>Nr. de ore alocate : 28</w:t>
      </w:r>
    </w:p>
    <w:tbl>
      <w:tblPr>
        <w:tblpPr w:leftFromText="180" w:rightFromText="180" w:vertAnchor="text" w:horzAnchor="page" w:tblpX="706" w:tblpY="1002"/>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5"/>
        <w:gridCol w:w="3240"/>
        <w:gridCol w:w="2790"/>
        <w:gridCol w:w="1980"/>
        <w:gridCol w:w="2340"/>
      </w:tblGrid>
      <w:tr w:rsidR="00186838" w:rsidRPr="001934C4" w14:paraId="1A172D98" w14:textId="77777777" w:rsidTr="00C06980">
        <w:trPr>
          <w:trHeight w:val="1191"/>
        </w:trPr>
        <w:tc>
          <w:tcPr>
            <w:tcW w:w="4315" w:type="dxa"/>
          </w:tcPr>
          <w:p w14:paraId="30AD0D93" w14:textId="3055142E"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Conţinutur</w:t>
            </w:r>
            <w:r w:rsidR="00C06980" w:rsidRPr="001934C4">
              <w:rPr>
                <w:rFonts w:ascii="Times New Roman" w:hAnsi="Times New Roman" w:cs="Times New Roman"/>
                <w:color w:val="000000" w:themeColor="text1"/>
                <w:sz w:val="24"/>
                <w:szCs w:val="24"/>
                <w:lang w:val="ro-RO"/>
              </w:rPr>
              <w:t>i</w:t>
            </w:r>
          </w:p>
          <w:p w14:paraId="79EE88A1" w14:textId="77777777"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(detalieri)</w:t>
            </w:r>
          </w:p>
        </w:tc>
        <w:tc>
          <w:tcPr>
            <w:tcW w:w="3240" w:type="dxa"/>
          </w:tcPr>
          <w:p w14:paraId="4EFC8C96" w14:textId="77777777" w:rsidR="00781B02" w:rsidRPr="001934C4" w:rsidRDefault="00781B02" w:rsidP="00781B02">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Competenţe specifice</w:t>
            </w:r>
          </w:p>
        </w:tc>
        <w:tc>
          <w:tcPr>
            <w:tcW w:w="2790" w:type="dxa"/>
          </w:tcPr>
          <w:p w14:paraId="49AA3953" w14:textId="77777777" w:rsidR="00781B02" w:rsidRPr="001934C4" w:rsidRDefault="00781B02" w:rsidP="00781B02">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Activităţi de învăţare</w:t>
            </w:r>
          </w:p>
        </w:tc>
        <w:tc>
          <w:tcPr>
            <w:tcW w:w="1980" w:type="dxa"/>
          </w:tcPr>
          <w:p w14:paraId="2265EF09" w14:textId="77777777" w:rsidR="00781B02" w:rsidRPr="001934C4" w:rsidRDefault="00781B02" w:rsidP="00781B02">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Resurse</w:t>
            </w:r>
          </w:p>
        </w:tc>
        <w:tc>
          <w:tcPr>
            <w:tcW w:w="2340" w:type="dxa"/>
          </w:tcPr>
          <w:p w14:paraId="3B8FE37E" w14:textId="77777777" w:rsidR="00781B02" w:rsidRPr="001934C4" w:rsidRDefault="00781B02" w:rsidP="00781B02">
            <w:pPr>
              <w:ind w:firstLine="360"/>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Evaluare</w:t>
            </w:r>
          </w:p>
        </w:tc>
      </w:tr>
      <w:tr w:rsidR="00186838" w:rsidRPr="001934C4" w14:paraId="1F8399C7" w14:textId="77777777" w:rsidTr="00C06980">
        <w:trPr>
          <w:trHeight w:val="1859"/>
        </w:trPr>
        <w:tc>
          <w:tcPr>
            <w:tcW w:w="4315" w:type="dxa"/>
          </w:tcPr>
          <w:p w14:paraId="063CEB60" w14:textId="6E3708BE" w:rsidR="00781B02"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Declararea unui subprogram</w:t>
            </w:r>
          </w:p>
          <w:p w14:paraId="6A1E7C77" w14:textId="46F16E64" w:rsidR="00781B02"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Definirea unui subprogram</w:t>
            </w:r>
          </w:p>
          <w:p w14:paraId="2E99E315" w14:textId="63117EF5" w:rsidR="00781B02"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Apelul unui subprogram</w:t>
            </w:r>
          </w:p>
          <w:p w14:paraId="314064EE" w14:textId="43DF0D0D" w:rsidR="00C06980"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Transferul parametrilor la apelul unui subprogram</w:t>
            </w:r>
          </w:p>
          <w:p w14:paraId="5F047AB2" w14:textId="40A4389F" w:rsidR="00C06980"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Returnarea valorilor de către un subprogram</w:t>
            </w:r>
          </w:p>
          <w:p w14:paraId="771CF484" w14:textId="0D1D7E0C" w:rsidR="00C06980"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Variabile locale și globale</w:t>
            </w:r>
          </w:p>
          <w:p w14:paraId="5EF3999F" w14:textId="483E986A" w:rsidR="00781B02" w:rsidRPr="001934C4" w:rsidRDefault="00C06980" w:rsidP="00781B02">
            <w:pPr>
              <w:numPr>
                <w:ilvl w:val="0"/>
                <w:numId w:val="21"/>
              </w:numPr>
              <w:suppressAutoHyphens/>
              <w:autoSpaceDE w:val="0"/>
              <w:spacing w:after="0" w:line="276" w:lineRule="auto"/>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Modularizarea unui program prin intermediul subprogramelor</w:t>
            </w:r>
          </w:p>
        </w:tc>
        <w:tc>
          <w:tcPr>
            <w:tcW w:w="3240" w:type="dxa"/>
          </w:tcPr>
          <w:p w14:paraId="5C067E73" w14:textId="7CF3B960" w:rsidR="00C06980" w:rsidRPr="001934C4" w:rsidRDefault="00C06980" w:rsidP="00781B02">
            <w:pPr>
              <w:autoSpaceDE w:val="0"/>
              <w:autoSpaceDN w:val="0"/>
              <w:adjustRightInd w:val="0"/>
              <w:spacing w:line="36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t>Utilizarea corectă a subprogramelor predefinite şi a celor definite de utilizator.</w:t>
            </w:r>
          </w:p>
          <w:p w14:paraId="2D1B9036" w14:textId="1142C27C" w:rsidR="00C06980" w:rsidRPr="001934C4" w:rsidRDefault="00C06980" w:rsidP="00781B02">
            <w:pPr>
              <w:autoSpaceDE w:val="0"/>
              <w:autoSpaceDN w:val="0"/>
              <w:adjustRightInd w:val="0"/>
              <w:spacing w:line="360" w:lineRule="auto"/>
              <w:rPr>
                <w:rFonts w:ascii="Times New Roman" w:hAnsi="Times New Roman" w:cs="Times New Roman"/>
                <w:color w:val="000000" w:themeColor="text1"/>
                <w:sz w:val="24"/>
                <w:szCs w:val="24"/>
                <w:lang w:val="ro-RO"/>
              </w:rPr>
            </w:pPr>
          </w:p>
          <w:p w14:paraId="492BCDB0" w14:textId="2A1183DA" w:rsidR="00C06980" w:rsidRPr="001934C4" w:rsidRDefault="00C06980" w:rsidP="00781B02">
            <w:pPr>
              <w:autoSpaceDE w:val="0"/>
              <w:autoSpaceDN w:val="0"/>
              <w:adjustRightInd w:val="0"/>
              <w:spacing w:line="360" w:lineRule="auto"/>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z w:val="24"/>
                <w:szCs w:val="24"/>
                <w:lang w:val="ro-RO"/>
              </w:rPr>
              <w:t>Construirea unor subprograme pentru rezolvarea subproblemelor unei probleme</w:t>
            </w:r>
          </w:p>
          <w:p w14:paraId="559F5477" w14:textId="77777777" w:rsidR="00C06980" w:rsidRPr="001934C4" w:rsidRDefault="00C06980" w:rsidP="00C06980">
            <w:pPr>
              <w:autoSpaceDE w:val="0"/>
              <w:autoSpaceDN w:val="0"/>
              <w:adjustRightInd w:val="0"/>
              <w:spacing w:line="360" w:lineRule="auto"/>
              <w:rPr>
                <w:rFonts w:ascii="Times New Roman" w:hAnsi="Times New Roman" w:cs="Times New Roman"/>
                <w:bCs/>
                <w:color w:val="000000" w:themeColor="text1"/>
                <w:sz w:val="24"/>
                <w:szCs w:val="24"/>
                <w:lang w:val="ro-RO"/>
              </w:rPr>
            </w:pPr>
            <w:r w:rsidRPr="001934C4">
              <w:rPr>
                <w:rFonts w:ascii="Times New Roman" w:hAnsi="Times New Roman" w:cs="Times New Roman"/>
                <w:bCs/>
                <w:color w:val="000000" w:themeColor="text1"/>
                <w:sz w:val="24"/>
                <w:szCs w:val="24"/>
                <w:lang w:val="ro-RO"/>
              </w:rPr>
              <w:lastRenderedPageBreak/>
              <w:t>Recunoaşterea situaţiilor în care este necesară utilizarea unor subprograme</w:t>
            </w:r>
          </w:p>
          <w:p w14:paraId="0A4EEB16" w14:textId="77777777" w:rsidR="00C06980" w:rsidRPr="001934C4" w:rsidRDefault="00C06980" w:rsidP="00C06980">
            <w:pPr>
              <w:autoSpaceDE w:val="0"/>
              <w:autoSpaceDN w:val="0"/>
              <w:adjustRightInd w:val="0"/>
              <w:spacing w:line="360" w:lineRule="auto"/>
              <w:rPr>
                <w:rFonts w:ascii="Times New Roman" w:hAnsi="Times New Roman" w:cs="Times New Roman"/>
                <w:bCs/>
                <w:color w:val="000000" w:themeColor="text1"/>
                <w:sz w:val="24"/>
                <w:szCs w:val="24"/>
                <w:lang w:val="ro-RO"/>
              </w:rPr>
            </w:pPr>
          </w:p>
          <w:p w14:paraId="6677BF7B" w14:textId="1CE315C4" w:rsidR="00C06980" w:rsidRPr="001934C4" w:rsidRDefault="00C06980" w:rsidP="00C06980">
            <w:pPr>
              <w:autoSpaceDE w:val="0"/>
              <w:autoSpaceDN w:val="0"/>
              <w:adjustRightInd w:val="0"/>
              <w:spacing w:line="360" w:lineRule="auto"/>
              <w:rPr>
                <w:rFonts w:ascii="Times New Roman" w:hAnsi="Times New Roman" w:cs="Times New Roman"/>
                <w:color w:val="000000" w:themeColor="text1"/>
                <w:sz w:val="24"/>
                <w:szCs w:val="24"/>
                <w:lang w:val="ro-RO"/>
              </w:rPr>
            </w:pPr>
            <w:r w:rsidRPr="001934C4">
              <w:rPr>
                <w:rFonts w:ascii="Times New Roman" w:hAnsi="Times New Roman" w:cs="Times New Roman"/>
                <w:bCs/>
                <w:color w:val="000000" w:themeColor="text1"/>
                <w:sz w:val="24"/>
                <w:szCs w:val="24"/>
                <w:lang w:val="ro-RO"/>
              </w:rPr>
              <w:t>Analiza problemei în scopul identificării subproblemelor acesteia</w:t>
            </w:r>
          </w:p>
        </w:tc>
        <w:tc>
          <w:tcPr>
            <w:tcW w:w="2790" w:type="dxa"/>
          </w:tcPr>
          <w:p w14:paraId="7B99F2C8" w14:textId="506F3B86"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Lec</w:t>
            </w:r>
            <w:r w:rsidR="00C06980" w:rsidRPr="001934C4">
              <w:rPr>
                <w:rFonts w:ascii="Times New Roman" w:hAnsi="Times New Roman" w:cs="Times New Roman"/>
                <w:color w:val="000000" w:themeColor="text1"/>
                <w:sz w:val="24"/>
                <w:szCs w:val="24"/>
                <w:lang w:val="ro-RO"/>
              </w:rPr>
              <w:t>ț</w:t>
            </w:r>
            <w:r w:rsidRPr="001934C4">
              <w:rPr>
                <w:rFonts w:ascii="Times New Roman" w:hAnsi="Times New Roman" w:cs="Times New Roman"/>
                <w:color w:val="000000" w:themeColor="text1"/>
                <w:sz w:val="24"/>
                <w:szCs w:val="24"/>
                <w:lang w:val="ro-RO"/>
              </w:rPr>
              <w:t xml:space="preserve">ii de predare </w:t>
            </w:r>
          </w:p>
          <w:p w14:paraId="1C0EC480" w14:textId="1A14A0F1"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Exerci</w:t>
            </w:r>
            <w:r w:rsidR="00C06980" w:rsidRPr="001934C4">
              <w:rPr>
                <w:rFonts w:ascii="Times New Roman" w:hAnsi="Times New Roman" w:cs="Times New Roman"/>
                <w:color w:val="000000" w:themeColor="text1"/>
                <w:sz w:val="24"/>
                <w:szCs w:val="24"/>
                <w:lang w:val="ro-RO"/>
              </w:rPr>
              <w:t>ț</w:t>
            </w:r>
            <w:r w:rsidRPr="001934C4">
              <w:rPr>
                <w:rFonts w:ascii="Times New Roman" w:hAnsi="Times New Roman" w:cs="Times New Roman"/>
                <w:color w:val="000000" w:themeColor="text1"/>
                <w:sz w:val="24"/>
                <w:szCs w:val="24"/>
                <w:lang w:val="ro-RO"/>
              </w:rPr>
              <w:t>ii rezolvate</w:t>
            </w:r>
            <w:r w:rsidR="00C06980"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pe calculator</w:t>
            </w:r>
          </w:p>
          <w:p w14:paraId="5FBA587A" w14:textId="32DC8E2D"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Munc</w:t>
            </w:r>
            <w:r w:rsidR="00C06980" w:rsidRPr="001934C4">
              <w:rPr>
                <w:rFonts w:ascii="Times New Roman" w:hAnsi="Times New Roman" w:cs="Times New Roman"/>
                <w:color w:val="000000" w:themeColor="text1"/>
                <w:sz w:val="24"/>
                <w:szCs w:val="24"/>
                <w:lang w:val="ro-RO"/>
              </w:rPr>
              <w:t>ă</w:t>
            </w:r>
            <w:r w:rsidRPr="001934C4">
              <w:rPr>
                <w:rFonts w:ascii="Times New Roman" w:hAnsi="Times New Roman" w:cs="Times New Roman"/>
                <w:color w:val="000000" w:themeColor="text1"/>
                <w:sz w:val="24"/>
                <w:szCs w:val="24"/>
                <w:lang w:val="ro-RO"/>
              </w:rPr>
              <w:t xml:space="preserve"> </w:t>
            </w:r>
            <w:r w:rsidR="00C06980" w:rsidRPr="001934C4">
              <w:rPr>
                <w:rFonts w:ascii="Times New Roman" w:hAnsi="Times New Roman" w:cs="Times New Roman"/>
                <w:color w:val="000000" w:themeColor="text1"/>
                <w:sz w:val="24"/>
                <w:szCs w:val="24"/>
                <w:lang w:val="ro-RO"/>
              </w:rPr>
              <w:t>î</w:t>
            </w:r>
            <w:r w:rsidRPr="001934C4">
              <w:rPr>
                <w:rFonts w:ascii="Times New Roman" w:hAnsi="Times New Roman" w:cs="Times New Roman"/>
                <w:color w:val="000000" w:themeColor="text1"/>
                <w:sz w:val="24"/>
                <w:szCs w:val="24"/>
                <w:lang w:val="ro-RO"/>
              </w:rPr>
              <w:t>n echipe</w:t>
            </w:r>
          </w:p>
          <w:p w14:paraId="0AE124CD" w14:textId="77777777"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Evaluare</w:t>
            </w:r>
          </w:p>
        </w:tc>
        <w:tc>
          <w:tcPr>
            <w:tcW w:w="1980" w:type="dxa"/>
          </w:tcPr>
          <w:p w14:paraId="0D88188B" w14:textId="2C6740C2" w:rsidR="00781B02" w:rsidRPr="001934C4" w:rsidRDefault="00C06980" w:rsidP="00C06980">
            <w:pPr>
              <w:jc w:val="center"/>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E</w:t>
            </w:r>
            <w:r w:rsidR="00781B02" w:rsidRPr="001934C4">
              <w:rPr>
                <w:rFonts w:ascii="Times New Roman" w:hAnsi="Times New Roman" w:cs="Times New Roman"/>
                <w:bCs/>
                <w:iCs/>
                <w:color w:val="000000" w:themeColor="text1"/>
                <w:sz w:val="24"/>
                <w:szCs w:val="24"/>
                <w:lang w:val="ro-RO"/>
              </w:rPr>
              <w:t>xplica</w:t>
            </w:r>
            <w:r w:rsidRPr="001934C4">
              <w:rPr>
                <w:rFonts w:ascii="Times New Roman" w:hAnsi="Times New Roman" w:cs="Times New Roman"/>
                <w:bCs/>
                <w:iCs/>
                <w:color w:val="000000" w:themeColor="text1"/>
                <w:sz w:val="24"/>
                <w:szCs w:val="24"/>
                <w:lang w:val="ro-RO"/>
              </w:rPr>
              <w:t>ț</w:t>
            </w:r>
            <w:r w:rsidR="00781B02" w:rsidRPr="001934C4">
              <w:rPr>
                <w:rFonts w:ascii="Times New Roman" w:hAnsi="Times New Roman" w:cs="Times New Roman"/>
                <w:bCs/>
                <w:iCs/>
                <w:color w:val="000000" w:themeColor="text1"/>
                <w:sz w:val="24"/>
                <w:szCs w:val="24"/>
                <w:lang w:val="ro-RO"/>
              </w:rPr>
              <w:t>ia</w:t>
            </w:r>
          </w:p>
          <w:p w14:paraId="727B7F70" w14:textId="51B1C88A" w:rsidR="00781B02" w:rsidRPr="001934C4" w:rsidRDefault="00C06980" w:rsidP="00C06980">
            <w:pPr>
              <w:jc w:val="center"/>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C</w:t>
            </w:r>
            <w:r w:rsidR="00781B02" w:rsidRPr="001934C4">
              <w:rPr>
                <w:rFonts w:ascii="Times New Roman" w:hAnsi="Times New Roman" w:cs="Times New Roman"/>
                <w:bCs/>
                <w:iCs/>
                <w:color w:val="000000" w:themeColor="text1"/>
                <w:sz w:val="24"/>
                <w:szCs w:val="24"/>
                <w:lang w:val="ro-RO"/>
              </w:rPr>
              <w:t>onversa</w:t>
            </w:r>
            <w:r w:rsidRPr="001934C4">
              <w:rPr>
                <w:rFonts w:ascii="Times New Roman" w:hAnsi="Times New Roman" w:cs="Times New Roman"/>
                <w:bCs/>
                <w:iCs/>
                <w:color w:val="000000" w:themeColor="text1"/>
                <w:sz w:val="24"/>
                <w:szCs w:val="24"/>
                <w:lang w:val="ro-RO"/>
              </w:rPr>
              <w:t>ț</w:t>
            </w:r>
            <w:r w:rsidR="00781B02" w:rsidRPr="001934C4">
              <w:rPr>
                <w:rFonts w:ascii="Times New Roman" w:hAnsi="Times New Roman" w:cs="Times New Roman"/>
                <w:bCs/>
                <w:iCs/>
                <w:color w:val="000000" w:themeColor="text1"/>
                <w:sz w:val="24"/>
                <w:szCs w:val="24"/>
                <w:lang w:val="ro-RO"/>
              </w:rPr>
              <w:t>ia</w:t>
            </w:r>
          </w:p>
          <w:p w14:paraId="06D4CF92" w14:textId="79767D4C" w:rsidR="00781B02" w:rsidRPr="001934C4" w:rsidRDefault="00C06980" w:rsidP="00781B02">
            <w:pPr>
              <w:jc w:val="center"/>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A</w:t>
            </w:r>
            <w:r w:rsidR="00781B02" w:rsidRPr="001934C4">
              <w:rPr>
                <w:rFonts w:ascii="Times New Roman" w:hAnsi="Times New Roman" w:cs="Times New Roman"/>
                <w:bCs/>
                <w:iCs/>
                <w:color w:val="000000" w:themeColor="text1"/>
                <w:sz w:val="24"/>
                <w:szCs w:val="24"/>
                <w:lang w:val="ro-RO"/>
              </w:rPr>
              <w:t>ctivitate practic</w:t>
            </w:r>
            <w:r w:rsidRPr="001934C4">
              <w:rPr>
                <w:rFonts w:ascii="Times New Roman" w:hAnsi="Times New Roman" w:cs="Times New Roman"/>
                <w:bCs/>
                <w:iCs/>
                <w:color w:val="000000" w:themeColor="text1"/>
                <w:sz w:val="24"/>
                <w:szCs w:val="24"/>
                <w:lang w:val="ro-RO"/>
              </w:rPr>
              <w:t>ă</w:t>
            </w:r>
          </w:p>
          <w:p w14:paraId="2D2BCC76" w14:textId="77777777" w:rsidR="00781B02" w:rsidRPr="001934C4" w:rsidRDefault="00781B02" w:rsidP="00781B02">
            <w:pPr>
              <w:rPr>
                <w:rFonts w:ascii="Times New Roman" w:hAnsi="Times New Roman" w:cs="Times New Roman"/>
                <w:color w:val="000000" w:themeColor="text1"/>
                <w:sz w:val="24"/>
                <w:szCs w:val="24"/>
                <w:lang w:val="ro-RO"/>
              </w:rPr>
            </w:pPr>
            <w:r w:rsidRPr="001934C4">
              <w:rPr>
                <w:rFonts w:ascii="Times New Roman" w:hAnsi="Times New Roman" w:cs="Times New Roman"/>
                <w:bCs/>
                <w:iCs/>
                <w:color w:val="000000" w:themeColor="text1"/>
                <w:sz w:val="24"/>
                <w:szCs w:val="24"/>
                <w:lang w:val="ro-RO"/>
              </w:rPr>
              <w:t xml:space="preserve"> </w:t>
            </w:r>
          </w:p>
        </w:tc>
        <w:tc>
          <w:tcPr>
            <w:tcW w:w="2340" w:type="dxa"/>
          </w:tcPr>
          <w:p w14:paraId="552AB974" w14:textId="77777777" w:rsidR="00C06980" w:rsidRPr="001934C4" w:rsidRDefault="00C06980" w:rsidP="00C06980">
            <w:pPr>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Evaluare frontală pe baza observației directe</w:t>
            </w:r>
          </w:p>
          <w:p w14:paraId="61F64005" w14:textId="77777777" w:rsidR="00C06980" w:rsidRPr="001934C4" w:rsidRDefault="00C06980" w:rsidP="00C06980">
            <w:pPr>
              <w:rPr>
                <w:rFonts w:ascii="Times New Roman" w:hAnsi="Times New Roman" w:cs="Times New Roman"/>
                <w:bCs/>
                <w:iCs/>
                <w:color w:val="000000" w:themeColor="text1"/>
                <w:sz w:val="24"/>
                <w:szCs w:val="24"/>
                <w:lang w:val="ro-RO"/>
              </w:rPr>
            </w:pPr>
          </w:p>
          <w:p w14:paraId="4EDBC61E" w14:textId="465A2D2E" w:rsidR="00C06980" w:rsidRPr="001934C4" w:rsidRDefault="00C06980" w:rsidP="00C06980">
            <w:pPr>
              <w:spacing w:after="0"/>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Evaluare individuală</w:t>
            </w:r>
          </w:p>
          <w:p w14:paraId="2AF0E1B2" w14:textId="72333C02" w:rsidR="00781B02" w:rsidRPr="001934C4" w:rsidRDefault="00C06980" w:rsidP="00C06980">
            <w:pPr>
              <w:spacing w:after="0"/>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t xml:space="preserve">pe baza participării la lecție (răspunsuri la intrebări, rezolvări de exerciții)  </w:t>
            </w:r>
          </w:p>
          <w:p w14:paraId="407B561B" w14:textId="77777777" w:rsidR="00C06980" w:rsidRPr="001934C4" w:rsidRDefault="00C06980" w:rsidP="00C06980">
            <w:pPr>
              <w:rPr>
                <w:rFonts w:ascii="Times New Roman" w:hAnsi="Times New Roman" w:cs="Times New Roman"/>
                <w:bCs/>
                <w:iCs/>
                <w:color w:val="000000" w:themeColor="text1"/>
                <w:sz w:val="24"/>
                <w:szCs w:val="24"/>
                <w:lang w:val="ro-RO"/>
              </w:rPr>
            </w:pPr>
          </w:p>
          <w:p w14:paraId="664FD3F7" w14:textId="13ABA694" w:rsidR="00C06980" w:rsidRPr="001934C4" w:rsidRDefault="00C06980" w:rsidP="00C06980">
            <w:pPr>
              <w:rPr>
                <w:rFonts w:ascii="Times New Roman" w:hAnsi="Times New Roman" w:cs="Times New Roman"/>
                <w:bCs/>
                <w:iCs/>
                <w:color w:val="000000" w:themeColor="text1"/>
                <w:sz w:val="24"/>
                <w:szCs w:val="24"/>
                <w:lang w:val="ro-RO"/>
              </w:rPr>
            </w:pPr>
            <w:r w:rsidRPr="001934C4">
              <w:rPr>
                <w:rFonts w:ascii="Times New Roman" w:hAnsi="Times New Roman" w:cs="Times New Roman"/>
                <w:bCs/>
                <w:iCs/>
                <w:color w:val="000000" w:themeColor="text1"/>
                <w:sz w:val="24"/>
                <w:szCs w:val="24"/>
                <w:lang w:val="ro-RO"/>
              </w:rPr>
              <w:lastRenderedPageBreak/>
              <w:t>Evaluare scrisă</w:t>
            </w:r>
          </w:p>
        </w:tc>
      </w:tr>
    </w:tbl>
    <w:p w14:paraId="5AFFA466" w14:textId="7CFBFB70" w:rsidR="00781B02" w:rsidRPr="001934C4" w:rsidRDefault="00781B02" w:rsidP="00781B02">
      <w:pPr>
        <w:pStyle w:val="NormalWeb"/>
        <w:rPr>
          <w:color w:val="000000" w:themeColor="text1"/>
          <w:lang w:val="ro-RO"/>
        </w:rPr>
      </w:pPr>
    </w:p>
    <w:p w14:paraId="69E9EF32" w14:textId="4E8A4693" w:rsidR="00C06980" w:rsidRPr="001934C4" w:rsidRDefault="00C06980" w:rsidP="00781B02">
      <w:pPr>
        <w:pStyle w:val="NormalWeb"/>
        <w:rPr>
          <w:color w:val="000000" w:themeColor="text1"/>
          <w:lang w:val="ro-RO"/>
        </w:rPr>
      </w:pPr>
    </w:p>
    <w:p w14:paraId="29C26772" w14:textId="6F197F6F" w:rsidR="00C06980" w:rsidRPr="001934C4" w:rsidRDefault="00C06980" w:rsidP="00781B02">
      <w:pPr>
        <w:pStyle w:val="NormalWeb"/>
        <w:rPr>
          <w:color w:val="000000" w:themeColor="text1"/>
          <w:lang w:val="ro-RO"/>
        </w:rPr>
      </w:pPr>
    </w:p>
    <w:p w14:paraId="403AC048" w14:textId="28EF66D8" w:rsidR="00C06980" w:rsidRPr="001934C4" w:rsidRDefault="00C06980" w:rsidP="00781B02">
      <w:pPr>
        <w:pStyle w:val="NormalWeb"/>
        <w:rPr>
          <w:color w:val="000000" w:themeColor="text1"/>
          <w:lang w:val="ro-RO"/>
        </w:rPr>
      </w:pPr>
    </w:p>
    <w:p w14:paraId="03493A66" w14:textId="2B520AEF" w:rsidR="00C06980" w:rsidRPr="001934C4" w:rsidRDefault="00C06980" w:rsidP="00781B02">
      <w:pPr>
        <w:pStyle w:val="NormalWeb"/>
        <w:rPr>
          <w:color w:val="000000" w:themeColor="text1"/>
          <w:lang w:val="ro-RO"/>
        </w:rPr>
      </w:pPr>
    </w:p>
    <w:p w14:paraId="057A4F4B" w14:textId="404099E8" w:rsidR="00C06980" w:rsidRPr="001934C4" w:rsidRDefault="00C06980" w:rsidP="00781B02">
      <w:pPr>
        <w:pStyle w:val="NormalWeb"/>
        <w:rPr>
          <w:color w:val="000000" w:themeColor="text1"/>
          <w:lang w:val="ro-RO"/>
        </w:rPr>
      </w:pPr>
    </w:p>
    <w:p w14:paraId="095D32D3" w14:textId="57737E73" w:rsidR="00C06980" w:rsidRPr="001934C4" w:rsidRDefault="00C06980" w:rsidP="00781B02">
      <w:pPr>
        <w:pStyle w:val="NormalWeb"/>
        <w:rPr>
          <w:color w:val="000000" w:themeColor="text1"/>
          <w:lang w:val="ro-RO"/>
        </w:rPr>
      </w:pPr>
    </w:p>
    <w:p w14:paraId="04C6EBA8" w14:textId="5E4B3265" w:rsidR="00C06980" w:rsidRPr="001934C4" w:rsidRDefault="00C06980" w:rsidP="00781B02">
      <w:pPr>
        <w:pStyle w:val="NormalWeb"/>
        <w:rPr>
          <w:color w:val="000000" w:themeColor="text1"/>
          <w:lang w:val="ro-RO"/>
        </w:rPr>
      </w:pPr>
    </w:p>
    <w:p w14:paraId="05D92689" w14:textId="76A80113" w:rsidR="00C06980" w:rsidRPr="001934C4" w:rsidRDefault="00C06980" w:rsidP="00781B02">
      <w:pPr>
        <w:pStyle w:val="NormalWeb"/>
        <w:rPr>
          <w:color w:val="000000" w:themeColor="text1"/>
          <w:lang w:val="ro-RO"/>
        </w:rPr>
      </w:pPr>
    </w:p>
    <w:p w14:paraId="263E35A8" w14:textId="3B9D3C55" w:rsidR="00C06980" w:rsidRPr="001934C4" w:rsidRDefault="00C06980" w:rsidP="00781B02">
      <w:pPr>
        <w:pStyle w:val="NormalWeb"/>
        <w:rPr>
          <w:color w:val="000000" w:themeColor="text1"/>
          <w:lang w:val="ro-RO"/>
        </w:rPr>
      </w:pPr>
    </w:p>
    <w:p w14:paraId="79CD02DC" w14:textId="48F3A53C" w:rsidR="00C06980" w:rsidRPr="001934C4" w:rsidRDefault="00C06980" w:rsidP="00781B02">
      <w:pPr>
        <w:pStyle w:val="NormalWeb"/>
        <w:rPr>
          <w:color w:val="000000" w:themeColor="text1"/>
          <w:lang w:val="ro-RO"/>
        </w:rPr>
      </w:pPr>
    </w:p>
    <w:p w14:paraId="6EB89EE8" w14:textId="77777777" w:rsidR="00C06980" w:rsidRPr="001934C4" w:rsidRDefault="00C06980" w:rsidP="00C06980">
      <w:pPr>
        <w:rPr>
          <w:rFonts w:ascii="Times New Roman" w:hAnsi="Times New Roman" w:cs="Times New Roman"/>
          <w:color w:val="000000" w:themeColor="text1"/>
          <w:szCs w:val="24"/>
          <w:lang w:val="ro-RO"/>
        </w:rPr>
        <w:sectPr w:rsidR="00C06980" w:rsidRPr="001934C4" w:rsidSect="00FA501F">
          <w:pgSz w:w="15840" w:h="12240" w:orient="landscape"/>
          <w:pgMar w:top="1440" w:right="1440" w:bottom="1440" w:left="1440" w:header="720" w:footer="720" w:gutter="0"/>
          <w:cols w:space="720"/>
          <w:docGrid w:linePitch="360"/>
        </w:sectPr>
      </w:pPr>
    </w:p>
    <w:p w14:paraId="7640C2AC" w14:textId="77777777" w:rsidR="00C06980" w:rsidRPr="001934C4" w:rsidRDefault="00C06980" w:rsidP="00C06980">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lastRenderedPageBreak/>
        <w:t>FIȘĂ DE EVALUARE A MANUALELOR ȘCOLARE</w:t>
      </w:r>
    </w:p>
    <w:p w14:paraId="2D793D3E" w14:textId="40CA6733" w:rsidR="00C06980" w:rsidRPr="001934C4" w:rsidRDefault="00C06980" w:rsidP="00C06980">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Manual: Profilul </w:t>
      </w:r>
      <w:r w:rsidR="005D46B8" w:rsidRPr="001934C4">
        <w:rPr>
          <w:rFonts w:ascii="Times New Roman" w:hAnsi="Times New Roman" w:cs="Times New Roman"/>
          <w:color w:val="000000" w:themeColor="text1"/>
          <w:sz w:val="24"/>
          <w:szCs w:val="24"/>
          <w:lang w:val="ro-RO"/>
        </w:rPr>
        <w:t>real, intensive informatică</w:t>
      </w:r>
      <w:r w:rsidRPr="001934C4">
        <w:rPr>
          <w:rFonts w:ascii="Times New Roman" w:hAnsi="Times New Roman" w:cs="Times New Roman"/>
          <w:color w:val="000000" w:themeColor="text1"/>
          <w:sz w:val="24"/>
          <w:szCs w:val="24"/>
          <w:lang w:val="ro-RO"/>
        </w:rPr>
        <w:t xml:space="preserve">, </w:t>
      </w:r>
      <w:r w:rsidR="005D46B8" w:rsidRPr="001934C4">
        <w:rPr>
          <w:rFonts w:ascii="Times New Roman" w:hAnsi="Times New Roman" w:cs="Times New Roman"/>
          <w:color w:val="000000" w:themeColor="text1"/>
          <w:sz w:val="24"/>
          <w:szCs w:val="24"/>
          <w:lang w:val="ro-RO"/>
        </w:rPr>
        <w:t>m</w:t>
      </w:r>
      <w:r w:rsidRPr="001934C4">
        <w:rPr>
          <w:rFonts w:ascii="Times New Roman" w:hAnsi="Times New Roman" w:cs="Times New Roman"/>
          <w:color w:val="000000" w:themeColor="text1"/>
          <w:sz w:val="24"/>
          <w:szCs w:val="24"/>
          <w:lang w:val="ro-RO"/>
        </w:rPr>
        <w:t xml:space="preserve">anual  </w:t>
      </w:r>
      <w:r w:rsidRPr="001934C4">
        <w:rPr>
          <w:rFonts w:ascii="Times New Roman" w:hAnsi="Times New Roman" w:cs="Times New Roman"/>
          <w:color w:val="000000" w:themeColor="text1"/>
          <w:sz w:val="24"/>
          <w:szCs w:val="24"/>
          <w:shd w:val="clear" w:color="auto" w:fill="FFFFFF"/>
          <w:lang w:val="ro-RO"/>
        </w:rPr>
        <w:t xml:space="preserve">pentru clasa a </w:t>
      </w:r>
      <w:r w:rsidR="005D46B8" w:rsidRPr="001934C4">
        <w:rPr>
          <w:rFonts w:ascii="Times New Roman" w:hAnsi="Times New Roman" w:cs="Times New Roman"/>
          <w:color w:val="000000" w:themeColor="text1"/>
          <w:sz w:val="24"/>
          <w:szCs w:val="24"/>
          <w:shd w:val="clear" w:color="auto" w:fill="FFFFFF"/>
          <w:lang w:val="ro-RO"/>
        </w:rPr>
        <w:t>X</w:t>
      </w:r>
      <w:r w:rsidRPr="001934C4">
        <w:rPr>
          <w:rFonts w:ascii="Times New Roman" w:hAnsi="Times New Roman" w:cs="Times New Roman"/>
          <w:color w:val="000000" w:themeColor="text1"/>
          <w:sz w:val="24"/>
          <w:szCs w:val="24"/>
          <w:shd w:val="clear" w:color="auto" w:fill="FFFFFF"/>
          <w:lang w:val="ro-RO"/>
        </w:rPr>
        <w:t>-a</w:t>
      </w:r>
      <w:r w:rsidRPr="001934C4">
        <w:rPr>
          <w:rFonts w:ascii="Times New Roman" w:hAnsi="Times New Roman" w:cs="Times New Roman"/>
          <w:color w:val="000000" w:themeColor="text1"/>
          <w:sz w:val="24"/>
          <w:szCs w:val="24"/>
          <w:lang w:val="ro-RO"/>
        </w:rPr>
        <w:t xml:space="preserve">, editura </w:t>
      </w:r>
      <w:r w:rsidR="005D46B8" w:rsidRPr="001934C4">
        <w:rPr>
          <w:rFonts w:ascii="Times New Roman" w:hAnsi="Times New Roman" w:cs="Times New Roman"/>
          <w:color w:val="000000" w:themeColor="text1"/>
          <w:sz w:val="24"/>
          <w:szCs w:val="24"/>
          <w:lang w:val="ro-RO"/>
        </w:rPr>
        <w:t>Didactică și Pedagogică</w:t>
      </w:r>
    </w:p>
    <w:p w14:paraId="1F2F37A3" w14:textId="5E59D37B" w:rsidR="00C06980" w:rsidRPr="001934C4" w:rsidRDefault="00C06980" w:rsidP="00C06980">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Autori: </w:t>
      </w:r>
      <w:r w:rsidRPr="001934C4">
        <w:rPr>
          <w:rFonts w:ascii="Times New Roman" w:hAnsi="Times New Roman" w:cs="Times New Roman"/>
          <w:color w:val="000000" w:themeColor="text1"/>
          <w:sz w:val="24"/>
          <w:szCs w:val="24"/>
          <w:shd w:val="clear" w:color="auto" w:fill="FFFFFF"/>
          <w:lang w:val="ro-RO"/>
        </w:rPr>
        <w:t xml:space="preserve">Mariana </w:t>
      </w:r>
      <w:r w:rsidR="005D46B8" w:rsidRPr="001934C4">
        <w:rPr>
          <w:rFonts w:ascii="Times New Roman" w:hAnsi="Times New Roman" w:cs="Times New Roman"/>
          <w:color w:val="000000" w:themeColor="text1"/>
          <w:sz w:val="24"/>
          <w:szCs w:val="24"/>
          <w:shd w:val="clear" w:color="auto" w:fill="FFFFFF"/>
          <w:lang w:val="ro-RO"/>
        </w:rPr>
        <w:t>Miloșescu</w:t>
      </w:r>
    </w:p>
    <w:p w14:paraId="71761FF5" w14:textId="77777777" w:rsidR="00C06980" w:rsidRPr="001934C4" w:rsidRDefault="00C06980" w:rsidP="00C06980">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Conținutul științific:</w:t>
      </w:r>
    </w:p>
    <w:tbl>
      <w:tblPr>
        <w:tblStyle w:val="TableGrid"/>
        <w:tblW w:w="0" w:type="auto"/>
        <w:tblLook w:val="04A0" w:firstRow="1" w:lastRow="0" w:firstColumn="1" w:lastColumn="0" w:noHBand="0" w:noVBand="1"/>
      </w:tblPr>
      <w:tblGrid>
        <w:gridCol w:w="3104"/>
        <w:gridCol w:w="625"/>
        <w:gridCol w:w="621"/>
        <w:gridCol w:w="625"/>
        <w:gridCol w:w="624"/>
        <w:gridCol w:w="625"/>
        <w:gridCol w:w="3126"/>
      </w:tblGrid>
      <w:tr w:rsidR="00186838" w:rsidRPr="001934C4" w14:paraId="159B7F21" w14:textId="77777777" w:rsidTr="005306E1">
        <w:trPr>
          <w:trHeight w:val="135"/>
        </w:trPr>
        <w:tc>
          <w:tcPr>
            <w:tcW w:w="3192" w:type="dxa"/>
            <w:vMerge w:val="restart"/>
          </w:tcPr>
          <w:p w14:paraId="5BB4FF9A"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Criteriu</w:t>
            </w:r>
          </w:p>
        </w:tc>
        <w:tc>
          <w:tcPr>
            <w:tcW w:w="3192" w:type="dxa"/>
            <w:gridSpan w:val="5"/>
          </w:tcPr>
          <w:p w14:paraId="49BE8BB0"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Punctaj</w:t>
            </w:r>
          </w:p>
        </w:tc>
        <w:tc>
          <w:tcPr>
            <w:tcW w:w="3192" w:type="dxa"/>
            <w:vMerge w:val="restart"/>
          </w:tcPr>
          <w:p w14:paraId="2E01C97D"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Observații</w:t>
            </w:r>
          </w:p>
        </w:tc>
      </w:tr>
      <w:tr w:rsidR="00186838" w:rsidRPr="001934C4" w14:paraId="3BEFD3DC" w14:textId="77777777" w:rsidTr="005306E1">
        <w:trPr>
          <w:trHeight w:val="135"/>
        </w:trPr>
        <w:tc>
          <w:tcPr>
            <w:tcW w:w="3192" w:type="dxa"/>
            <w:vMerge/>
          </w:tcPr>
          <w:p w14:paraId="0968C9BE"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14102CB5"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p>
        </w:tc>
        <w:tc>
          <w:tcPr>
            <w:tcW w:w="638" w:type="dxa"/>
          </w:tcPr>
          <w:p w14:paraId="4B8FD573"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p>
        </w:tc>
        <w:tc>
          <w:tcPr>
            <w:tcW w:w="639" w:type="dxa"/>
          </w:tcPr>
          <w:p w14:paraId="67FC715F"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w:t>
            </w:r>
          </w:p>
        </w:tc>
        <w:tc>
          <w:tcPr>
            <w:tcW w:w="638" w:type="dxa"/>
          </w:tcPr>
          <w:p w14:paraId="5A96261F"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4</w:t>
            </w:r>
          </w:p>
        </w:tc>
        <w:tc>
          <w:tcPr>
            <w:tcW w:w="639" w:type="dxa"/>
          </w:tcPr>
          <w:p w14:paraId="4D416095"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5</w:t>
            </w:r>
          </w:p>
        </w:tc>
        <w:tc>
          <w:tcPr>
            <w:tcW w:w="3192" w:type="dxa"/>
            <w:vMerge/>
          </w:tcPr>
          <w:p w14:paraId="60230E7E"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7E984100" w14:textId="77777777" w:rsidTr="005306E1">
        <w:tc>
          <w:tcPr>
            <w:tcW w:w="3192" w:type="dxa"/>
          </w:tcPr>
          <w:p w14:paraId="7A9F81D3"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Conținutul corespunde programei școlare</w:t>
            </w:r>
          </w:p>
        </w:tc>
        <w:tc>
          <w:tcPr>
            <w:tcW w:w="638" w:type="dxa"/>
          </w:tcPr>
          <w:p w14:paraId="544472DD"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60F761D3"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D70B7D1" w14:textId="0A275ED3"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p>
        </w:tc>
        <w:tc>
          <w:tcPr>
            <w:tcW w:w="638" w:type="dxa"/>
          </w:tcPr>
          <w:p w14:paraId="38489070"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52D9E56A" w14:textId="236D7BA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r w:rsidR="00186838" w:rsidRPr="001934C4">
              <w:rPr>
                <w:rFonts w:ascii="Times New Roman" w:hAnsi="Times New Roman" w:cs="Times New Roman"/>
                <w:color w:val="000000" w:themeColor="text1"/>
                <w:sz w:val="24"/>
                <w:szCs w:val="24"/>
                <w:lang w:val="ro-RO"/>
              </w:rPr>
              <w:t>X</w:t>
            </w:r>
          </w:p>
        </w:tc>
        <w:tc>
          <w:tcPr>
            <w:tcW w:w="3192" w:type="dxa"/>
          </w:tcPr>
          <w:p w14:paraId="0C42ED5A" w14:textId="6857C4D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6963B13B" w14:textId="77777777" w:rsidTr="005306E1">
        <w:tc>
          <w:tcPr>
            <w:tcW w:w="3192" w:type="dxa"/>
          </w:tcPr>
          <w:p w14:paraId="32029CC1"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Cunoștințele prezentate sunt corecte din punct de vedere științific</w:t>
            </w:r>
          </w:p>
        </w:tc>
        <w:tc>
          <w:tcPr>
            <w:tcW w:w="638" w:type="dxa"/>
          </w:tcPr>
          <w:p w14:paraId="2944666A"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4019C33B"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3763764A"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7DBDD623"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76CCF413"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3192" w:type="dxa"/>
          </w:tcPr>
          <w:p w14:paraId="2FBC6461"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7DDFC3C5" w14:textId="77777777" w:rsidTr="005306E1">
        <w:tc>
          <w:tcPr>
            <w:tcW w:w="3192" w:type="dxa"/>
          </w:tcPr>
          <w:p w14:paraId="30931607"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Cunoștințele sunt prezentate la un nivel corespunzător clasei pentru care este destinat manualul.</w:t>
            </w:r>
          </w:p>
        </w:tc>
        <w:tc>
          <w:tcPr>
            <w:tcW w:w="638" w:type="dxa"/>
          </w:tcPr>
          <w:p w14:paraId="15C0CC1C"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2062FF2D"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10E4333F"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1D8EBFD2" w14:textId="38401BA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8619D28"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3192" w:type="dxa"/>
          </w:tcPr>
          <w:p w14:paraId="23D6AE0C"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2E0DA668" w14:textId="77777777" w:rsidTr="005306E1">
        <w:tc>
          <w:tcPr>
            <w:tcW w:w="3192" w:type="dxa"/>
          </w:tcPr>
          <w:p w14:paraId="0C664C5D"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Conținutul științific este bine selectat, manualul nefiind prea încărcat.</w:t>
            </w:r>
          </w:p>
        </w:tc>
        <w:tc>
          <w:tcPr>
            <w:tcW w:w="638" w:type="dxa"/>
          </w:tcPr>
          <w:p w14:paraId="4B8C3F8F"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5E6F3E7E"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6CBD570A" w14:textId="66A1E26D"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638" w:type="dxa"/>
          </w:tcPr>
          <w:p w14:paraId="36C110B8" w14:textId="3ADF9A78"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p>
        </w:tc>
        <w:tc>
          <w:tcPr>
            <w:tcW w:w="639" w:type="dxa"/>
          </w:tcPr>
          <w:p w14:paraId="27AB46E0" w14:textId="77777777" w:rsidR="00C06980" w:rsidRPr="001934C4" w:rsidRDefault="00C06980" w:rsidP="005306E1">
            <w:pPr>
              <w:rPr>
                <w:rFonts w:ascii="Times New Roman" w:hAnsi="Times New Roman" w:cs="Times New Roman"/>
                <w:color w:val="000000" w:themeColor="text1"/>
                <w:sz w:val="24"/>
                <w:szCs w:val="24"/>
                <w:lang w:val="ro-RO"/>
              </w:rPr>
            </w:pPr>
          </w:p>
        </w:tc>
        <w:tc>
          <w:tcPr>
            <w:tcW w:w="3192" w:type="dxa"/>
          </w:tcPr>
          <w:p w14:paraId="70CAC5A8" w14:textId="7BA5CADF"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6BB8415F" w14:textId="77777777" w:rsidTr="005306E1">
        <w:tc>
          <w:tcPr>
            <w:tcW w:w="3192" w:type="dxa"/>
          </w:tcPr>
          <w:p w14:paraId="5CB5BEAB"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Conținutul este bine organizat în capitole și subcapitole</w:t>
            </w:r>
          </w:p>
        </w:tc>
        <w:tc>
          <w:tcPr>
            <w:tcW w:w="638" w:type="dxa"/>
          </w:tcPr>
          <w:p w14:paraId="43608CA0"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69FF9C2E"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E178A8C"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382ADDAC"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5F86EDE4"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3192" w:type="dxa"/>
          </w:tcPr>
          <w:p w14:paraId="56613EEF"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4B0BBC69" w14:textId="77777777" w:rsidTr="005306E1">
        <w:tc>
          <w:tcPr>
            <w:tcW w:w="3192" w:type="dxa"/>
          </w:tcPr>
          <w:p w14:paraId="16B0BE98"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La sfârșitul fiecărui capitol este un rezumat.</w:t>
            </w:r>
          </w:p>
        </w:tc>
        <w:tc>
          <w:tcPr>
            <w:tcW w:w="638" w:type="dxa"/>
          </w:tcPr>
          <w:p w14:paraId="158C820C" w14:textId="6F2EF230"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p>
        </w:tc>
        <w:tc>
          <w:tcPr>
            <w:tcW w:w="638" w:type="dxa"/>
          </w:tcPr>
          <w:p w14:paraId="4A65BC02" w14:textId="73FCB6E6"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p>
        </w:tc>
        <w:tc>
          <w:tcPr>
            <w:tcW w:w="639" w:type="dxa"/>
          </w:tcPr>
          <w:p w14:paraId="3BEA74AA" w14:textId="70B934D0"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r w:rsidR="00C06980" w:rsidRPr="001934C4">
              <w:rPr>
                <w:rFonts w:ascii="Times New Roman" w:hAnsi="Times New Roman" w:cs="Times New Roman"/>
                <w:color w:val="000000" w:themeColor="text1"/>
                <w:sz w:val="24"/>
                <w:szCs w:val="24"/>
                <w:lang w:val="ro-RO"/>
              </w:rPr>
              <w:t xml:space="preserve">  </w:t>
            </w:r>
          </w:p>
        </w:tc>
        <w:tc>
          <w:tcPr>
            <w:tcW w:w="638" w:type="dxa"/>
          </w:tcPr>
          <w:p w14:paraId="2C8A72BA"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566022A9" w14:textId="77777777" w:rsidR="00C06980" w:rsidRPr="001934C4" w:rsidRDefault="00C06980" w:rsidP="005306E1">
            <w:pPr>
              <w:rPr>
                <w:rFonts w:ascii="Times New Roman" w:hAnsi="Times New Roman" w:cs="Times New Roman"/>
                <w:color w:val="000000" w:themeColor="text1"/>
                <w:sz w:val="24"/>
                <w:szCs w:val="24"/>
                <w:lang w:val="ro-RO"/>
              </w:rPr>
            </w:pPr>
          </w:p>
        </w:tc>
        <w:tc>
          <w:tcPr>
            <w:tcW w:w="3192" w:type="dxa"/>
          </w:tcPr>
          <w:p w14:paraId="411E861C" w14:textId="5FDD1865"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Există doar o evaluare pentru acel capitol/subcapitol, nu și un rezumat</w:t>
            </w:r>
          </w:p>
        </w:tc>
      </w:tr>
      <w:tr w:rsidR="00186838" w:rsidRPr="001934C4" w14:paraId="7591D5C5" w14:textId="77777777" w:rsidTr="005306E1">
        <w:tc>
          <w:tcPr>
            <w:tcW w:w="3192" w:type="dxa"/>
          </w:tcPr>
          <w:p w14:paraId="1C47D2A0"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Limbajul este corect din punct de vedere gramatical.</w:t>
            </w:r>
          </w:p>
        </w:tc>
        <w:tc>
          <w:tcPr>
            <w:tcW w:w="638" w:type="dxa"/>
          </w:tcPr>
          <w:p w14:paraId="0A680CBC"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54BD3C25"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7AB94BF4"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31A3BACA"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7141A7A1"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3192" w:type="dxa"/>
          </w:tcPr>
          <w:p w14:paraId="7EC8B9EE"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4A3E1102" w14:textId="77777777" w:rsidTr="005306E1">
        <w:tc>
          <w:tcPr>
            <w:tcW w:w="3192" w:type="dxa"/>
          </w:tcPr>
          <w:p w14:paraId="76C2DF93"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Ilustrațiile sunt corelate conținutului </w:t>
            </w:r>
          </w:p>
        </w:tc>
        <w:tc>
          <w:tcPr>
            <w:tcW w:w="638" w:type="dxa"/>
          </w:tcPr>
          <w:p w14:paraId="2D07F1BB"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24D158FE"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E4FDBBF"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28ADEF34"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X</w:t>
            </w:r>
          </w:p>
        </w:tc>
        <w:tc>
          <w:tcPr>
            <w:tcW w:w="639" w:type="dxa"/>
          </w:tcPr>
          <w:p w14:paraId="33BE55F0" w14:textId="77777777" w:rsidR="00C06980" w:rsidRPr="001934C4" w:rsidRDefault="00C06980" w:rsidP="005306E1">
            <w:pPr>
              <w:rPr>
                <w:rFonts w:ascii="Times New Roman" w:hAnsi="Times New Roman" w:cs="Times New Roman"/>
                <w:color w:val="000000" w:themeColor="text1"/>
                <w:sz w:val="24"/>
                <w:szCs w:val="24"/>
                <w:lang w:val="ro-RO"/>
              </w:rPr>
            </w:pPr>
          </w:p>
        </w:tc>
        <w:tc>
          <w:tcPr>
            <w:tcW w:w="3192" w:type="dxa"/>
          </w:tcPr>
          <w:p w14:paraId="27F3ACEF"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1C9979EA" w14:textId="77777777" w:rsidTr="005306E1">
        <w:tc>
          <w:tcPr>
            <w:tcW w:w="3192" w:type="dxa"/>
          </w:tcPr>
          <w:p w14:paraId="4A1F5ECE"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Există cuprins </w:t>
            </w:r>
          </w:p>
        </w:tc>
        <w:tc>
          <w:tcPr>
            <w:tcW w:w="638" w:type="dxa"/>
          </w:tcPr>
          <w:p w14:paraId="3084DFF3" w14:textId="37F32DBB"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74904251"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5D4D23D8"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73651093"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739C1F4" w14:textId="30473CC5"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r w:rsidR="002370AA">
              <w:rPr>
                <w:rFonts w:ascii="Times New Roman" w:hAnsi="Times New Roman" w:cs="Times New Roman"/>
                <w:color w:val="000000" w:themeColor="text1"/>
                <w:sz w:val="24"/>
                <w:szCs w:val="24"/>
                <w:lang w:val="ro-RO"/>
              </w:rPr>
              <w:t>X</w:t>
            </w:r>
          </w:p>
        </w:tc>
        <w:tc>
          <w:tcPr>
            <w:tcW w:w="3192" w:type="dxa"/>
          </w:tcPr>
          <w:p w14:paraId="4DD26C81" w14:textId="77777777" w:rsidR="00C06980" w:rsidRPr="001934C4" w:rsidRDefault="00C06980" w:rsidP="005306E1">
            <w:pPr>
              <w:rPr>
                <w:rFonts w:ascii="Times New Roman" w:hAnsi="Times New Roman" w:cs="Times New Roman"/>
                <w:color w:val="000000" w:themeColor="text1"/>
                <w:sz w:val="24"/>
                <w:szCs w:val="24"/>
                <w:lang w:val="ro-RO"/>
              </w:rPr>
            </w:pPr>
          </w:p>
        </w:tc>
      </w:tr>
      <w:tr w:rsidR="00186838" w:rsidRPr="001934C4" w14:paraId="12CCF897" w14:textId="77777777" w:rsidTr="005306E1">
        <w:tc>
          <w:tcPr>
            <w:tcW w:w="3192" w:type="dxa"/>
          </w:tcPr>
          <w:p w14:paraId="46E6D2CF" w14:textId="77777777"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Există bibliografie</w:t>
            </w:r>
          </w:p>
        </w:tc>
        <w:tc>
          <w:tcPr>
            <w:tcW w:w="638" w:type="dxa"/>
          </w:tcPr>
          <w:p w14:paraId="20323002" w14:textId="11D78F31" w:rsidR="00C06980" w:rsidRPr="001934C4" w:rsidRDefault="005D46B8"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638" w:type="dxa"/>
          </w:tcPr>
          <w:p w14:paraId="40688A47"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058D9F90" w14:textId="77777777" w:rsidR="00C06980" w:rsidRPr="001934C4" w:rsidRDefault="00C06980" w:rsidP="005306E1">
            <w:pPr>
              <w:rPr>
                <w:rFonts w:ascii="Times New Roman" w:hAnsi="Times New Roman" w:cs="Times New Roman"/>
                <w:color w:val="000000" w:themeColor="text1"/>
                <w:sz w:val="24"/>
                <w:szCs w:val="24"/>
                <w:lang w:val="ro-RO"/>
              </w:rPr>
            </w:pPr>
          </w:p>
        </w:tc>
        <w:tc>
          <w:tcPr>
            <w:tcW w:w="638" w:type="dxa"/>
          </w:tcPr>
          <w:p w14:paraId="252EFBA8" w14:textId="77777777" w:rsidR="00C06980" w:rsidRPr="001934C4" w:rsidRDefault="00C06980" w:rsidP="005306E1">
            <w:pPr>
              <w:rPr>
                <w:rFonts w:ascii="Times New Roman" w:hAnsi="Times New Roman" w:cs="Times New Roman"/>
                <w:color w:val="000000" w:themeColor="text1"/>
                <w:sz w:val="24"/>
                <w:szCs w:val="24"/>
                <w:lang w:val="ro-RO"/>
              </w:rPr>
            </w:pPr>
          </w:p>
        </w:tc>
        <w:tc>
          <w:tcPr>
            <w:tcW w:w="639" w:type="dxa"/>
          </w:tcPr>
          <w:p w14:paraId="1679132E" w14:textId="41162F83" w:rsidR="00C06980" w:rsidRPr="001934C4" w:rsidRDefault="00C06980" w:rsidP="005306E1">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 </w:t>
            </w:r>
          </w:p>
        </w:tc>
        <w:tc>
          <w:tcPr>
            <w:tcW w:w="3192" w:type="dxa"/>
          </w:tcPr>
          <w:p w14:paraId="3DE19990" w14:textId="77777777" w:rsidR="00C06980" w:rsidRPr="001934C4" w:rsidRDefault="00C06980" w:rsidP="005306E1">
            <w:pPr>
              <w:rPr>
                <w:rFonts w:ascii="Times New Roman" w:hAnsi="Times New Roman" w:cs="Times New Roman"/>
                <w:color w:val="000000" w:themeColor="text1"/>
                <w:sz w:val="24"/>
                <w:szCs w:val="24"/>
                <w:lang w:val="ro-RO"/>
              </w:rPr>
            </w:pPr>
          </w:p>
        </w:tc>
      </w:tr>
    </w:tbl>
    <w:p w14:paraId="5C697313" w14:textId="77777777" w:rsidR="00C06980" w:rsidRPr="001934C4" w:rsidRDefault="00C06980" w:rsidP="00C06980">
      <w:pPr>
        <w:rPr>
          <w:rFonts w:ascii="Times New Roman" w:hAnsi="Times New Roman" w:cs="Times New Roman"/>
          <w:color w:val="000000" w:themeColor="text1"/>
          <w:sz w:val="24"/>
          <w:szCs w:val="24"/>
          <w:lang w:val="ro-RO"/>
        </w:rPr>
      </w:pPr>
    </w:p>
    <w:p w14:paraId="54707EE9" w14:textId="52CBAB0B" w:rsidR="00C06980" w:rsidRPr="001934C4" w:rsidRDefault="00C06980" w:rsidP="00C06980">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Total puncte : </w:t>
      </w:r>
      <w:r w:rsidR="002370AA">
        <w:rPr>
          <w:rFonts w:ascii="Times New Roman" w:hAnsi="Times New Roman" w:cs="Times New Roman"/>
          <w:color w:val="000000" w:themeColor="text1"/>
          <w:sz w:val="24"/>
          <w:szCs w:val="24"/>
          <w:lang w:val="ro-RO"/>
        </w:rPr>
        <w:t>41</w:t>
      </w:r>
      <w:r w:rsidRPr="001934C4">
        <w:rPr>
          <w:rFonts w:ascii="Times New Roman" w:hAnsi="Times New Roman" w:cs="Times New Roman"/>
          <w:color w:val="000000" w:themeColor="text1"/>
          <w:sz w:val="24"/>
          <w:szCs w:val="24"/>
          <w:lang w:val="ro-RO"/>
        </w:rPr>
        <w:t xml:space="preserve"> </w:t>
      </w:r>
    </w:p>
    <w:p w14:paraId="7AC196C5" w14:textId="0F581D93" w:rsidR="00C06980" w:rsidRPr="001934C4" w:rsidRDefault="00C06980" w:rsidP="00C06980">
      <w:pP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Punctaj ( Total puncte </w:t>
      </w:r>
      <w:r w:rsidR="004B2FE0" w:rsidRPr="001934C4">
        <w:rPr>
          <w:rFonts w:ascii="Times New Roman" w:hAnsi="Times New Roman" w:cs="Times New Roman"/>
          <w:color w:val="000000" w:themeColor="text1"/>
          <w:sz w:val="24"/>
          <w:szCs w:val="24"/>
          <w:lang w:val="ro-RO"/>
        </w:rPr>
        <w:t>/</w:t>
      </w:r>
      <w:r w:rsidRPr="001934C4">
        <w:rPr>
          <w:rFonts w:ascii="Times New Roman" w:hAnsi="Times New Roman" w:cs="Times New Roman"/>
          <w:color w:val="000000" w:themeColor="text1"/>
          <w:sz w:val="24"/>
          <w:szCs w:val="24"/>
          <w:lang w:val="ro-RO"/>
        </w:rPr>
        <w:t xml:space="preserve"> 10 ) : </w:t>
      </w:r>
      <w:r w:rsidR="002370AA">
        <w:rPr>
          <w:rFonts w:ascii="Times New Roman" w:hAnsi="Times New Roman" w:cs="Times New Roman"/>
          <w:color w:val="000000" w:themeColor="text1"/>
          <w:sz w:val="24"/>
          <w:szCs w:val="24"/>
          <w:lang w:val="ro-RO"/>
        </w:rPr>
        <w:t>4.1</w:t>
      </w:r>
    </w:p>
    <w:p w14:paraId="6FC1F382" w14:textId="77777777" w:rsidR="00C06980" w:rsidRPr="001934C4" w:rsidRDefault="00C06980" w:rsidP="00C06980">
      <w:pPr>
        <w:spacing w:after="20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br w:type="page"/>
      </w:r>
    </w:p>
    <w:p w14:paraId="7EA7AA73" w14:textId="77777777" w:rsidR="00C06980" w:rsidRPr="001934C4" w:rsidRDefault="00C06980" w:rsidP="00C06980">
      <w:pPr>
        <w:rPr>
          <w:rFonts w:ascii="Times New Roman" w:hAnsi="Times New Roman" w:cs="Times New Roman"/>
          <w:color w:val="000000" w:themeColor="text1"/>
          <w:sz w:val="24"/>
          <w:szCs w:val="24"/>
          <w:lang w:val="ro-RO"/>
        </w:rPr>
      </w:pPr>
    </w:p>
    <w:p w14:paraId="0142F119" w14:textId="77777777" w:rsidR="00C06980" w:rsidRPr="001934C4" w:rsidRDefault="00C06980" w:rsidP="00C06980">
      <w:pPr>
        <w:jc w:val="both"/>
        <w:rPr>
          <w:rFonts w:ascii="Times New Roman" w:hAnsi="Times New Roman" w:cs="Times New Roman"/>
          <w:b/>
          <w:color w:val="000000" w:themeColor="text1"/>
          <w:sz w:val="24"/>
          <w:szCs w:val="24"/>
          <w:lang w:val="ro-RO"/>
        </w:rPr>
      </w:pPr>
      <w:r w:rsidRPr="001934C4">
        <w:rPr>
          <w:rFonts w:ascii="Times New Roman" w:hAnsi="Times New Roman" w:cs="Times New Roman"/>
          <w:b/>
          <w:color w:val="000000" w:themeColor="text1"/>
          <w:sz w:val="24"/>
          <w:szCs w:val="24"/>
          <w:lang w:val="ro-RO"/>
        </w:rPr>
        <w:t>2. Prelucrarea didactică a conţinutului</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60"/>
        <w:gridCol w:w="360"/>
        <w:gridCol w:w="360"/>
        <w:gridCol w:w="360"/>
        <w:gridCol w:w="360"/>
        <w:gridCol w:w="3960"/>
      </w:tblGrid>
      <w:tr w:rsidR="00186838" w:rsidRPr="001934C4" w14:paraId="720A6A61" w14:textId="77777777" w:rsidTr="005306E1">
        <w:trPr>
          <w:cantSplit/>
          <w:jc w:val="center"/>
        </w:trPr>
        <w:tc>
          <w:tcPr>
            <w:tcW w:w="3240" w:type="dxa"/>
            <w:vMerge w:val="restart"/>
            <w:tcBorders>
              <w:top w:val="single" w:sz="4" w:space="0" w:color="auto"/>
              <w:left w:val="single" w:sz="4" w:space="0" w:color="auto"/>
              <w:bottom w:val="single" w:sz="4" w:space="0" w:color="auto"/>
              <w:right w:val="single" w:sz="4" w:space="0" w:color="auto"/>
            </w:tcBorders>
          </w:tcPr>
          <w:p w14:paraId="0027EE2E" w14:textId="77777777" w:rsidR="00C06980" w:rsidRPr="001934C4" w:rsidRDefault="00C06980"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Criteriu</w:t>
            </w:r>
          </w:p>
        </w:tc>
        <w:tc>
          <w:tcPr>
            <w:tcW w:w="1800" w:type="dxa"/>
            <w:gridSpan w:val="5"/>
            <w:tcBorders>
              <w:top w:val="single" w:sz="4" w:space="0" w:color="auto"/>
              <w:left w:val="single" w:sz="4" w:space="0" w:color="auto"/>
              <w:bottom w:val="single" w:sz="4" w:space="0" w:color="auto"/>
              <w:right w:val="single" w:sz="4" w:space="0" w:color="auto"/>
            </w:tcBorders>
          </w:tcPr>
          <w:p w14:paraId="16E900A1" w14:textId="77777777" w:rsidR="00C06980" w:rsidRPr="001934C4" w:rsidRDefault="00C06980"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Punctaj</w:t>
            </w:r>
          </w:p>
        </w:tc>
        <w:tc>
          <w:tcPr>
            <w:tcW w:w="3960" w:type="dxa"/>
            <w:vMerge w:val="restart"/>
            <w:tcBorders>
              <w:top w:val="single" w:sz="4" w:space="0" w:color="auto"/>
              <w:left w:val="single" w:sz="4" w:space="0" w:color="auto"/>
              <w:bottom w:val="single" w:sz="4" w:space="0" w:color="auto"/>
              <w:right w:val="single" w:sz="4" w:space="0" w:color="auto"/>
            </w:tcBorders>
          </w:tcPr>
          <w:p w14:paraId="03C9DC05" w14:textId="77777777" w:rsidR="00C06980" w:rsidRPr="001934C4" w:rsidRDefault="00C06980" w:rsidP="005306E1">
            <w:pPr>
              <w:pStyle w:val="Heading2"/>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Observaţii</w:t>
            </w:r>
          </w:p>
        </w:tc>
      </w:tr>
      <w:tr w:rsidR="00186838" w:rsidRPr="001934C4" w14:paraId="28E954FB" w14:textId="77777777" w:rsidTr="005306E1">
        <w:trPr>
          <w:cantSplit/>
          <w:jc w:val="center"/>
        </w:trPr>
        <w:tc>
          <w:tcPr>
            <w:tcW w:w="3240" w:type="dxa"/>
            <w:vMerge/>
            <w:vAlign w:val="center"/>
          </w:tcPr>
          <w:p w14:paraId="149FFEC8" w14:textId="77777777" w:rsidR="00C06980" w:rsidRPr="001934C4" w:rsidRDefault="00C06980" w:rsidP="005306E1">
            <w:pPr>
              <w:rPr>
                <w:rFonts w:ascii="Times New Roman" w:hAnsi="Times New Roman" w:cs="Times New Roman"/>
                <w:b/>
                <w:bCs/>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58FDF5BA"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p>
        </w:tc>
        <w:tc>
          <w:tcPr>
            <w:tcW w:w="360" w:type="dxa"/>
            <w:tcBorders>
              <w:top w:val="single" w:sz="4" w:space="0" w:color="auto"/>
              <w:left w:val="single" w:sz="4" w:space="0" w:color="auto"/>
              <w:bottom w:val="single" w:sz="4" w:space="0" w:color="auto"/>
              <w:right w:val="single" w:sz="4" w:space="0" w:color="auto"/>
            </w:tcBorders>
          </w:tcPr>
          <w:p w14:paraId="21C8CDD1"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p>
        </w:tc>
        <w:tc>
          <w:tcPr>
            <w:tcW w:w="360" w:type="dxa"/>
            <w:tcBorders>
              <w:top w:val="single" w:sz="4" w:space="0" w:color="auto"/>
              <w:left w:val="single" w:sz="4" w:space="0" w:color="auto"/>
              <w:bottom w:val="single" w:sz="4" w:space="0" w:color="auto"/>
              <w:right w:val="single" w:sz="4" w:space="0" w:color="auto"/>
            </w:tcBorders>
          </w:tcPr>
          <w:p w14:paraId="2F8C9E53"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w:t>
            </w:r>
          </w:p>
        </w:tc>
        <w:tc>
          <w:tcPr>
            <w:tcW w:w="360" w:type="dxa"/>
            <w:tcBorders>
              <w:top w:val="single" w:sz="4" w:space="0" w:color="auto"/>
              <w:left w:val="single" w:sz="4" w:space="0" w:color="auto"/>
              <w:bottom w:val="single" w:sz="4" w:space="0" w:color="auto"/>
              <w:right w:val="single" w:sz="4" w:space="0" w:color="auto"/>
            </w:tcBorders>
          </w:tcPr>
          <w:p w14:paraId="40A28FFF"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4</w:t>
            </w:r>
          </w:p>
        </w:tc>
        <w:tc>
          <w:tcPr>
            <w:tcW w:w="360" w:type="dxa"/>
            <w:tcBorders>
              <w:top w:val="single" w:sz="4" w:space="0" w:color="auto"/>
              <w:left w:val="single" w:sz="4" w:space="0" w:color="auto"/>
              <w:bottom w:val="single" w:sz="4" w:space="0" w:color="auto"/>
              <w:right w:val="single" w:sz="4" w:space="0" w:color="auto"/>
            </w:tcBorders>
          </w:tcPr>
          <w:p w14:paraId="377B0C2B"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5</w:t>
            </w:r>
          </w:p>
        </w:tc>
        <w:tc>
          <w:tcPr>
            <w:tcW w:w="3960" w:type="dxa"/>
            <w:vMerge/>
            <w:vAlign w:val="center"/>
          </w:tcPr>
          <w:p w14:paraId="068EA1FF" w14:textId="77777777" w:rsidR="00C06980" w:rsidRPr="001934C4" w:rsidRDefault="00C06980" w:rsidP="005306E1">
            <w:pPr>
              <w:rPr>
                <w:rFonts w:ascii="Times New Roman" w:hAnsi="Times New Roman" w:cs="Times New Roman"/>
                <w:b/>
                <w:bCs/>
                <w:color w:val="000000" w:themeColor="text1"/>
                <w:sz w:val="24"/>
                <w:szCs w:val="24"/>
                <w:lang w:val="ro-RO"/>
              </w:rPr>
            </w:pPr>
          </w:p>
        </w:tc>
      </w:tr>
      <w:tr w:rsidR="00186838" w:rsidRPr="001934C4" w14:paraId="16EFD931"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1A6DF482"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Cunoştinţele sunt prezentate progresiv, de la simplu la complex</w:t>
            </w:r>
          </w:p>
        </w:tc>
        <w:tc>
          <w:tcPr>
            <w:tcW w:w="360" w:type="dxa"/>
            <w:tcBorders>
              <w:top w:val="single" w:sz="4" w:space="0" w:color="auto"/>
              <w:left w:val="single" w:sz="4" w:space="0" w:color="auto"/>
              <w:bottom w:val="single" w:sz="4" w:space="0" w:color="auto"/>
              <w:right w:val="single" w:sz="4" w:space="0" w:color="auto"/>
            </w:tcBorders>
          </w:tcPr>
          <w:p w14:paraId="0749D21B"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360E1619"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55729113"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734777F"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60" w:type="dxa"/>
            <w:tcBorders>
              <w:top w:val="single" w:sz="4" w:space="0" w:color="auto"/>
              <w:left w:val="single" w:sz="4" w:space="0" w:color="auto"/>
              <w:bottom w:val="single" w:sz="4" w:space="0" w:color="auto"/>
              <w:right w:val="single" w:sz="4" w:space="0" w:color="auto"/>
            </w:tcBorders>
          </w:tcPr>
          <w:p w14:paraId="22D904B3"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60" w:type="dxa"/>
            <w:tcBorders>
              <w:top w:val="single" w:sz="4" w:space="0" w:color="auto"/>
              <w:left w:val="single" w:sz="4" w:space="0" w:color="auto"/>
              <w:bottom w:val="single" w:sz="4" w:space="0" w:color="auto"/>
              <w:right w:val="single" w:sz="4" w:space="0" w:color="auto"/>
            </w:tcBorders>
          </w:tcPr>
          <w:p w14:paraId="7A961E64"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6C18DA96"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10869ADD"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18D6D2FB"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0A6BFC87"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Vocabularul este adaptat grupei de vârstă pentru care este adresat manualul</w:t>
            </w:r>
          </w:p>
        </w:tc>
        <w:tc>
          <w:tcPr>
            <w:tcW w:w="360" w:type="dxa"/>
            <w:tcBorders>
              <w:top w:val="single" w:sz="4" w:space="0" w:color="auto"/>
              <w:left w:val="single" w:sz="4" w:space="0" w:color="auto"/>
              <w:bottom w:val="single" w:sz="4" w:space="0" w:color="auto"/>
              <w:right w:val="single" w:sz="4" w:space="0" w:color="auto"/>
            </w:tcBorders>
          </w:tcPr>
          <w:p w14:paraId="6BC384B5"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6C70066"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5B673194"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0E5E385" w14:textId="5076D7E5"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E56163F" w14:textId="63265424" w:rsidR="00C06980" w:rsidRPr="001934C4" w:rsidRDefault="005D46B8"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60" w:type="dxa"/>
            <w:tcBorders>
              <w:top w:val="single" w:sz="4" w:space="0" w:color="auto"/>
              <w:left w:val="single" w:sz="4" w:space="0" w:color="auto"/>
              <w:bottom w:val="single" w:sz="4" w:space="0" w:color="auto"/>
              <w:right w:val="single" w:sz="4" w:space="0" w:color="auto"/>
            </w:tcBorders>
          </w:tcPr>
          <w:p w14:paraId="37A039D1"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14BF28AC"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0468A8AD"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Explicaţiile sunt clare</w:t>
            </w:r>
          </w:p>
        </w:tc>
        <w:tc>
          <w:tcPr>
            <w:tcW w:w="360" w:type="dxa"/>
            <w:tcBorders>
              <w:top w:val="single" w:sz="4" w:space="0" w:color="auto"/>
              <w:left w:val="single" w:sz="4" w:space="0" w:color="auto"/>
              <w:bottom w:val="single" w:sz="4" w:space="0" w:color="auto"/>
              <w:right w:val="single" w:sz="4" w:space="0" w:color="auto"/>
            </w:tcBorders>
          </w:tcPr>
          <w:p w14:paraId="3E1B9EE2"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4AB1A1F"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7315DED1"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911E3AD"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E581F1E"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60" w:type="dxa"/>
            <w:tcBorders>
              <w:top w:val="single" w:sz="4" w:space="0" w:color="auto"/>
              <w:left w:val="single" w:sz="4" w:space="0" w:color="auto"/>
              <w:bottom w:val="single" w:sz="4" w:space="0" w:color="auto"/>
              <w:right w:val="single" w:sz="4" w:space="0" w:color="auto"/>
            </w:tcBorders>
          </w:tcPr>
          <w:p w14:paraId="05AE8F61"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4F01BA28"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04881D50"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Sunt exemple, care ilustrează noţiunile noi</w:t>
            </w:r>
          </w:p>
        </w:tc>
        <w:tc>
          <w:tcPr>
            <w:tcW w:w="360" w:type="dxa"/>
            <w:tcBorders>
              <w:top w:val="single" w:sz="4" w:space="0" w:color="auto"/>
              <w:left w:val="single" w:sz="4" w:space="0" w:color="auto"/>
              <w:bottom w:val="single" w:sz="4" w:space="0" w:color="auto"/>
              <w:right w:val="single" w:sz="4" w:space="0" w:color="auto"/>
            </w:tcBorders>
          </w:tcPr>
          <w:p w14:paraId="74D93CD5"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CFFAF1D"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07EDCF91"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940B3F5"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60" w:type="dxa"/>
            <w:tcBorders>
              <w:top w:val="single" w:sz="4" w:space="0" w:color="auto"/>
              <w:left w:val="single" w:sz="4" w:space="0" w:color="auto"/>
              <w:bottom w:val="single" w:sz="4" w:space="0" w:color="auto"/>
              <w:right w:val="single" w:sz="4" w:space="0" w:color="auto"/>
            </w:tcBorders>
          </w:tcPr>
          <w:p w14:paraId="5244A661"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60" w:type="dxa"/>
            <w:tcBorders>
              <w:top w:val="single" w:sz="4" w:space="0" w:color="auto"/>
              <w:left w:val="single" w:sz="4" w:space="0" w:color="auto"/>
              <w:bottom w:val="single" w:sz="4" w:space="0" w:color="auto"/>
              <w:right w:val="single" w:sz="4" w:space="0" w:color="auto"/>
            </w:tcBorders>
          </w:tcPr>
          <w:p w14:paraId="2EAFB20E"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254E7C42"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35446D1F"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104F63A1"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xml:space="preserve">Conţine probleme rezolvate </w:t>
            </w:r>
          </w:p>
        </w:tc>
        <w:tc>
          <w:tcPr>
            <w:tcW w:w="360" w:type="dxa"/>
            <w:tcBorders>
              <w:top w:val="single" w:sz="4" w:space="0" w:color="auto"/>
              <w:left w:val="single" w:sz="4" w:space="0" w:color="auto"/>
              <w:bottom w:val="single" w:sz="4" w:space="0" w:color="auto"/>
              <w:right w:val="single" w:sz="4" w:space="0" w:color="auto"/>
            </w:tcBorders>
          </w:tcPr>
          <w:p w14:paraId="50ADDBD2"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38D6FA4E"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A4D5535"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73CAA80B"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09DAD60"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60" w:type="dxa"/>
            <w:tcBorders>
              <w:top w:val="single" w:sz="4" w:space="0" w:color="auto"/>
              <w:left w:val="single" w:sz="4" w:space="0" w:color="auto"/>
              <w:bottom w:val="single" w:sz="4" w:space="0" w:color="auto"/>
              <w:right w:val="single" w:sz="4" w:space="0" w:color="auto"/>
            </w:tcBorders>
          </w:tcPr>
          <w:p w14:paraId="7C110D9E"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4223176D"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1D1B0885"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Propune activităţi de învăţare variate, care pot servi fixării şi sistematizării cunoştinţelor</w:t>
            </w:r>
          </w:p>
        </w:tc>
        <w:tc>
          <w:tcPr>
            <w:tcW w:w="360" w:type="dxa"/>
            <w:tcBorders>
              <w:top w:val="single" w:sz="4" w:space="0" w:color="auto"/>
              <w:left w:val="single" w:sz="4" w:space="0" w:color="auto"/>
              <w:bottom w:val="single" w:sz="4" w:space="0" w:color="auto"/>
              <w:right w:val="single" w:sz="4" w:space="0" w:color="auto"/>
            </w:tcBorders>
          </w:tcPr>
          <w:p w14:paraId="31228A05"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1515A208"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79F5D9EE"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67B6752C"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60" w:type="dxa"/>
            <w:tcBorders>
              <w:top w:val="single" w:sz="4" w:space="0" w:color="auto"/>
              <w:left w:val="single" w:sz="4" w:space="0" w:color="auto"/>
              <w:bottom w:val="single" w:sz="4" w:space="0" w:color="auto"/>
              <w:right w:val="single" w:sz="4" w:space="0" w:color="auto"/>
            </w:tcBorders>
          </w:tcPr>
          <w:p w14:paraId="5DBA009C"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60" w:type="dxa"/>
            <w:tcBorders>
              <w:top w:val="single" w:sz="4" w:space="0" w:color="auto"/>
              <w:left w:val="single" w:sz="4" w:space="0" w:color="auto"/>
              <w:bottom w:val="single" w:sz="4" w:space="0" w:color="auto"/>
              <w:right w:val="single" w:sz="4" w:space="0" w:color="auto"/>
            </w:tcBorders>
          </w:tcPr>
          <w:p w14:paraId="43B64287"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6129D739"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57467707"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Conţine probleme variate, interesante, de diferite dificultăţi</w:t>
            </w:r>
          </w:p>
        </w:tc>
        <w:tc>
          <w:tcPr>
            <w:tcW w:w="360" w:type="dxa"/>
            <w:tcBorders>
              <w:top w:val="single" w:sz="4" w:space="0" w:color="auto"/>
              <w:left w:val="single" w:sz="4" w:space="0" w:color="auto"/>
              <w:bottom w:val="single" w:sz="4" w:space="0" w:color="auto"/>
              <w:right w:val="single" w:sz="4" w:space="0" w:color="auto"/>
            </w:tcBorders>
          </w:tcPr>
          <w:p w14:paraId="45513DDB"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58BECD21"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2AD04B46" w14:textId="54AA4EDE"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13E47F92" w14:textId="396B3F0D"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3FFEADED" w14:textId="625E9FD3" w:rsidR="00C06980" w:rsidRPr="001934C4" w:rsidRDefault="005D46B8"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60" w:type="dxa"/>
            <w:tcBorders>
              <w:top w:val="single" w:sz="4" w:space="0" w:color="auto"/>
              <w:left w:val="single" w:sz="4" w:space="0" w:color="auto"/>
              <w:bottom w:val="single" w:sz="4" w:space="0" w:color="auto"/>
              <w:right w:val="single" w:sz="4" w:space="0" w:color="auto"/>
            </w:tcBorders>
          </w:tcPr>
          <w:p w14:paraId="2863252E"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7E962582"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59370BD8" w14:textId="77777777" w:rsidTr="005306E1">
        <w:trPr>
          <w:jc w:val="center"/>
        </w:trPr>
        <w:tc>
          <w:tcPr>
            <w:tcW w:w="3240" w:type="dxa"/>
            <w:tcBorders>
              <w:top w:val="single" w:sz="4" w:space="0" w:color="auto"/>
              <w:left w:val="single" w:sz="4" w:space="0" w:color="auto"/>
              <w:bottom w:val="single" w:sz="4" w:space="0" w:color="auto"/>
              <w:right w:val="single" w:sz="4" w:space="0" w:color="auto"/>
            </w:tcBorders>
          </w:tcPr>
          <w:p w14:paraId="1D328E3C"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Ilustraţiile sunt uşor de înţeles şi prezenţa lor este justificată</w:t>
            </w:r>
          </w:p>
        </w:tc>
        <w:tc>
          <w:tcPr>
            <w:tcW w:w="360" w:type="dxa"/>
            <w:tcBorders>
              <w:top w:val="single" w:sz="4" w:space="0" w:color="auto"/>
              <w:left w:val="single" w:sz="4" w:space="0" w:color="auto"/>
              <w:bottom w:val="single" w:sz="4" w:space="0" w:color="auto"/>
              <w:right w:val="single" w:sz="4" w:space="0" w:color="auto"/>
            </w:tcBorders>
          </w:tcPr>
          <w:p w14:paraId="3787562F"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5E02205D"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12A08114"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3284A852"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60" w:type="dxa"/>
            <w:tcBorders>
              <w:top w:val="single" w:sz="4" w:space="0" w:color="auto"/>
              <w:left w:val="single" w:sz="4" w:space="0" w:color="auto"/>
              <w:bottom w:val="single" w:sz="4" w:space="0" w:color="auto"/>
              <w:right w:val="single" w:sz="4" w:space="0" w:color="auto"/>
            </w:tcBorders>
          </w:tcPr>
          <w:p w14:paraId="263A1347"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60" w:type="dxa"/>
            <w:tcBorders>
              <w:top w:val="single" w:sz="4" w:space="0" w:color="auto"/>
              <w:left w:val="single" w:sz="4" w:space="0" w:color="auto"/>
              <w:bottom w:val="single" w:sz="4" w:space="0" w:color="auto"/>
              <w:right w:val="single" w:sz="4" w:space="0" w:color="auto"/>
            </w:tcBorders>
          </w:tcPr>
          <w:p w14:paraId="1D025B32"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7E713CD1" w14:textId="77777777" w:rsidR="00C06980" w:rsidRPr="001934C4" w:rsidRDefault="00C06980" w:rsidP="005306E1">
            <w:pPr>
              <w:jc w:val="both"/>
              <w:rPr>
                <w:rFonts w:ascii="Times New Roman" w:hAnsi="Times New Roman" w:cs="Times New Roman"/>
                <w:color w:val="000000" w:themeColor="text1"/>
                <w:sz w:val="24"/>
                <w:szCs w:val="24"/>
                <w:lang w:val="ro-RO"/>
              </w:rPr>
            </w:pPr>
          </w:p>
        </w:tc>
      </w:tr>
    </w:tbl>
    <w:p w14:paraId="2FCE494B" w14:textId="63E63C84" w:rsidR="00C06980" w:rsidRPr="001934C4" w:rsidRDefault="00C06980" w:rsidP="00C06980">
      <w:pPr>
        <w:ind w:firstLine="720"/>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Total_2 = 3</w:t>
      </w:r>
      <w:r w:rsidR="004B2FE0" w:rsidRPr="001934C4">
        <w:rPr>
          <w:rFonts w:ascii="Times New Roman" w:hAnsi="Times New Roman" w:cs="Times New Roman"/>
          <w:color w:val="000000" w:themeColor="text1"/>
          <w:sz w:val="24"/>
          <w:szCs w:val="24"/>
          <w:lang w:val="ro-RO"/>
        </w:rPr>
        <w:t>6</w:t>
      </w:r>
    </w:p>
    <w:p w14:paraId="17DE8456" w14:textId="19DBCEA9" w:rsidR="00C06980" w:rsidRPr="001934C4" w:rsidRDefault="00C06980" w:rsidP="00C06980">
      <w:pPr>
        <w:ind w:firstLine="720"/>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Punctaj_2= (Total_2) /8= 4</w:t>
      </w:r>
      <w:r w:rsidR="004B2FE0" w:rsidRPr="001934C4">
        <w:rPr>
          <w:rFonts w:ascii="Times New Roman" w:hAnsi="Times New Roman" w:cs="Times New Roman"/>
          <w:color w:val="000000" w:themeColor="text1"/>
          <w:sz w:val="24"/>
          <w:szCs w:val="24"/>
          <w:lang w:val="ro-RO"/>
        </w:rPr>
        <w:t>,5</w:t>
      </w:r>
      <w:r w:rsidRPr="001934C4">
        <w:rPr>
          <w:rFonts w:ascii="Times New Roman" w:hAnsi="Times New Roman" w:cs="Times New Roman"/>
          <w:color w:val="000000" w:themeColor="text1"/>
          <w:sz w:val="24"/>
          <w:szCs w:val="24"/>
          <w:lang w:val="ro-RO"/>
        </w:rPr>
        <w:t xml:space="preserve"> </w:t>
      </w:r>
    </w:p>
    <w:p w14:paraId="4E8792A9" w14:textId="3CB598A4" w:rsidR="00C06980" w:rsidRPr="001934C4" w:rsidRDefault="00C06980" w:rsidP="00C06980">
      <w:pPr>
        <w:jc w:val="both"/>
        <w:rPr>
          <w:rFonts w:ascii="Times New Roman" w:hAnsi="Times New Roman" w:cs="Times New Roman"/>
          <w:color w:val="000000" w:themeColor="text1"/>
          <w:sz w:val="24"/>
          <w:szCs w:val="24"/>
          <w:lang w:val="ro-RO"/>
        </w:rPr>
      </w:pPr>
    </w:p>
    <w:p w14:paraId="1DADA499" w14:textId="299043F8" w:rsidR="004B2FE0" w:rsidRPr="001934C4" w:rsidRDefault="004B2FE0" w:rsidP="00C06980">
      <w:pPr>
        <w:jc w:val="both"/>
        <w:rPr>
          <w:rFonts w:ascii="Times New Roman" w:hAnsi="Times New Roman" w:cs="Times New Roman"/>
          <w:color w:val="000000" w:themeColor="text1"/>
          <w:sz w:val="24"/>
          <w:szCs w:val="24"/>
          <w:lang w:val="ro-RO"/>
        </w:rPr>
      </w:pPr>
    </w:p>
    <w:p w14:paraId="1E8C5863" w14:textId="092798E6" w:rsidR="004B2FE0" w:rsidRPr="001934C4" w:rsidRDefault="004B2FE0" w:rsidP="00C06980">
      <w:pPr>
        <w:jc w:val="both"/>
        <w:rPr>
          <w:rFonts w:ascii="Times New Roman" w:hAnsi="Times New Roman" w:cs="Times New Roman"/>
          <w:color w:val="000000" w:themeColor="text1"/>
          <w:sz w:val="24"/>
          <w:szCs w:val="24"/>
          <w:lang w:val="ro-RO"/>
        </w:rPr>
      </w:pPr>
    </w:p>
    <w:p w14:paraId="4F21553E" w14:textId="4CD01360" w:rsidR="004B2FE0" w:rsidRPr="001934C4" w:rsidRDefault="004B2FE0" w:rsidP="00C06980">
      <w:pPr>
        <w:jc w:val="both"/>
        <w:rPr>
          <w:rFonts w:ascii="Times New Roman" w:hAnsi="Times New Roman" w:cs="Times New Roman"/>
          <w:color w:val="000000" w:themeColor="text1"/>
          <w:sz w:val="24"/>
          <w:szCs w:val="24"/>
          <w:lang w:val="ro-RO"/>
        </w:rPr>
      </w:pPr>
    </w:p>
    <w:p w14:paraId="65841A45" w14:textId="17F0C573" w:rsidR="004B2FE0" w:rsidRPr="001934C4" w:rsidRDefault="004B2FE0" w:rsidP="00C06980">
      <w:pPr>
        <w:jc w:val="both"/>
        <w:rPr>
          <w:rFonts w:ascii="Times New Roman" w:hAnsi="Times New Roman" w:cs="Times New Roman"/>
          <w:color w:val="000000" w:themeColor="text1"/>
          <w:sz w:val="24"/>
          <w:szCs w:val="24"/>
          <w:lang w:val="ro-RO"/>
        </w:rPr>
      </w:pPr>
    </w:p>
    <w:p w14:paraId="0AD39456" w14:textId="77777777" w:rsidR="004B2FE0" w:rsidRPr="001934C4" w:rsidRDefault="004B2FE0" w:rsidP="00C06980">
      <w:pPr>
        <w:jc w:val="both"/>
        <w:rPr>
          <w:rFonts w:ascii="Times New Roman" w:hAnsi="Times New Roman" w:cs="Times New Roman"/>
          <w:color w:val="000000" w:themeColor="text1"/>
          <w:sz w:val="24"/>
          <w:szCs w:val="24"/>
          <w:lang w:val="ro-RO"/>
        </w:rPr>
      </w:pPr>
    </w:p>
    <w:p w14:paraId="421238CF" w14:textId="77777777" w:rsidR="00C06980" w:rsidRPr="001934C4" w:rsidRDefault="00C06980" w:rsidP="00C06980">
      <w:pPr>
        <w:jc w:val="both"/>
        <w:rPr>
          <w:rFonts w:ascii="Times New Roman" w:hAnsi="Times New Roman" w:cs="Times New Roman"/>
          <w:b/>
          <w:color w:val="000000" w:themeColor="text1"/>
          <w:sz w:val="24"/>
          <w:szCs w:val="24"/>
          <w:lang w:val="ro-RO"/>
        </w:rPr>
      </w:pPr>
      <w:r w:rsidRPr="001934C4">
        <w:rPr>
          <w:rFonts w:ascii="Times New Roman" w:hAnsi="Times New Roman" w:cs="Times New Roman"/>
          <w:b/>
          <w:color w:val="000000" w:themeColor="text1"/>
          <w:sz w:val="24"/>
          <w:szCs w:val="24"/>
          <w:lang w:val="ro-RO"/>
        </w:rPr>
        <w:lastRenderedPageBreak/>
        <w:t>3. Aspectul, redactarea manualului</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4"/>
        <w:gridCol w:w="360"/>
        <w:gridCol w:w="435"/>
        <w:gridCol w:w="360"/>
        <w:gridCol w:w="390"/>
        <w:gridCol w:w="390"/>
        <w:gridCol w:w="3851"/>
      </w:tblGrid>
      <w:tr w:rsidR="00186838" w:rsidRPr="001934C4" w14:paraId="161E356F" w14:textId="77777777" w:rsidTr="004B2FE0">
        <w:trPr>
          <w:cantSplit/>
          <w:jc w:val="center"/>
        </w:trPr>
        <w:tc>
          <w:tcPr>
            <w:tcW w:w="3214" w:type="dxa"/>
            <w:vMerge w:val="restart"/>
            <w:tcBorders>
              <w:top w:val="single" w:sz="4" w:space="0" w:color="auto"/>
              <w:left w:val="single" w:sz="4" w:space="0" w:color="auto"/>
              <w:bottom w:val="single" w:sz="4" w:space="0" w:color="auto"/>
              <w:right w:val="single" w:sz="4" w:space="0" w:color="auto"/>
            </w:tcBorders>
          </w:tcPr>
          <w:p w14:paraId="501A27C1" w14:textId="77777777" w:rsidR="00C06980" w:rsidRPr="001934C4" w:rsidRDefault="00C06980"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Criteriu</w:t>
            </w:r>
          </w:p>
        </w:tc>
        <w:tc>
          <w:tcPr>
            <w:tcW w:w="1935" w:type="dxa"/>
            <w:gridSpan w:val="5"/>
            <w:tcBorders>
              <w:top w:val="single" w:sz="4" w:space="0" w:color="auto"/>
              <w:left w:val="single" w:sz="4" w:space="0" w:color="auto"/>
              <w:bottom w:val="single" w:sz="4" w:space="0" w:color="auto"/>
              <w:right w:val="single" w:sz="4" w:space="0" w:color="auto"/>
            </w:tcBorders>
          </w:tcPr>
          <w:p w14:paraId="1673E6B1" w14:textId="77777777" w:rsidR="00C06980" w:rsidRPr="001934C4" w:rsidRDefault="00C06980"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Punctaj</w:t>
            </w:r>
          </w:p>
        </w:tc>
        <w:tc>
          <w:tcPr>
            <w:tcW w:w="3851" w:type="dxa"/>
            <w:vMerge w:val="restart"/>
            <w:tcBorders>
              <w:top w:val="single" w:sz="4" w:space="0" w:color="auto"/>
              <w:left w:val="single" w:sz="4" w:space="0" w:color="auto"/>
              <w:bottom w:val="single" w:sz="4" w:space="0" w:color="auto"/>
              <w:right w:val="single" w:sz="4" w:space="0" w:color="auto"/>
            </w:tcBorders>
          </w:tcPr>
          <w:p w14:paraId="7765C407" w14:textId="77777777" w:rsidR="00C06980" w:rsidRPr="001934C4" w:rsidRDefault="00C06980" w:rsidP="005306E1">
            <w:pPr>
              <w:pStyle w:val="Heading2"/>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Observaţii</w:t>
            </w:r>
          </w:p>
        </w:tc>
      </w:tr>
      <w:tr w:rsidR="00186838" w:rsidRPr="001934C4" w14:paraId="224E1913" w14:textId="77777777" w:rsidTr="004B2FE0">
        <w:trPr>
          <w:cantSplit/>
          <w:jc w:val="center"/>
        </w:trPr>
        <w:tc>
          <w:tcPr>
            <w:tcW w:w="3214" w:type="dxa"/>
            <w:vMerge/>
            <w:vAlign w:val="center"/>
          </w:tcPr>
          <w:p w14:paraId="1FF4A497" w14:textId="77777777" w:rsidR="00C06980" w:rsidRPr="001934C4" w:rsidRDefault="00C06980" w:rsidP="005306E1">
            <w:pPr>
              <w:rPr>
                <w:rFonts w:ascii="Times New Roman" w:hAnsi="Times New Roman" w:cs="Times New Roman"/>
                <w:b/>
                <w:bCs/>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075AF05A"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w:t>
            </w:r>
          </w:p>
        </w:tc>
        <w:tc>
          <w:tcPr>
            <w:tcW w:w="435" w:type="dxa"/>
            <w:tcBorders>
              <w:top w:val="single" w:sz="4" w:space="0" w:color="auto"/>
              <w:left w:val="single" w:sz="4" w:space="0" w:color="auto"/>
              <w:bottom w:val="single" w:sz="4" w:space="0" w:color="auto"/>
              <w:right w:val="single" w:sz="4" w:space="0" w:color="auto"/>
            </w:tcBorders>
          </w:tcPr>
          <w:p w14:paraId="46C368B6"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w:t>
            </w:r>
          </w:p>
        </w:tc>
        <w:tc>
          <w:tcPr>
            <w:tcW w:w="360" w:type="dxa"/>
            <w:tcBorders>
              <w:top w:val="single" w:sz="4" w:space="0" w:color="auto"/>
              <w:left w:val="single" w:sz="4" w:space="0" w:color="auto"/>
              <w:bottom w:val="single" w:sz="4" w:space="0" w:color="auto"/>
              <w:right w:val="single" w:sz="4" w:space="0" w:color="auto"/>
            </w:tcBorders>
          </w:tcPr>
          <w:p w14:paraId="5194FAEA"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w:t>
            </w:r>
          </w:p>
        </w:tc>
        <w:tc>
          <w:tcPr>
            <w:tcW w:w="390" w:type="dxa"/>
            <w:tcBorders>
              <w:top w:val="single" w:sz="4" w:space="0" w:color="auto"/>
              <w:left w:val="single" w:sz="4" w:space="0" w:color="auto"/>
              <w:bottom w:val="single" w:sz="4" w:space="0" w:color="auto"/>
              <w:right w:val="single" w:sz="4" w:space="0" w:color="auto"/>
            </w:tcBorders>
          </w:tcPr>
          <w:p w14:paraId="5B6AB2F4"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4</w:t>
            </w:r>
          </w:p>
        </w:tc>
        <w:tc>
          <w:tcPr>
            <w:tcW w:w="390" w:type="dxa"/>
            <w:tcBorders>
              <w:top w:val="single" w:sz="4" w:space="0" w:color="auto"/>
              <w:left w:val="single" w:sz="4" w:space="0" w:color="auto"/>
              <w:bottom w:val="single" w:sz="4" w:space="0" w:color="auto"/>
              <w:right w:val="single" w:sz="4" w:space="0" w:color="auto"/>
            </w:tcBorders>
          </w:tcPr>
          <w:p w14:paraId="27603394"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5</w:t>
            </w:r>
          </w:p>
        </w:tc>
        <w:tc>
          <w:tcPr>
            <w:tcW w:w="3851" w:type="dxa"/>
            <w:vMerge/>
            <w:vAlign w:val="center"/>
          </w:tcPr>
          <w:p w14:paraId="30A76EB0" w14:textId="77777777" w:rsidR="00C06980" w:rsidRPr="001934C4" w:rsidRDefault="00C06980" w:rsidP="005306E1">
            <w:pPr>
              <w:rPr>
                <w:rFonts w:ascii="Times New Roman" w:hAnsi="Times New Roman" w:cs="Times New Roman"/>
                <w:b/>
                <w:bCs/>
                <w:color w:val="000000" w:themeColor="text1"/>
                <w:sz w:val="24"/>
                <w:szCs w:val="24"/>
                <w:lang w:val="ro-RO"/>
              </w:rPr>
            </w:pPr>
          </w:p>
        </w:tc>
      </w:tr>
      <w:tr w:rsidR="00186838" w:rsidRPr="001934C4" w14:paraId="11708441"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2924BE27"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Paginile nu sunt prea încărcate</w:t>
            </w:r>
          </w:p>
        </w:tc>
        <w:tc>
          <w:tcPr>
            <w:tcW w:w="360" w:type="dxa"/>
            <w:tcBorders>
              <w:top w:val="single" w:sz="4" w:space="0" w:color="auto"/>
              <w:left w:val="single" w:sz="4" w:space="0" w:color="auto"/>
              <w:bottom w:val="single" w:sz="4" w:space="0" w:color="auto"/>
              <w:right w:val="single" w:sz="4" w:space="0" w:color="auto"/>
            </w:tcBorders>
          </w:tcPr>
          <w:p w14:paraId="019FA641"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64B9B50C" w14:textId="0750B491" w:rsidR="00C06980" w:rsidRPr="001934C4" w:rsidRDefault="004B2FE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60" w:type="dxa"/>
            <w:tcBorders>
              <w:top w:val="single" w:sz="4" w:space="0" w:color="auto"/>
              <w:left w:val="single" w:sz="4" w:space="0" w:color="auto"/>
              <w:bottom w:val="single" w:sz="4" w:space="0" w:color="auto"/>
              <w:right w:val="single" w:sz="4" w:space="0" w:color="auto"/>
            </w:tcBorders>
          </w:tcPr>
          <w:p w14:paraId="4363785C"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5A0D2F0C" w14:textId="0431D8A4"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46D2C017"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851" w:type="dxa"/>
            <w:tcBorders>
              <w:top w:val="single" w:sz="4" w:space="0" w:color="auto"/>
              <w:left w:val="single" w:sz="4" w:space="0" w:color="auto"/>
              <w:bottom w:val="single" w:sz="4" w:space="0" w:color="auto"/>
              <w:right w:val="single" w:sz="4" w:space="0" w:color="auto"/>
            </w:tcBorders>
          </w:tcPr>
          <w:p w14:paraId="515DAADB" w14:textId="7FCFDCFB" w:rsidR="00C06980" w:rsidRPr="001934C4" w:rsidRDefault="004B2FE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Paginile sunt mult prea încărcate, lucru ce face să fie greu de citit conținutul</w:t>
            </w:r>
          </w:p>
        </w:tc>
      </w:tr>
      <w:tr w:rsidR="00186838" w:rsidRPr="001934C4" w14:paraId="250AFC80"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248E6C49" w14:textId="749D1F00"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Titlurile</w:t>
            </w:r>
            <w:r w:rsidR="004B2FE0" w:rsidRPr="001934C4">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capitolelor, paragrafelor sunt bine scoase în evidenţă</w:t>
            </w:r>
          </w:p>
          <w:p w14:paraId="06DCE89E"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63D49C6F"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6E824083"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15F1DAE7" w14:textId="1ABB8742"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7A678663" w14:textId="1ABDCAD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709B8630" w14:textId="2740A214" w:rsidR="00C06980" w:rsidRPr="001934C4" w:rsidRDefault="004B2FE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851" w:type="dxa"/>
            <w:tcBorders>
              <w:top w:val="single" w:sz="4" w:space="0" w:color="auto"/>
              <w:left w:val="single" w:sz="4" w:space="0" w:color="auto"/>
              <w:bottom w:val="single" w:sz="4" w:space="0" w:color="auto"/>
              <w:right w:val="single" w:sz="4" w:space="0" w:color="auto"/>
            </w:tcBorders>
          </w:tcPr>
          <w:p w14:paraId="1977D3F4" w14:textId="1ADBD734" w:rsidR="00C06980" w:rsidRPr="001934C4" w:rsidRDefault="004B2FE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Acestea sunt scrise cu o altă culoare, față de restul textului. Sunt scrise cu roșu, iar dimensiunea fontului este mai mare, față de restul textului</w:t>
            </w:r>
          </w:p>
        </w:tc>
      </w:tr>
      <w:tr w:rsidR="00186838" w:rsidRPr="001934C4" w14:paraId="63E83363"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31859191"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Noţiunile, proprietăţile importante sunt evidenţiate prin texte în culori sau boldate</w:t>
            </w:r>
          </w:p>
        </w:tc>
        <w:tc>
          <w:tcPr>
            <w:tcW w:w="360" w:type="dxa"/>
            <w:tcBorders>
              <w:top w:val="single" w:sz="4" w:space="0" w:color="auto"/>
              <w:left w:val="single" w:sz="4" w:space="0" w:color="auto"/>
              <w:bottom w:val="single" w:sz="4" w:space="0" w:color="auto"/>
              <w:right w:val="single" w:sz="4" w:space="0" w:color="auto"/>
            </w:tcBorders>
          </w:tcPr>
          <w:p w14:paraId="6C2E440F"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45F5F23A"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075A81CD"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36324A13"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42508202"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851" w:type="dxa"/>
            <w:tcBorders>
              <w:top w:val="single" w:sz="4" w:space="0" w:color="auto"/>
              <w:left w:val="single" w:sz="4" w:space="0" w:color="auto"/>
              <w:bottom w:val="single" w:sz="4" w:space="0" w:color="auto"/>
              <w:right w:val="single" w:sz="4" w:space="0" w:color="auto"/>
            </w:tcBorders>
          </w:tcPr>
          <w:p w14:paraId="25986F07"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678BBB3B"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5E08409E"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Ilustraţiile sunt clare</w:t>
            </w:r>
          </w:p>
        </w:tc>
        <w:tc>
          <w:tcPr>
            <w:tcW w:w="360" w:type="dxa"/>
            <w:tcBorders>
              <w:top w:val="single" w:sz="4" w:space="0" w:color="auto"/>
              <w:left w:val="single" w:sz="4" w:space="0" w:color="auto"/>
              <w:bottom w:val="single" w:sz="4" w:space="0" w:color="auto"/>
              <w:right w:val="single" w:sz="4" w:space="0" w:color="auto"/>
            </w:tcBorders>
          </w:tcPr>
          <w:p w14:paraId="7DA3DD90"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1277DA4C"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1AFE4830"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28242438"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0D8E3676"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851" w:type="dxa"/>
            <w:tcBorders>
              <w:top w:val="single" w:sz="4" w:space="0" w:color="auto"/>
              <w:left w:val="single" w:sz="4" w:space="0" w:color="auto"/>
              <w:bottom w:val="single" w:sz="4" w:space="0" w:color="auto"/>
              <w:right w:val="single" w:sz="4" w:space="0" w:color="auto"/>
            </w:tcBorders>
          </w:tcPr>
          <w:p w14:paraId="23CC1699"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1E16CDB1"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769AA37E"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Se respectă raportul text-ilustraţie</w:t>
            </w:r>
          </w:p>
        </w:tc>
        <w:tc>
          <w:tcPr>
            <w:tcW w:w="360" w:type="dxa"/>
            <w:tcBorders>
              <w:top w:val="single" w:sz="4" w:space="0" w:color="auto"/>
              <w:left w:val="single" w:sz="4" w:space="0" w:color="auto"/>
              <w:bottom w:val="single" w:sz="4" w:space="0" w:color="auto"/>
              <w:right w:val="single" w:sz="4" w:space="0" w:color="auto"/>
            </w:tcBorders>
          </w:tcPr>
          <w:p w14:paraId="257F098B"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159DDB36"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63EF658E"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7217E89A"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0" w:type="dxa"/>
            <w:tcBorders>
              <w:top w:val="single" w:sz="4" w:space="0" w:color="auto"/>
              <w:left w:val="single" w:sz="4" w:space="0" w:color="auto"/>
              <w:bottom w:val="single" w:sz="4" w:space="0" w:color="auto"/>
              <w:right w:val="single" w:sz="4" w:space="0" w:color="auto"/>
            </w:tcBorders>
          </w:tcPr>
          <w:p w14:paraId="1A434AFE"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851" w:type="dxa"/>
            <w:tcBorders>
              <w:top w:val="single" w:sz="4" w:space="0" w:color="auto"/>
              <w:left w:val="single" w:sz="4" w:space="0" w:color="auto"/>
              <w:bottom w:val="single" w:sz="4" w:space="0" w:color="auto"/>
              <w:right w:val="single" w:sz="4" w:space="0" w:color="auto"/>
            </w:tcBorders>
          </w:tcPr>
          <w:p w14:paraId="22A0AD3E" w14:textId="77777777" w:rsidR="00C06980" w:rsidRPr="001934C4" w:rsidRDefault="00C06980" w:rsidP="005306E1">
            <w:pPr>
              <w:jc w:val="both"/>
              <w:rPr>
                <w:rFonts w:ascii="Times New Roman" w:hAnsi="Times New Roman" w:cs="Times New Roman"/>
                <w:color w:val="000000" w:themeColor="text1"/>
                <w:sz w:val="24"/>
                <w:szCs w:val="24"/>
                <w:lang w:val="ro-RO"/>
              </w:rPr>
            </w:pPr>
          </w:p>
          <w:p w14:paraId="0922FB7E" w14:textId="77777777" w:rsidR="00C06980" w:rsidRPr="001934C4" w:rsidRDefault="00C06980" w:rsidP="005306E1">
            <w:pPr>
              <w:jc w:val="both"/>
              <w:rPr>
                <w:rFonts w:ascii="Times New Roman" w:hAnsi="Times New Roman" w:cs="Times New Roman"/>
                <w:color w:val="000000" w:themeColor="text1"/>
                <w:sz w:val="24"/>
                <w:szCs w:val="24"/>
                <w:lang w:val="ro-RO"/>
              </w:rPr>
            </w:pPr>
          </w:p>
        </w:tc>
      </w:tr>
      <w:tr w:rsidR="00186838" w:rsidRPr="001934C4" w14:paraId="50518E1B" w14:textId="77777777" w:rsidTr="004B2FE0">
        <w:trPr>
          <w:jc w:val="center"/>
        </w:trPr>
        <w:tc>
          <w:tcPr>
            <w:tcW w:w="3214" w:type="dxa"/>
            <w:tcBorders>
              <w:top w:val="single" w:sz="4" w:space="0" w:color="auto"/>
              <w:left w:val="single" w:sz="4" w:space="0" w:color="auto"/>
              <w:bottom w:val="single" w:sz="4" w:space="0" w:color="auto"/>
              <w:right w:val="single" w:sz="4" w:space="0" w:color="auto"/>
            </w:tcBorders>
          </w:tcPr>
          <w:p w14:paraId="6BDDCCA0" w14:textId="77777777" w:rsidR="00C06980" w:rsidRPr="001934C4" w:rsidRDefault="00C0698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Calitatea hârtiei şi a coperţilor</w:t>
            </w:r>
          </w:p>
        </w:tc>
        <w:tc>
          <w:tcPr>
            <w:tcW w:w="360" w:type="dxa"/>
            <w:tcBorders>
              <w:top w:val="single" w:sz="4" w:space="0" w:color="auto"/>
              <w:left w:val="single" w:sz="4" w:space="0" w:color="auto"/>
              <w:bottom w:val="single" w:sz="4" w:space="0" w:color="auto"/>
              <w:right w:val="single" w:sz="4" w:space="0" w:color="auto"/>
            </w:tcBorders>
          </w:tcPr>
          <w:p w14:paraId="37000159"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435" w:type="dxa"/>
            <w:tcBorders>
              <w:top w:val="single" w:sz="4" w:space="0" w:color="auto"/>
              <w:left w:val="single" w:sz="4" w:space="0" w:color="auto"/>
              <w:bottom w:val="single" w:sz="4" w:space="0" w:color="auto"/>
              <w:right w:val="single" w:sz="4" w:space="0" w:color="auto"/>
            </w:tcBorders>
          </w:tcPr>
          <w:p w14:paraId="16408A7A"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60" w:type="dxa"/>
            <w:tcBorders>
              <w:top w:val="single" w:sz="4" w:space="0" w:color="auto"/>
              <w:left w:val="single" w:sz="4" w:space="0" w:color="auto"/>
              <w:bottom w:val="single" w:sz="4" w:space="0" w:color="auto"/>
              <w:right w:val="single" w:sz="4" w:space="0" w:color="auto"/>
            </w:tcBorders>
          </w:tcPr>
          <w:p w14:paraId="450D2750" w14:textId="7EDBA6DA" w:rsidR="00C06980" w:rsidRPr="001934C4" w:rsidRDefault="004B2FE0" w:rsidP="005306E1">
            <w:pPr>
              <w:jc w:val="both"/>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w:t>
            </w:r>
          </w:p>
        </w:tc>
        <w:tc>
          <w:tcPr>
            <w:tcW w:w="390" w:type="dxa"/>
            <w:tcBorders>
              <w:top w:val="single" w:sz="4" w:space="0" w:color="auto"/>
              <w:left w:val="single" w:sz="4" w:space="0" w:color="auto"/>
              <w:bottom w:val="single" w:sz="4" w:space="0" w:color="auto"/>
              <w:right w:val="single" w:sz="4" w:space="0" w:color="auto"/>
            </w:tcBorders>
          </w:tcPr>
          <w:p w14:paraId="24A9FC5C" w14:textId="4B9CE58B" w:rsidR="00C06980" w:rsidRPr="001934C4" w:rsidRDefault="00C06980" w:rsidP="005306E1">
            <w:pPr>
              <w:jc w:val="both"/>
              <w:rPr>
                <w:rFonts w:ascii="Times New Roman" w:hAnsi="Times New Roman" w:cs="Times New Roman"/>
                <w:color w:val="000000" w:themeColor="text1"/>
                <w:sz w:val="24"/>
                <w:szCs w:val="24"/>
                <w:lang w:val="ro-RO"/>
              </w:rPr>
            </w:pPr>
          </w:p>
        </w:tc>
        <w:tc>
          <w:tcPr>
            <w:tcW w:w="390" w:type="dxa"/>
            <w:tcBorders>
              <w:top w:val="single" w:sz="4" w:space="0" w:color="auto"/>
              <w:left w:val="single" w:sz="4" w:space="0" w:color="auto"/>
              <w:bottom w:val="single" w:sz="4" w:space="0" w:color="auto"/>
              <w:right w:val="single" w:sz="4" w:space="0" w:color="auto"/>
            </w:tcBorders>
          </w:tcPr>
          <w:p w14:paraId="28431629" w14:textId="77777777" w:rsidR="00C06980" w:rsidRPr="001934C4" w:rsidRDefault="00C06980" w:rsidP="005306E1">
            <w:pPr>
              <w:jc w:val="both"/>
              <w:rPr>
                <w:rFonts w:ascii="Times New Roman" w:hAnsi="Times New Roman" w:cs="Times New Roman"/>
                <w:color w:val="000000" w:themeColor="text1"/>
                <w:sz w:val="24"/>
                <w:szCs w:val="24"/>
                <w:lang w:val="ro-RO"/>
              </w:rPr>
            </w:pPr>
          </w:p>
        </w:tc>
        <w:tc>
          <w:tcPr>
            <w:tcW w:w="3851" w:type="dxa"/>
            <w:tcBorders>
              <w:top w:val="single" w:sz="4" w:space="0" w:color="auto"/>
              <w:left w:val="single" w:sz="4" w:space="0" w:color="auto"/>
              <w:bottom w:val="single" w:sz="4" w:space="0" w:color="auto"/>
              <w:right w:val="single" w:sz="4" w:space="0" w:color="auto"/>
            </w:tcBorders>
          </w:tcPr>
          <w:p w14:paraId="30B5FA56" w14:textId="77777777" w:rsidR="00C06980" w:rsidRPr="001934C4" w:rsidRDefault="00C06980" w:rsidP="005306E1">
            <w:pPr>
              <w:jc w:val="both"/>
              <w:rPr>
                <w:rFonts w:ascii="Times New Roman" w:hAnsi="Times New Roman" w:cs="Times New Roman"/>
                <w:color w:val="000000" w:themeColor="text1"/>
                <w:sz w:val="24"/>
                <w:szCs w:val="24"/>
                <w:lang w:val="ro-RO"/>
              </w:rPr>
            </w:pPr>
          </w:p>
        </w:tc>
      </w:tr>
    </w:tbl>
    <w:p w14:paraId="63C58BFB" w14:textId="62CA179B" w:rsidR="00C06980" w:rsidRPr="001934C4" w:rsidRDefault="00C06980" w:rsidP="00C06980">
      <w:pPr>
        <w:ind w:firstLine="720"/>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Total_3=2</w:t>
      </w:r>
      <w:r w:rsidR="004B2FE0" w:rsidRPr="001934C4">
        <w:rPr>
          <w:rFonts w:ascii="Times New Roman" w:hAnsi="Times New Roman" w:cs="Times New Roman"/>
          <w:color w:val="000000" w:themeColor="text1"/>
          <w:sz w:val="24"/>
          <w:szCs w:val="24"/>
          <w:lang w:val="ro-RO"/>
        </w:rPr>
        <w:t>4</w:t>
      </w:r>
    </w:p>
    <w:p w14:paraId="5EFC5C5F" w14:textId="78D0D2C2" w:rsidR="00C06980" w:rsidRPr="001934C4" w:rsidRDefault="00C06980" w:rsidP="004B2FE0">
      <w:pPr>
        <w:ind w:firstLine="720"/>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Punctaj_3= (Total_3) / 6= 4</w:t>
      </w:r>
    </w:p>
    <w:p w14:paraId="1270A20C" w14:textId="5BADA879" w:rsidR="00C06980" w:rsidRPr="001934C4" w:rsidRDefault="00C06980" w:rsidP="00C06980">
      <w:pPr>
        <w:ind w:firstLine="720"/>
        <w:rPr>
          <w:rFonts w:ascii="Times New Roman" w:hAnsi="Times New Roman" w:cs="Times New Roman"/>
          <w:color w:val="000000" w:themeColor="text1"/>
          <w:sz w:val="24"/>
          <w:szCs w:val="24"/>
          <w:lang w:val="ro-RO"/>
        </w:rPr>
      </w:pPr>
      <w:r w:rsidRPr="001934C4">
        <w:rPr>
          <w:rFonts w:ascii="Times New Roman" w:hAnsi="Times New Roman" w:cs="Times New Roman"/>
          <w:b/>
          <w:bCs/>
          <w:color w:val="000000" w:themeColor="text1"/>
          <w:sz w:val="24"/>
          <w:szCs w:val="24"/>
          <w:lang w:val="ro-RO"/>
        </w:rPr>
        <w:t>Punctaj final</w:t>
      </w:r>
      <w:r w:rsidRPr="001934C4">
        <w:rPr>
          <w:rFonts w:ascii="Times New Roman" w:hAnsi="Times New Roman" w:cs="Times New Roman"/>
          <w:color w:val="000000" w:themeColor="text1"/>
          <w:sz w:val="24"/>
          <w:szCs w:val="24"/>
          <w:lang w:val="ro-RO"/>
        </w:rPr>
        <w:t xml:space="preserve"> = (Total_1 + Total_2 + Total_3)/24=(</w:t>
      </w:r>
      <w:r w:rsidR="002370AA">
        <w:rPr>
          <w:rFonts w:ascii="Times New Roman" w:hAnsi="Times New Roman" w:cs="Times New Roman"/>
          <w:color w:val="000000" w:themeColor="text1"/>
          <w:sz w:val="24"/>
          <w:szCs w:val="24"/>
          <w:lang w:val="ro-RO"/>
        </w:rPr>
        <w:t>41</w:t>
      </w:r>
      <w:r w:rsidRPr="001934C4">
        <w:rPr>
          <w:rFonts w:ascii="Times New Roman" w:hAnsi="Times New Roman" w:cs="Times New Roman"/>
          <w:color w:val="000000" w:themeColor="text1"/>
          <w:sz w:val="24"/>
          <w:szCs w:val="24"/>
          <w:lang w:val="ro-RO"/>
        </w:rPr>
        <w:t>+3</w:t>
      </w:r>
      <w:r w:rsidR="004B2FE0" w:rsidRPr="001934C4">
        <w:rPr>
          <w:rFonts w:ascii="Times New Roman" w:hAnsi="Times New Roman" w:cs="Times New Roman"/>
          <w:color w:val="000000" w:themeColor="text1"/>
          <w:sz w:val="24"/>
          <w:szCs w:val="24"/>
          <w:lang w:val="ro-RO"/>
        </w:rPr>
        <w:t>6</w:t>
      </w:r>
      <w:r w:rsidRPr="001934C4">
        <w:rPr>
          <w:rFonts w:ascii="Times New Roman" w:hAnsi="Times New Roman" w:cs="Times New Roman"/>
          <w:color w:val="000000" w:themeColor="text1"/>
          <w:sz w:val="24"/>
          <w:szCs w:val="24"/>
          <w:lang w:val="ro-RO"/>
        </w:rPr>
        <w:t>+2</w:t>
      </w:r>
      <w:r w:rsidR="004B2FE0" w:rsidRPr="001934C4">
        <w:rPr>
          <w:rFonts w:ascii="Times New Roman" w:hAnsi="Times New Roman" w:cs="Times New Roman"/>
          <w:color w:val="000000" w:themeColor="text1"/>
          <w:sz w:val="24"/>
          <w:szCs w:val="24"/>
          <w:lang w:val="ro-RO"/>
        </w:rPr>
        <w:t>4</w:t>
      </w:r>
      <w:r w:rsidRPr="001934C4">
        <w:rPr>
          <w:rFonts w:ascii="Times New Roman" w:hAnsi="Times New Roman" w:cs="Times New Roman"/>
          <w:color w:val="000000" w:themeColor="text1"/>
          <w:sz w:val="24"/>
          <w:szCs w:val="24"/>
          <w:lang w:val="ro-RO"/>
        </w:rPr>
        <w:t>)/24=</w:t>
      </w:r>
      <w:r w:rsidR="00186838" w:rsidRPr="001934C4">
        <w:rPr>
          <w:rFonts w:ascii="Times New Roman" w:hAnsi="Times New Roman" w:cs="Times New Roman"/>
          <w:color w:val="000000" w:themeColor="text1"/>
          <w:sz w:val="24"/>
          <w:szCs w:val="24"/>
          <w:lang w:val="ro-RO"/>
        </w:rPr>
        <w:t>4,</w:t>
      </w:r>
      <w:r w:rsidR="002370AA">
        <w:rPr>
          <w:rFonts w:ascii="Times New Roman" w:hAnsi="Times New Roman" w:cs="Times New Roman"/>
          <w:color w:val="000000" w:themeColor="text1"/>
          <w:sz w:val="24"/>
          <w:szCs w:val="24"/>
          <w:lang w:val="ro-RO"/>
        </w:rPr>
        <w:t>20</w:t>
      </w:r>
    </w:p>
    <w:p w14:paraId="060571AB" w14:textId="77777777" w:rsidR="00C06980" w:rsidRPr="001934C4" w:rsidRDefault="00C06980" w:rsidP="00C06980">
      <w:pPr>
        <w:rPr>
          <w:rFonts w:ascii="Times New Roman" w:hAnsi="Times New Roman" w:cs="Times New Roman"/>
          <w:color w:val="000000" w:themeColor="text1"/>
          <w:sz w:val="24"/>
          <w:szCs w:val="24"/>
          <w:lang w:val="ro-RO"/>
        </w:rPr>
      </w:pPr>
    </w:p>
    <w:p w14:paraId="19E64F4B" w14:textId="77777777" w:rsidR="00C06980" w:rsidRPr="001934C4" w:rsidRDefault="00C06980" w:rsidP="00C06980">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 xml:space="preserve">CONCLUZII: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9"/>
      </w:tblGrid>
      <w:tr w:rsidR="00186838" w:rsidRPr="001934C4" w14:paraId="240047B9" w14:textId="77777777" w:rsidTr="005306E1">
        <w:tc>
          <w:tcPr>
            <w:tcW w:w="8999" w:type="dxa"/>
          </w:tcPr>
          <w:p w14:paraId="236347C0" w14:textId="1065E678" w:rsidR="00C06980" w:rsidRPr="001934C4" w:rsidRDefault="002370AA" w:rsidP="005306E1">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w:t>
            </w:r>
            <w:r w:rsidR="004B2FE0" w:rsidRPr="001934C4">
              <w:rPr>
                <w:rFonts w:ascii="Times New Roman" w:hAnsi="Times New Roman" w:cs="Times New Roman"/>
                <w:color w:val="000000" w:themeColor="text1"/>
                <w:sz w:val="24"/>
                <w:szCs w:val="24"/>
                <w:lang w:val="ro-RO"/>
              </w:rPr>
              <w:t>onținutul din acest</w:t>
            </w:r>
            <w:r>
              <w:rPr>
                <w:rFonts w:ascii="Times New Roman" w:hAnsi="Times New Roman" w:cs="Times New Roman"/>
                <w:color w:val="000000" w:themeColor="text1"/>
                <w:sz w:val="24"/>
                <w:szCs w:val="24"/>
                <w:lang w:val="ro-RO"/>
              </w:rPr>
              <w:t xml:space="preserve"> manual</w:t>
            </w:r>
            <w:r w:rsidR="004B2FE0" w:rsidRPr="001934C4">
              <w:rPr>
                <w:rFonts w:ascii="Times New Roman" w:hAnsi="Times New Roman" w:cs="Times New Roman"/>
                <w:color w:val="000000" w:themeColor="text1"/>
                <w:sz w:val="24"/>
                <w:szCs w:val="24"/>
                <w:lang w:val="ro-RO"/>
              </w:rPr>
              <w:t xml:space="preserve"> ar putea fi redus, sau măcar extins pe mai multe pagini, pentru că informația este foarte inghesuită și este greu de citit. În rest, manualul conține informații potrivite și destul de complete în ceea ce privește subiectele care trebuie să fie abordate.</w:t>
            </w:r>
          </w:p>
          <w:p w14:paraId="32C4645F" w14:textId="77777777" w:rsidR="00C06980" w:rsidRPr="001934C4" w:rsidRDefault="00C06980" w:rsidP="005306E1">
            <w:pPr>
              <w:rPr>
                <w:rFonts w:ascii="Times New Roman" w:hAnsi="Times New Roman" w:cs="Times New Roman"/>
                <w:color w:val="000000" w:themeColor="text1"/>
                <w:sz w:val="24"/>
                <w:szCs w:val="24"/>
                <w:lang w:val="ro-RO"/>
              </w:rPr>
            </w:pPr>
          </w:p>
          <w:p w14:paraId="334B5F43" w14:textId="77777777" w:rsidR="00C06980" w:rsidRPr="001934C4" w:rsidRDefault="00C06980" w:rsidP="005306E1">
            <w:pPr>
              <w:rPr>
                <w:rFonts w:ascii="Times New Roman" w:hAnsi="Times New Roman" w:cs="Times New Roman"/>
                <w:color w:val="000000" w:themeColor="text1"/>
                <w:sz w:val="24"/>
                <w:szCs w:val="24"/>
                <w:lang w:val="ro-RO"/>
              </w:rPr>
            </w:pPr>
          </w:p>
          <w:p w14:paraId="6D926381" w14:textId="77777777" w:rsidR="00C06980" w:rsidRPr="001934C4" w:rsidRDefault="00C06980" w:rsidP="005306E1">
            <w:pPr>
              <w:rPr>
                <w:rFonts w:ascii="Times New Roman" w:hAnsi="Times New Roman" w:cs="Times New Roman"/>
                <w:color w:val="000000" w:themeColor="text1"/>
                <w:sz w:val="24"/>
                <w:szCs w:val="24"/>
                <w:lang w:val="ro-RO"/>
              </w:rPr>
            </w:pPr>
          </w:p>
        </w:tc>
      </w:tr>
    </w:tbl>
    <w:p w14:paraId="1F4DEE8B" w14:textId="77777777" w:rsidR="00F91366" w:rsidRPr="001934C4" w:rsidRDefault="00F91366" w:rsidP="00F91366">
      <w:pPr>
        <w:pStyle w:val="NormalWeb"/>
        <w:rPr>
          <w:b/>
          <w:bCs/>
          <w:color w:val="000000" w:themeColor="text1"/>
          <w:lang w:val="ro-RO"/>
        </w:rPr>
        <w:sectPr w:rsidR="00F91366" w:rsidRPr="001934C4" w:rsidSect="00C06980">
          <w:pgSz w:w="12240" w:h="15840"/>
          <w:pgMar w:top="1440" w:right="1440" w:bottom="1440" w:left="1440" w:header="720" w:footer="720" w:gutter="0"/>
          <w:cols w:space="720"/>
          <w:docGrid w:linePitch="360"/>
        </w:sectPr>
      </w:pPr>
    </w:p>
    <w:p w14:paraId="766D7EF7" w14:textId="21DD8C55" w:rsidR="004D38BA" w:rsidRPr="001934C4" w:rsidRDefault="004D38BA" w:rsidP="00F91366">
      <w:pPr>
        <w:pStyle w:val="NormalWeb"/>
        <w:rPr>
          <w:b/>
          <w:bCs/>
          <w:color w:val="000000" w:themeColor="text1"/>
          <w:lang w:val="ro-RO"/>
        </w:rPr>
      </w:pPr>
      <w:bookmarkStart w:id="0" w:name="_Hlk127882907"/>
      <w:r w:rsidRPr="001934C4">
        <w:rPr>
          <w:b/>
          <w:bCs/>
          <w:color w:val="000000" w:themeColor="text1"/>
          <w:lang w:val="ro-RO"/>
        </w:rPr>
        <w:lastRenderedPageBreak/>
        <w:t>Microlecție</w:t>
      </w:r>
    </w:p>
    <w:p w14:paraId="3059D1C6" w14:textId="6A901B76" w:rsidR="004D38BA" w:rsidRPr="001934C4" w:rsidRDefault="004D38BA" w:rsidP="004D38BA">
      <w:pPr>
        <w:pStyle w:val="NormalWeb"/>
        <w:rPr>
          <w:color w:val="000000" w:themeColor="text1"/>
          <w:lang w:val="ro-RO"/>
        </w:rPr>
      </w:pPr>
      <w:r w:rsidRPr="001934C4">
        <w:rPr>
          <w:b/>
          <w:bCs/>
          <w:color w:val="000000" w:themeColor="text1"/>
          <w:lang w:val="ro-RO"/>
        </w:rPr>
        <w:t>Profesor:</w:t>
      </w:r>
      <w:r w:rsidRPr="001934C4">
        <w:rPr>
          <w:color w:val="000000" w:themeColor="text1"/>
          <w:lang w:val="ro-RO"/>
        </w:rPr>
        <w:t xml:space="preserve"> Bledea Mihaela Alexandra</w:t>
      </w:r>
    </w:p>
    <w:p w14:paraId="00D16A88" w14:textId="5639770C" w:rsidR="004D38BA" w:rsidRPr="001934C4" w:rsidRDefault="004D38BA" w:rsidP="004D38BA">
      <w:pPr>
        <w:pStyle w:val="NormalWeb"/>
        <w:rPr>
          <w:color w:val="000000" w:themeColor="text1"/>
          <w:lang w:val="ro-RO"/>
        </w:rPr>
      </w:pPr>
      <w:r w:rsidRPr="001934C4">
        <w:rPr>
          <w:b/>
          <w:bCs/>
          <w:color w:val="000000" w:themeColor="text1"/>
          <w:lang w:val="ro-RO"/>
        </w:rPr>
        <w:t>Data:</w:t>
      </w:r>
      <w:r w:rsidRPr="001934C4">
        <w:rPr>
          <w:color w:val="000000" w:themeColor="text1"/>
          <w:lang w:val="ro-RO"/>
        </w:rPr>
        <w:t xml:space="preserve"> 26.09.2022</w:t>
      </w:r>
    </w:p>
    <w:p w14:paraId="7CF08F76" w14:textId="1C72B5E5" w:rsidR="004D38BA" w:rsidRPr="001934C4" w:rsidRDefault="004D38BA" w:rsidP="004D38BA">
      <w:pPr>
        <w:pStyle w:val="NormalWeb"/>
        <w:rPr>
          <w:color w:val="000000" w:themeColor="text1"/>
          <w:lang w:val="ro-RO"/>
        </w:rPr>
      </w:pPr>
      <w:r w:rsidRPr="001934C4">
        <w:rPr>
          <w:color w:val="000000" w:themeColor="text1"/>
          <w:lang w:val="ro-RO"/>
        </w:rPr>
        <w:t>Clasa: a X-a</w:t>
      </w:r>
    </w:p>
    <w:p w14:paraId="33BC9A94" w14:textId="3116DA0A" w:rsidR="004D38BA" w:rsidRPr="001934C4" w:rsidRDefault="004D38BA" w:rsidP="004D38BA">
      <w:pPr>
        <w:pStyle w:val="NormalWeb"/>
        <w:rPr>
          <w:color w:val="000000" w:themeColor="text1"/>
          <w:lang w:val="ro-RO"/>
        </w:rPr>
      </w:pPr>
      <w:r w:rsidRPr="001934C4">
        <w:rPr>
          <w:b/>
          <w:bCs/>
          <w:color w:val="000000" w:themeColor="text1"/>
          <w:lang w:val="ro-RO"/>
        </w:rPr>
        <w:t>Profil/Specializare:</w:t>
      </w:r>
      <w:r w:rsidRPr="001934C4">
        <w:rPr>
          <w:color w:val="000000" w:themeColor="text1"/>
          <w:lang w:val="ro-RO"/>
        </w:rPr>
        <w:t xml:space="preserve"> Real/Matematica-Informatica,   intensiv informatica</w:t>
      </w:r>
    </w:p>
    <w:p w14:paraId="6582F6C1" w14:textId="6445378A" w:rsidR="004D38BA" w:rsidRPr="001934C4" w:rsidRDefault="004D38BA" w:rsidP="004D38BA">
      <w:pPr>
        <w:pStyle w:val="NormalWeb"/>
        <w:rPr>
          <w:color w:val="000000" w:themeColor="text1"/>
          <w:lang w:val="ro-RO"/>
        </w:rPr>
      </w:pPr>
      <w:r w:rsidRPr="001934C4">
        <w:rPr>
          <w:b/>
          <w:bCs/>
          <w:color w:val="000000" w:themeColor="text1"/>
          <w:lang w:val="ro-RO"/>
        </w:rPr>
        <w:t>Disciplina:</w:t>
      </w:r>
      <w:r w:rsidRPr="001934C4">
        <w:rPr>
          <w:color w:val="000000" w:themeColor="text1"/>
          <w:lang w:val="ro-RO"/>
        </w:rPr>
        <w:t xml:space="preserve"> Informatică</w:t>
      </w:r>
    </w:p>
    <w:p w14:paraId="6C4145E4" w14:textId="7EBF5B4F" w:rsidR="004D38BA" w:rsidRPr="001934C4" w:rsidRDefault="004D38BA" w:rsidP="004D38BA">
      <w:pPr>
        <w:pStyle w:val="NormalWeb"/>
        <w:rPr>
          <w:color w:val="000000" w:themeColor="text1"/>
          <w:lang w:val="ro-RO"/>
        </w:rPr>
      </w:pPr>
      <w:r w:rsidRPr="001934C4">
        <w:rPr>
          <w:b/>
          <w:bCs/>
          <w:color w:val="000000" w:themeColor="text1"/>
          <w:lang w:val="ro-RO"/>
        </w:rPr>
        <w:t>Unitatea de învățare:</w:t>
      </w:r>
      <w:r w:rsidRPr="001934C4">
        <w:rPr>
          <w:color w:val="000000" w:themeColor="text1"/>
          <w:lang w:val="ro-RO"/>
        </w:rPr>
        <w:t xml:space="preserve"> Subprograme</w:t>
      </w:r>
    </w:p>
    <w:p w14:paraId="54A136F5" w14:textId="7A037637" w:rsidR="004D38BA" w:rsidRPr="001934C4" w:rsidRDefault="004D38BA" w:rsidP="00186838">
      <w:pPr>
        <w:spacing w:line="360" w:lineRule="auto"/>
        <w:rPr>
          <w:rFonts w:ascii="Times New Roman" w:hAnsi="Times New Roman" w:cs="Times New Roman"/>
          <w:color w:val="000000" w:themeColor="text1"/>
          <w:sz w:val="24"/>
          <w:szCs w:val="24"/>
          <w:lang w:val="ro-RO"/>
        </w:rPr>
      </w:pPr>
      <w:r w:rsidRPr="001934C4">
        <w:rPr>
          <w:rFonts w:ascii="Times New Roman" w:hAnsi="Times New Roman" w:cs="Times New Roman"/>
          <w:b/>
          <w:bCs/>
          <w:color w:val="000000" w:themeColor="text1"/>
          <w:sz w:val="24"/>
          <w:szCs w:val="24"/>
          <w:lang w:val="ro-RO"/>
        </w:rPr>
        <w:t>Lecţia:</w:t>
      </w:r>
      <w:r w:rsidRPr="001934C4">
        <w:rPr>
          <w:rFonts w:ascii="Times New Roman" w:hAnsi="Times New Roman" w:cs="Times New Roman"/>
          <w:color w:val="000000" w:themeColor="text1"/>
          <w:sz w:val="24"/>
          <w:szCs w:val="24"/>
          <w:lang w:val="ro-RO"/>
        </w:rPr>
        <w:t xml:space="preserve"> </w:t>
      </w:r>
      <w:r w:rsidR="005A0932" w:rsidRPr="001934C4">
        <w:rPr>
          <w:rFonts w:ascii="Times New Roman" w:hAnsi="Times New Roman" w:cs="Times New Roman"/>
          <w:color w:val="000000" w:themeColor="text1"/>
          <w:sz w:val="24"/>
          <w:szCs w:val="24"/>
          <w:lang w:val="ro-RO"/>
        </w:rPr>
        <w:t>Transferul parametrilor la apel</w:t>
      </w:r>
    </w:p>
    <w:p w14:paraId="1F233EBB" w14:textId="3FB50E70" w:rsidR="004D38BA" w:rsidRPr="001934C4" w:rsidRDefault="004D38BA" w:rsidP="004D38BA">
      <w:pPr>
        <w:pStyle w:val="NormalWeb"/>
        <w:rPr>
          <w:color w:val="000000" w:themeColor="text1"/>
          <w:lang w:val="ro-RO"/>
        </w:rPr>
      </w:pPr>
      <w:r w:rsidRPr="001934C4">
        <w:rPr>
          <w:b/>
          <w:bCs/>
          <w:color w:val="000000" w:themeColor="text1"/>
          <w:lang w:val="ro-RO"/>
        </w:rPr>
        <w:t>Tipul lecţiei:</w:t>
      </w:r>
      <w:r w:rsidRPr="001934C4">
        <w:rPr>
          <w:color w:val="000000" w:themeColor="text1"/>
          <w:lang w:val="ro-RO"/>
        </w:rPr>
        <w:t xml:space="preserve"> Transmitere și asimilare de noi cunoștințe</w:t>
      </w:r>
    </w:p>
    <w:p w14:paraId="262A4C00" w14:textId="5165FDEE" w:rsidR="004D38BA" w:rsidRPr="001934C4" w:rsidRDefault="004D38BA" w:rsidP="004D38BA">
      <w:pPr>
        <w:pStyle w:val="NormalWeb"/>
        <w:rPr>
          <w:b/>
          <w:bCs/>
          <w:color w:val="000000" w:themeColor="text1"/>
          <w:lang w:val="ro-RO"/>
        </w:rPr>
      </w:pPr>
      <w:r w:rsidRPr="001934C4">
        <w:rPr>
          <w:b/>
          <w:bCs/>
          <w:color w:val="000000" w:themeColor="text1"/>
          <w:lang w:val="ro-RO"/>
        </w:rPr>
        <w:t>Competențe generale:</w:t>
      </w:r>
    </w:p>
    <w:p w14:paraId="06AD355E" w14:textId="37FC7AC7" w:rsidR="00186838" w:rsidRPr="001934C4" w:rsidRDefault="00186838" w:rsidP="00186838">
      <w:pPr>
        <w:pStyle w:val="NormalWeb"/>
        <w:spacing w:before="0" w:beforeAutospacing="0"/>
        <w:ind w:left="720"/>
        <w:rPr>
          <w:color w:val="000000" w:themeColor="text1"/>
          <w:lang w:val="ro-RO"/>
        </w:rPr>
      </w:pPr>
      <w:r w:rsidRPr="001934C4">
        <w:rPr>
          <w:color w:val="000000" w:themeColor="text1"/>
          <w:lang w:val="ro-RO"/>
        </w:rPr>
        <w:t>1.   Identificarea conexiunilor dintre informatică şi societate.</w:t>
      </w:r>
    </w:p>
    <w:p w14:paraId="1836FDE4" w14:textId="45BB280E" w:rsidR="00186838" w:rsidRPr="001934C4" w:rsidRDefault="00186838" w:rsidP="00186838">
      <w:pPr>
        <w:pStyle w:val="NormalWeb"/>
        <w:spacing w:before="0" w:beforeAutospacing="0"/>
        <w:ind w:left="720"/>
        <w:rPr>
          <w:color w:val="000000" w:themeColor="text1"/>
          <w:lang w:val="ro-RO"/>
        </w:rPr>
      </w:pPr>
      <w:r w:rsidRPr="001934C4">
        <w:rPr>
          <w:color w:val="000000" w:themeColor="text1"/>
          <w:lang w:val="ro-RO"/>
        </w:rPr>
        <w:t>2.   Identificarea datelor care intervin într-o problemă şi a relaţiilor dintre acestea.</w:t>
      </w:r>
    </w:p>
    <w:p w14:paraId="537DF9AA" w14:textId="18350986" w:rsidR="00186838" w:rsidRPr="001934C4" w:rsidRDefault="00186838" w:rsidP="00186838">
      <w:pPr>
        <w:pStyle w:val="NormalWeb"/>
        <w:spacing w:before="0" w:beforeAutospacing="0"/>
        <w:ind w:left="720"/>
        <w:rPr>
          <w:color w:val="000000" w:themeColor="text1"/>
          <w:lang w:val="ro-RO"/>
        </w:rPr>
      </w:pPr>
      <w:r w:rsidRPr="001934C4">
        <w:rPr>
          <w:color w:val="000000" w:themeColor="text1"/>
          <w:lang w:val="ro-RO"/>
        </w:rPr>
        <w:t>3.   Elaborarea algoritmilor de rezolvare a problemelor.</w:t>
      </w:r>
    </w:p>
    <w:p w14:paraId="001670A0" w14:textId="13394C69" w:rsidR="00186838" w:rsidRPr="001934C4" w:rsidRDefault="00186838" w:rsidP="00186838">
      <w:pPr>
        <w:pStyle w:val="NormalWeb"/>
        <w:spacing w:before="0" w:beforeAutospacing="0"/>
        <w:ind w:left="720"/>
        <w:rPr>
          <w:color w:val="000000" w:themeColor="text1"/>
          <w:lang w:val="ro-RO"/>
        </w:rPr>
      </w:pPr>
      <w:r w:rsidRPr="001934C4">
        <w:rPr>
          <w:color w:val="000000" w:themeColor="text1"/>
          <w:lang w:val="ro-RO"/>
        </w:rPr>
        <w:t>4.   Aplicarea algoritmilor fundamentali în prelucrarea datelor.</w:t>
      </w:r>
    </w:p>
    <w:p w14:paraId="50CB85A7" w14:textId="36270D62" w:rsidR="00186838" w:rsidRPr="001934C4" w:rsidRDefault="00186838" w:rsidP="00186838">
      <w:pPr>
        <w:pStyle w:val="NormalWeb"/>
        <w:spacing w:before="0" w:beforeAutospacing="0"/>
        <w:ind w:left="720"/>
        <w:rPr>
          <w:color w:val="000000" w:themeColor="text1"/>
          <w:lang w:val="ro-RO"/>
        </w:rPr>
      </w:pPr>
      <w:r w:rsidRPr="001934C4">
        <w:rPr>
          <w:color w:val="000000" w:themeColor="text1"/>
          <w:lang w:val="ro-RO"/>
        </w:rPr>
        <w:t>5.   Implementarea algoritmilor într-un limbaj de programare.</w:t>
      </w:r>
    </w:p>
    <w:p w14:paraId="3FB25B17" w14:textId="317623F5" w:rsidR="004D38BA" w:rsidRPr="001934C4" w:rsidRDefault="004D38BA" w:rsidP="004D38BA">
      <w:pPr>
        <w:pStyle w:val="NormalWeb"/>
        <w:rPr>
          <w:b/>
          <w:bCs/>
          <w:color w:val="000000" w:themeColor="text1"/>
          <w:lang w:val="ro-RO"/>
        </w:rPr>
      </w:pPr>
      <w:r w:rsidRPr="001934C4">
        <w:rPr>
          <w:b/>
          <w:bCs/>
          <w:color w:val="000000" w:themeColor="text1"/>
          <w:lang w:val="ro-RO"/>
        </w:rPr>
        <w:t>Competențe specifice:</w:t>
      </w:r>
    </w:p>
    <w:p w14:paraId="6BA28DB3" w14:textId="0FCD8A97" w:rsidR="00186838" w:rsidRPr="001934C4" w:rsidRDefault="00186838" w:rsidP="00186838">
      <w:pPr>
        <w:pStyle w:val="NormalWeb"/>
        <w:spacing w:before="0" w:beforeAutospacing="0"/>
        <w:rPr>
          <w:color w:val="000000" w:themeColor="text1"/>
          <w:lang w:val="ro-RO"/>
        </w:rPr>
      </w:pPr>
      <w:r w:rsidRPr="001934C4">
        <w:rPr>
          <w:color w:val="000000" w:themeColor="text1"/>
          <w:lang w:val="ro-RO"/>
        </w:rPr>
        <w:t>1.  Utilizarea corectă a subprogramelor predefinite şi a celor definite de utilizator.</w:t>
      </w:r>
    </w:p>
    <w:p w14:paraId="5622F0BB" w14:textId="2A6314F0" w:rsidR="00186838" w:rsidRPr="001934C4" w:rsidRDefault="00186838" w:rsidP="00186838">
      <w:pPr>
        <w:pStyle w:val="NormalWeb"/>
        <w:spacing w:before="0" w:beforeAutospacing="0"/>
        <w:rPr>
          <w:color w:val="000000" w:themeColor="text1"/>
          <w:lang w:val="ro-RO"/>
        </w:rPr>
      </w:pPr>
      <w:r w:rsidRPr="001934C4">
        <w:rPr>
          <w:color w:val="000000" w:themeColor="text1"/>
          <w:lang w:val="ro-RO"/>
        </w:rPr>
        <w:lastRenderedPageBreak/>
        <w:t xml:space="preserve">2. Construirea </w:t>
      </w:r>
      <w:r w:rsidRPr="001934C4">
        <w:rPr>
          <w:color w:val="000000" w:themeColor="text1"/>
          <w:lang w:val="ro-RO"/>
        </w:rPr>
        <w:tab/>
        <w:t>unor subprograme pentru rezolvarea subproblemelor unei probleme.</w:t>
      </w:r>
    </w:p>
    <w:p w14:paraId="157A1492" w14:textId="0EB89AB5" w:rsidR="00186838" w:rsidRPr="001934C4" w:rsidRDefault="00186838" w:rsidP="00186838">
      <w:pPr>
        <w:pStyle w:val="NormalWeb"/>
        <w:spacing w:before="0" w:beforeAutospacing="0"/>
        <w:rPr>
          <w:color w:val="000000" w:themeColor="text1"/>
          <w:lang w:val="ro-RO"/>
        </w:rPr>
      </w:pPr>
      <w:r w:rsidRPr="001934C4">
        <w:rPr>
          <w:color w:val="000000" w:themeColor="text1"/>
          <w:lang w:val="ro-RO"/>
        </w:rPr>
        <w:t>3. Aplicarea mecanismului recursivităţii prin crearea unor subprograme recursive (definite de utilizator).</w:t>
      </w:r>
    </w:p>
    <w:p w14:paraId="0D9F694A" w14:textId="56944D77" w:rsidR="00186838" w:rsidRPr="001934C4" w:rsidRDefault="00186838" w:rsidP="00F91366">
      <w:pPr>
        <w:pStyle w:val="NormalWeb"/>
        <w:spacing w:before="0" w:beforeAutospacing="0"/>
        <w:rPr>
          <w:color w:val="000000" w:themeColor="text1"/>
          <w:lang w:val="ro-RO"/>
        </w:rPr>
      </w:pPr>
      <w:r w:rsidRPr="001934C4">
        <w:rPr>
          <w:color w:val="000000" w:themeColor="text1"/>
          <w:lang w:val="ro-RO"/>
        </w:rPr>
        <w:t>4. Compararea dintre implementarea recursivă şi cea iterativă a aceluiaşi algoritm.</w:t>
      </w:r>
    </w:p>
    <w:p w14:paraId="385D58F3" w14:textId="77777777" w:rsidR="004D38BA" w:rsidRPr="001934C4" w:rsidRDefault="004D38BA" w:rsidP="00F91366">
      <w:pPr>
        <w:pStyle w:val="NormalWeb"/>
        <w:rPr>
          <w:b/>
          <w:bCs/>
          <w:color w:val="000000" w:themeColor="text1"/>
          <w:lang w:val="ro-RO"/>
        </w:rPr>
      </w:pPr>
      <w:r w:rsidRPr="001934C4">
        <w:rPr>
          <w:b/>
          <w:bCs/>
          <w:color w:val="000000" w:themeColor="text1"/>
          <w:lang w:val="ro-RO"/>
        </w:rPr>
        <w:t>Obiective operaţionale:</w:t>
      </w:r>
    </w:p>
    <w:p w14:paraId="4616DD9E" w14:textId="38F8A730" w:rsidR="00C06980" w:rsidRDefault="00186838" w:rsidP="00186838">
      <w:pPr>
        <w:pStyle w:val="NormalWeb"/>
        <w:rPr>
          <w:color w:val="000000" w:themeColor="text1"/>
          <w:lang w:val="ro-RO"/>
        </w:rPr>
      </w:pPr>
      <w:r w:rsidRPr="001934C4">
        <w:rPr>
          <w:color w:val="000000" w:themeColor="text1"/>
          <w:lang w:val="ro-RO"/>
        </w:rPr>
        <w:t>1. Să reproducă</w:t>
      </w:r>
      <w:r w:rsidR="0006113F">
        <w:rPr>
          <w:color w:val="000000" w:themeColor="text1"/>
          <w:lang w:val="ro-RO"/>
        </w:rPr>
        <w:t xml:space="preserve"> </w:t>
      </w:r>
      <w:r w:rsidRPr="001934C4">
        <w:rPr>
          <w:color w:val="000000" w:themeColor="text1"/>
          <w:lang w:val="ro-RO"/>
        </w:rPr>
        <w:t>noțiunile de bază despre subprograme</w:t>
      </w:r>
    </w:p>
    <w:p w14:paraId="3632ACE9" w14:textId="60A4E382" w:rsidR="0006113F" w:rsidRPr="001934C4" w:rsidRDefault="0006113F" w:rsidP="00186838">
      <w:pPr>
        <w:pStyle w:val="NormalWeb"/>
        <w:rPr>
          <w:color w:val="000000" w:themeColor="text1"/>
          <w:lang w:val="ro-RO"/>
        </w:rPr>
      </w:pPr>
      <w:r>
        <w:rPr>
          <w:color w:val="000000" w:themeColor="text1"/>
          <w:lang w:val="ro-RO"/>
        </w:rPr>
        <w:t xml:space="preserve">2. Să </w:t>
      </w:r>
      <w:r w:rsidRPr="001934C4">
        <w:rPr>
          <w:color w:val="000000" w:themeColor="text1"/>
          <w:lang w:val="ro-RO"/>
        </w:rPr>
        <w:t>explice</w:t>
      </w:r>
      <w:r>
        <w:rPr>
          <w:color w:val="000000" w:themeColor="text1"/>
          <w:lang w:val="ro-RO"/>
        </w:rPr>
        <w:t xml:space="preserve"> noțiunile de bază despre subprograme</w:t>
      </w:r>
    </w:p>
    <w:p w14:paraId="585CAB74" w14:textId="3C6DFA5E" w:rsidR="00186838" w:rsidRPr="001934C4" w:rsidRDefault="0006113F" w:rsidP="00186838">
      <w:pPr>
        <w:pStyle w:val="NormalWeb"/>
        <w:rPr>
          <w:color w:val="000000" w:themeColor="text1"/>
          <w:lang w:val="ro-RO"/>
        </w:rPr>
      </w:pPr>
      <w:r>
        <w:rPr>
          <w:color w:val="000000" w:themeColor="text1"/>
          <w:lang w:val="ro-RO"/>
        </w:rPr>
        <w:t>3</w:t>
      </w:r>
      <w:r w:rsidR="00186838" w:rsidRPr="001934C4">
        <w:rPr>
          <w:color w:val="000000" w:themeColor="text1"/>
          <w:lang w:val="ro-RO"/>
        </w:rPr>
        <w:t>. Să evalueze corect evoluția parametrilor transmiși prin valoare.</w:t>
      </w:r>
    </w:p>
    <w:p w14:paraId="7F2DC496" w14:textId="1A083F20" w:rsidR="00186838" w:rsidRPr="001934C4" w:rsidRDefault="0006113F" w:rsidP="00186838">
      <w:pPr>
        <w:pStyle w:val="NormalWeb"/>
        <w:rPr>
          <w:color w:val="000000" w:themeColor="text1"/>
          <w:lang w:val="ro-RO"/>
        </w:rPr>
      </w:pPr>
      <w:r>
        <w:rPr>
          <w:color w:val="000000" w:themeColor="text1"/>
          <w:lang w:val="ro-RO"/>
        </w:rPr>
        <w:t>4</w:t>
      </w:r>
      <w:r w:rsidR="00186838" w:rsidRPr="001934C4">
        <w:rPr>
          <w:color w:val="000000" w:themeColor="text1"/>
          <w:lang w:val="ro-RO"/>
        </w:rPr>
        <w:t>. Să rezolve aplicații ce presupun utilizarea noțiunilor dobândite.</w:t>
      </w:r>
    </w:p>
    <w:p w14:paraId="0464ACE5" w14:textId="1142511F" w:rsidR="005A0932" w:rsidRPr="001934C4" w:rsidRDefault="0006113F" w:rsidP="00186838">
      <w:pPr>
        <w:pStyle w:val="NormalWeb"/>
        <w:rPr>
          <w:color w:val="000000" w:themeColor="text1"/>
          <w:lang w:val="ro-RO"/>
        </w:rPr>
      </w:pPr>
      <w:r>
        <w:rPr>
          <w:color w:val="000000" w:themeColor="text1"/>
          <w:lang w:val="ro-RO"/>
        </w:rPr>
        <w:t>5</w:t>
      </w:r>
      <w:r w:rsidR="005A0932" w:rsidRPr="001934C4">
        <w:rPr>
          <w:color w:val="000000" w:themeColor="text1"/>
          <w:lang w:val="ro-RO"/>
        </w:rPr>
        <w:t>. Să transmită un parametru către un subprogram prin valoare</w:t>
      </w:r>
      <w:r w:rsidR="00E13713" w:rsidRPr="001934C4">
        <w:rPr>
          <w:color w:val="000000" w:themeColor="text1"/>
          <w:lang w:val="ro-RO"/>
        </w:rPr>
        <w:t>.</w:t>
      </w:r>
    </w:p>
    <w:p w14:paraId="6B9DA43F" w14:textId="7553761B" w:rsidR="00E13713" w:rsidRPr="001934C4" w:rsidRDefault="0006113F" w:rsidP="00186838">
      <w:pPr>
        <w:pStyle w:val="NormalWeb"/>
        <w:rPr>
          <w:color w:val="000000" w:themeColor="text1"/>
          <w:lang w:val="ro-RO"/>
        </w:rPr>
      </w:pPr>
      <w:r>
        <w:rPr>
          <w:color w:val="000000" w:themeColor="text1"/>
          <w:lang w:val="ro-RO"/>
        </w:rPr>
        <w:t>6</w:t>
      </w:r>
      <w:r w:rsidR="00E13713" w:rsidRPr="001934C4">
        <w:rPr>
          <w:color w:val="000000" w:themeColor="text1"/>
          <w:lang w:val="ro-RO"/>
        </w:rPr>
        <w:t>. Să transmită un parametru către un subprogram prin referință.</w:t>
      </w:r>
    </w:p>
    <w:p w14:paraId="2869A456" w14:textId="3C8FDF27" w:rsidR="00E13713" w:rsidRPr="001934C4" w:rsidRDefault="0006113F" w:rsidP="00186838">
      <w:pPr>
        <w:pStyle w:val="NormalWeb"/>
        <w:rPr>
          <w:color w:val="000000" w:themeColor="text1"/>
          <w:lang w:val="ro-RO"/>
        </w:rPr>
      </w:pPr>
      <w:r>
        <w:rPr>
          <w:color w:val="000000" w:themeColor="text1"/>
          <w:lang w:val="ro-RO"/>
        </w:rPr>
        <w:t>7</w:t>
      </w:r>
      <w:r w:rsidR="00E13713" w:rsidRPr="001934C4">
        <w:rPr>
          <w:color w:val="000000" w:themeColor="text1"/>
          <w:lang w:val="ro-RO"/>
        </w:rPr>
        <w:t>. Să facă diferența între transmiterea unui parametru prin valoare și transmiterea unui parametru prin referință.</w:t>
      </w:r>
    </w:p>
    <w:p w14:paraId="0C611168" w14:textId="76709CA7" w:rsidR="00186838" w:rsidRDefault="00186838" w:rsidP="00186838">
      <w:pPr>
        <w:rPr>
          <w:rFonts w:ascii="Times New Roman" w:hAnsi="Times New Roman" w:cs="Times New Roman"/>
          <w:b/>
          <w:bCs/>
          <w:color w:val="000000" w:themeColor="text1"/>
          <w:sz w:val="24"/>
          <w:szCs w:val="24"/>
          <w:lang w:val="ro-RO"/>
        </w:rPr>
      </w:pPr>
    </w:p>
    <w:p w14:paraId="5936A96E" w14:textId="210EB70E" w:rsidR="0006113F" w:rsidRDefault="0006113F" w:rsidP="00186838">
      <w:pPr>
        <w:rPr>
          <w:rFonts w:ascii="Times New Roman" w:hAnsi="Times New Roman" w:cs="Times New Roman"/>
          <w:b/>
          <w:bCs/>
          <w:color w:val="000000" w:themeColor="text1"/>
          <w:sz w:val="24"/>
          <w:szCs w:val="24"/>
          <w:lang w:val="ro-RO"/>
        </w:rPr>
      </w:pPr>
    </w:p>
    <w:p w14:paraId="4C91629C" w14:textId="0080E24D" w:rsidR="0006113F" w:rsidRDefault="0006113F" w:rsidP="00186838">
      <w:pPr>
        <w:rPr>
          <w:rFonts w:ascii="Times New Roman" w:hAnsi="Times New Roman" w:cs="Times New Roman"/>
          <w:b/>
          <w:bCs/>
          <w:color w:val="000000" w:themeColor="text1"/>
          <w:sz w:val="24"/>
          <w:szCs w:val="24"/>
          <w:lang w:val="ro-RO"/>
        </w:rPr>
      </w:pPr>
    </w:p>
    <w:p w14:paraId="6B765F77" w14:textId="37393A9D" w:rsidR="0006113F" w:rsidRDefault="0006113F" w:rsidP="00186838">
      <w:pPr>
        <w:rPr>
          <w:rFonts w:ascii="Times New Roman" w:hAnsi="Times New Roman" w:cs="Times New Roman"/>
          <w:b/>
          <w:bCs/>
          <w:color w:val="000000" w:themeColor="text1"/>
          <w:sz w:val="24"/>
          <w:szCs w:val="24"/>
          <w:lang w:val="ro-RO"/>
        </w:rPr>
      </w:pPr>
    </w:p>
    <w:p w14:paraId="298A6B15" w14:textId="3E3ADA7F" w:rsidR="0006113F" w:rsidRDefault="0006113F" w:rsidP="00186838">
      <w:pPr>
        <w:rPr>
          <w:rFonts w:ascii="Times New Roman" w:hAnsi="Times New Roman" w:cs="Times New Roman"/>
          <w:b/>
          <w:bCs/>
          <w:color w:val="000000" w:themeColor="text1"/>
          <w:sz w:val="24"/>
          <w:szCs w:val="24"/>
          <w:lang w:val="ro-RO"/>
        </w:rPr>
      </w:pPr>
    </w:p>
    <w:p w14:paraId="72DD1A1E" w14:textId="273FE4E4" w:rsidR="0006113F" w:rsidRDefault="0006113F" w:rsidP="00186838">
      <w:pPr>
        <w:rPr>
          <w:rFonts w:ascii="Times New Roman" w:hAnsi="Times New Roman" w:cs="Times New Roman"/>
          <w:b/>
          <w:bCs/>
          <w:color w:val="000000" w:themeColor="text1"/>
          <w:sz w:val="24"/>
          <w:szCs w:val="24"/>
          <w:lang w:val="ro-RO"/>
        </w:rPr>
      </w:pPr>
    </w:p>
    <w:p w14:paraId="593CB932" w14:textId="77777777" w:rsidR="0006113F" w:rsidRPr="001934C4" w:rsidRDefault="0006113F" w:rsidP="00186838">
      <w:pPr>
        <w:rPr>
          <w:rFonts w:ascii="Times New Roman" w:hAnsi="Times New Roman" w:cs="Times New Roman"/>
          <w:b/>
          <w:bCs/>
          <w:color w:val="000000" w:themeColor="text1"/>
          <w:sz w:val="24"/>
          <w:szCs w:val="24"/>
          <w:lang w:val="ro-RO"/>
        </w:rPr>
      </w:pPr>
    </w:p>
    <w:p w14:paraId="70FF2F10" w14:textId="35BE10D9" w:rsidR="00F91366" w:rsidRPr="001934C4" w:rsidRDefault="00186838" w:rsidP="00186838">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lastRenderedPageBreak/>
        <w:t>Desfășurarea lecției:</w:t>
      </w:r>
    </w:p>
    <w:tbl>
      <w:tblPr>
        <w:tblW w:w="133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6570"/>
        <w:gridCol w:w="4320"/>
      </w:tblGrid>
      <w:tr w:rsidR="00F91366" w:rsidRPr="001934C4" w14:paraId="0CC1DD80" w14:textId="77777777" w:rsidTr="00F91366">
        <w:trPr>
          <w:trHeight w:val="1655"/>
        </w:trPr>
        <w:tc>
          <w:tcPr>
            <w:tcW w:w="2430" w:type="dxa"/>
          </w:tcPr>
          <w:p w14:paraId="37CCDC48" w14:textId="77777777" w:rsidR="00F91366" w:rsidRPr="001934C4" w:rsidRDefault="00F91366"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Evenimentele lecţiei</w:t>
            </w:r>
          </w:p>
        </w:tc>
        <w:tc>
          <w:tcPr>
            <w:tcW w:w="6570" w:type="dxa"/>
          </w:tcPr>
          <w:p w14:paraId="492B8DBF" w14:textId="77777777" w:rsidR="00F91366" w:rsidRPr="001934C4" w:rsidRDefault="00F91366"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Activitatea din lecţie</w:t>
            </w:r>
          </w:p>
        </w:tc>
        <w:tc>
          <w:tcPr>
            <w:tcW w:w="4320" w:type="dxa"/>
          </w:tcPr>
          <w:p w14:paraId="26E9BF31" w14:textId="77777777" w:rsidR="00F91366" w:rsidRPr="001934C4" w:rsidRDefault="00F91366" w:rsidP="005306E1">
            <w:pPr>
              <w:jc w:val="cente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Strategia didactică și evaluarea</w:t>
            </w:r>
          </w:p>
          <w:p w14:paraId="7058765E" w14:textId="77777777" w:rsidR="00F91366" w:rsidRPr="001934C4" w:rsidRDefault="00F91366" w:rsidP="005306E1">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(metode, mijloace, forme de organizare a activităţii, metode de evaluare)</w:t>
            </w:r>
          </w:p>
        </w:tc>
      </w:tr>
      <w:tr w:rsidR="00F91366" w:rsidRPr="001934C4" w14:paraId="56F53C99" w14:textId="77777777" w:rsidTr="00E13713">
        <w:trPr>
          <w:trHeight w:val="1160"/>
        </w:trPr>
        <w:tc>
          <w:tcPr>
            <w:tcW w:w="2430" w:type="dxa"/>
          </w:tcPr>
          <w:p w14:paraId="045B39F7" w14:textId="77777777" w:rsidR="00F91366" w:rsidRPr="001934C4" w:rsidRDefault="00F91366" w:rsidP="005306E1">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Moment organizatoric</w:t>
            </w:r>
          </w:p>
        </w:tc>
        <w:tc>
          <w:tcPr>
            <w:tcW w:w="6570" w:type="dxa"/>
          </w:tcPr>
          <w:p w14:paraId="3ACB70A1" w14:textId="0999A01D" w:rsidR="00F91366" w:rsidRPr="001934C4" w:rsidRDefault="00F91366" w:rsidP="00F91366">
            <w:pPr>
              <w:pStyle w:val="ListParagraph"/>
              <w:numPr>
                <w:ilvl w:val="0"/>
                <w:numId w:val="41"/>
              </w:numPr>
              <w:rPr>
                <w:color w:val="000000" w:themeColor="text1"/>
                <w:szCs w:val="24"/>
              </w:rPr>
            </w:pPr>
            <w:r w:rsidRPr="001934C4">
              <w:rPr>
                <w:color w:val="000000" w:themeColor="text1"/>
                <w:szCs w:val="24"/>
              </w:rPr>
              <w:t>Notarea absențelor</w:t>
            </w:r>
          </w:p>
          <w:p w14:paraId="29AC974C" w14:textId="3EFE2144" w:rsidR="00F91366" w:rsidRPr="001934C4" w:rsidRDefault="00F91366" w:rsidP="00F91366">
            <w:pPr>
              <w:pStyle w:val="ListParagraph"/>
              <w:numPr>
                <w:ilvl w:val="0"/>
                <w:numId w:val="41"/>
              </w:numPr>
              <w:rPr>
                <w:color w:val="000000" w:themeColor="text1"/>
                <w:szCs w:val="24"/>
              </w:rPr>
            </w:pPr>
            <w:r w:rsidRPr="001934C4">
              <w:rPr>
                <w:color w:val="000000" w:themeColor="text1"/>
                <w:szCs w:val="24"/>
              </w:rPr>
              <w:t>Pregătirea materialului didactic necesar desfășurării lecției;</w:t>
            </w:r>
          </w:p>
        </w:tc>
        <w:tc>
          <w:tcPr>
            <w:tcW w:w="4320" w:type="dxa"/>
          </w:tcPr>
          <w:p w14:paraId="2999183F" w14:textId="77777777" w:rsidR="00F91366" w:rsidRPr="001934C4" w:rsidRDefault="00F91366" w:rsidP="00F91366">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Conversația</w:t>
            </w:r>
          </w:p>
          <w:p w14:paraId="5D350B09" w14:textId="42C6672C" w:rsidR="00F91366" w:rsidRPr="001934C4" w:rsidRDefault="00F91366" w:rsidP="00F91366">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Verificarea</w:t>
            </w:r>
          </w:p>
        </w:tc>
      </w:tr>
      <w:tr w:rsidR="00F91366" w:rsidRPr="001934C4" w14:paraId="4BBEBB08" w14:textId="77777777" w:rsidTr="00F91366">
        <w:trPr>
          <w:trHeight w:val="980"/>
        </w:trPr>
        <w:tc>
          <w:tcPr>
            <w:tcW w:w="2430" w:type="dxa"/>
          </w:tcPr>
          <w:p w14:paraId="45B19862" w14:textId="1E178E0C" w:rsidR="00F91366" w:rsidRPr="001934C4" w:rsidRDefault="00F91366" w:rsidP="005306E1">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Reactualizarea cunoștințelor</w:t>
            </w:r>
            <w:r w:rsidR="005A0932" w:rsidRPr="001934C4">
              <w:rPr>
                <w:rFonts w:ascii="Times New Roman" w:hAnsi="Times New Roman" w:cs="Times New Roman"/>
                <w:b/>
                <w:bCs/>
                <w:color w:val="000000" w:themeColor="text1"/>
                <w:sz w:val="24"/>
                <w:szCs w:val="24"/>
                <w:lang w:val="ro-RO"/>
              </w:rPr>
              <w:t xml:space="preserve"> însușite anterior</w:t>
            </w:r>
          </w:p>
        </w:tc>
        <w:tc>
          <w:tcPr>
            <w:tcW w:w="6570" w:type="dxa"/>
          </w:tcPr>
          <w:p w14:paraId="2FB98202" w14:textId="7724ADAE" w:rsidR="00F91366" w:rsidRPr="001934C4" w:rsidRDefault="00C22E87" w:rsidP="00F91366">
            <w:pPr>
              <w:jc w:val="both"/>
              <w:rPr>
                <w:rFonts w:ascii="Times New Roman" w:hAnsi="Times New Roman" w:cs="Times New Roman"/>
                <w:sz w:val="24"/>
                <w:szCs w:val="28"/>
                <w:lang w:val="ro-RO"/>
              </w:rPr>
            </w:pPr>
            <w:r w:rsidRPr="001934C4">
              <w:rPr>
                <w:rFonts w:ascii="Times New Roman" w:hAnsi="Times New Roman" w:cs="Times New Roman"/>
                <w:sz w:val="24"/>
                <w:szCs w:val="28"/>
                <w:lang w:val="ro-RO"/>
              </w:rPr>
              <w:t>Profesorul realizează reactualizarea cunoștințelor printr-un set de întrebări:</w:t>
            </w:r>
          </w:p>
          <w:p w14:paraId="5527F122" w14:textId="3764B71D" w:rsidR="00C22E87" w:rsidRPr="001934C4" w:rsidRDefault="00C22E87" w:rsidP="00C22E87">
            <w:pPr>
              <w:pStyle w:val="ListParagraph"/>
              <w:numPr>
                <w:ilvl w:val="0"/>
                <w:numId w:val="42"/>
              </w:numPr>
              <w:jc w:val="both"/>
              <w:rPr>
                <w:szCs w:val="28"/>
              </w:rPr>
            </w:pPr>
            <w:r w:rsidRPr="001934C4">
              <w:rPr>
                <w:szCs w:val="28"/>
              </w:rPr>
              <w:t>Ce este un subprogram? Care sunt elementele unui subprogram?</w:t>
            </w:r>
          </w:p>
          <w:p w14:paraId="2DD19E17" w14:textId="2F9D810C" w:rsidR="00C22E87" w:rsidRPr="001934C4" w:rsidRDefault="00C22E87" w:rsidP="00C22E87">
            <w:pPr>
              <w:pStyle w:val="ListParagraph"/>
              <w:numPr>
                <w:ilvl w:val="0"/>
                <w:numId w:val="42"/>
              </w:numPr>
              <w:jc w:val="both"/>
              <w:rPr>
                <w:szCs w:val="28"/>
              </w:rPr>
            </w:pPr>
            <w:r w:rsidRPr="001934C4">
              <w:rPr>
                <w:szCs w:val="28"/>
              </w:rPr>
              <w:t>Ce înseamnă modul apelant și modul apelat?</w:t>
            </w:r>
          </w:p>
          <w:p w14:paraId="486C8752" w14:textId="2055C849" w:rsidR="00C22E87" w:rsidRPr="001934C4" w:rsidRDefault="00C22E87" w:rsidP="00C22E87">
            <w:pPr>
              <w:pStyle w:val="ListParagraph"/>
              <w:numPr>
                <w:ilvl w:val="0"/>
                <w:numId w:val="42"/>
              </w:numPr>
              <w:jc w:val="both"/>
              <w:rPr>
                <w:szCs w:val="28"/>
              </w:rPr>
            </w:pPr>
            <w:r w:rsidRPr="001934C4">
              <w:rPr>
                <w:szCs w:val="28"/>
              </w:rPr>
              <w:t>Care sunt parametri formali și parametri actuali?</w:t>
            </w:r>
          </w:p>
          <w:p w14:paraId="6E88E0A3" w14:textId="77777777" w:rsidR="00F91366" w:rsidRPr="001934C4" w:rsidRDefault="00C22E87" w:rsidP="00C22E87">
            <w:pPr>
              <w:pStyle w:val="ListParagraph"/>
              <w:numPr>
                <w:ilvl w:val="0"/>
                <w:numId w:val="42"/>
              </w:numPr>
              <w:jc w:val="both"/>
              <w:rPr>
                <w:szCs w:val="28"/>
              </w:rPr>
            </w:pPr>
            <w:r w:rsidRPr="001934C4">
              <w:rPr>
                <w:szCs w:val="28"/>
              </w:rPr>
              <w:t>Care este antetul unei funcții?</w:t>
            </w:r>
          </w:p>
          <w:p w14:paraId="492FBC58" w14:textId="09326CE9" w:rsidR="00C22E87" w:rsidRPr="001934C4" w:rsidRDefault="00C22E87" w:rsidP="00C22E87">
            <w:pPr>
              <w:pStyle w:val="ListParagraph"/>
              <w:jc w:val="both"/>
              <w:rPr>
                <w:szCs w:val="28"/>
              </w:rPr>
            </w:pPr>
          </w:p>
        </w:tc>
        <w:tc>
          <w:tcPr>
            <w:tcW w:w="4320" w:type="dxa"/>
          </w:tcPr>
          <w:p w14:paraId="47596684" w14:textId="52C5FE64" w:rsidR="005A0932" w:rsidRPr="001934C4" w:rsidRDefault="005A0932" w:rsidP="005A0932">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Conversaţia</w:t>
            </w:r>
          </w:p>
        </w:tc>
      </w:tr>
      <w:tr w:rsidR="00F91366" w:rsidRPr="001934C4" w14:paraId="4B03E35E" w14:textId="77777777" w:rsidTr="00F91366">
        <w:trPr>
          <w:trHeight w:val="980"/>
        </w:trPr>
        <w:tc>
          <w:tcPr>
            <w:tcW w:w="2430" w:type="dxa"/>
          </w:tcPr>
          <w:p w14:paraId="2A12B3AF" w14:textId="14DB110C" w:rsidR="00F91366" w:rsidRPr="001934C4" w:rsidRDefault="005A0932" w:rsidP="005306E1">
            <w:pPr>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Enunțarea obiectivelor</w:t>
            </w:r>
          </w:p>
        </w:tc>
        <w:tc>
          <w:tcPr>
            <w:tcW w:w="6570" w:type="dxa"/>
          </w:tcPr>
          <w:p w14:paraId="32B33E60" w14:textId="74F4C284" w:rsidR="00F91366" w:rsidRPr="001934C4" w:rsidRDefault="00F91366" w:rsidP="00F91366">
            <w:pPr>
              <w:pStyle w:val="ListParagraph"/>
              <w:numPr>
                <w:ilvl w:val="0"/>
                <w:numId w:val="40"/>
              </w:numPr>
              <w:rPr>
                <w:color w:val="000000" w:themeColor="text1"/>
                <w:szCs w:val="24"/>
              </w:rPr>
            </w:pPr>
            <w:r w:rsidRPr="001934C4">
              <w:rPr>
                <w:color w:val="000000" w:themeColor="text1"/>
                <w:szCs w:val="24"/>
              </w:rPr>
              <w:t>Anunţarea subiectului temei respective;</w:t>
            </w:r>
          </w:p>
          <w:p w14:paraId="216CB0E2" w14:textId="258EBAD3" w:rsidR="00F91366" w:rsidRPr="001934C4" w:rsidRDefault="00F91366" w:rsidP="00F91366">
            <w:pPr>
              <w:pStyle w:val="ListParagraph"/>
              <w:numPr>
                <w:ilvl w:val="0"/>
                <w:numId w:val="40"/>
              </w:numPr>
              <w:rPr>
                <w:color w:val="000000" w:themeColor="text1"/>
                <w:szCs w:val="24"/>
              </w:rPr>
            </w:pPr>
            <w:r w:rsidRPr="001934C4">
              <w:rPr>
                <w:color w:val="000000" w:themeColor="text1"/>
                <w:szCs w:val="24"/>
              </w:rPr>
              <w:t>Anunţarea obiectivelor urm</w:t>
            </w:r>
            <w:r w:rsidR="0006113F">
              <w:rPr>
                <w:color w:val="000000" w:themeColor="text1"/>
                <w:szCs w:val="24"/>
              </w:rPr>
              <w:t>ă</w:t>
            </w:r>
            <w:r w:rsidRPr="001934C4">
              <w:rPr>
                <w:color w:val="000000" w:themeColor="text1"/>
                <w:szCs w:val="24"/>
              </w:rPr>
              <w:t>rite;</w:t>
            </w:r>
          </w:p>
          <w:p w14:paraId="2A841C4A" w14:textId="725050E0" w:rsidR="00F91366" w:rsidRPr="001934C4" w:rsidRDefault="00F91366" w:rsidP="00F91366">
            <w:pPr>
              <w:pStyle w:val="ListParagraph"/>
              <w:numPr>
                <w:ilvl w:val="0"/>
                <w:numId w:val="40"/>
              </w:numPr>
              <w:rPr>
                <w:color w:val="000000" w:themeColor="text1"/>
                <w:szCs w:val="24"/>
              </w:rPr>
            </w:pPr>
            <w:r w:rsidRPr="001934C4">
              <w:rPr>
                <w:color w:val="000000" w:themeColor="text1"/>
                <w:szCs w:val="24"/>
              </w:rPr>
              <w:t>Anunţarea modului de desfăşurare a activităţii</w:t>
            </w:r>
          </w:p>
        </w:tc>
        <w:tc>
          <w:tcPr>
            <w:tcW w:w="4320" w:type="dxa"/>
          </w:tcPr>
          <w:p w14:paraId="293E02F3" w14:textId="110D9222" w:rsidR="00F91366" w:rsidRPr="001934C4" w:rsidRDefault="00F91366" w:rsidP="00F91366">
            <w:pPr>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Conversația</w:t>
            </w:r>
          </w:p>
        </w:tc>
      </w:tr>
      <w:tr w:rsidR="005A0932" w:rsidRPr="001934C4" w14:paraId="7C4A8C22" w14:textId="77777777" w:rsidTr="00F91366">
        <w:trPr>
          <w:trHeight w:val="980"/>
        </w:trPr>
        <w:tc>
          <w:tcPr>
            <w:tcW w:w="2430" w:type="dxa"/>
          </w:tcPr>
          <w:p w14:paraId="05758233" w14:textId="59D1C908" w:rsidR="005A0932" w:rsidRPr="001934C4" w:rsidRDefault="00E13713" w:rsidP="00E13713">
            <w:pPr>
              <w:spacing w:after="0"/>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Prezentarea noului conținut</w:t>
            </w:r>
          </w:p>
        </w:tc>
        <w:tc>
          <w:tcPr>
            <w:tcW w:w="6570" w:type="dxa"/>
          </w:tcPr>
          <w:p w14:paraId="22EA2098" w14:textId="500F9067" w:rsidR="00E13713" w:rsidRPr="001934C4" w:rsidRDefault="00E13713" w:rsidP="00E13713">
            <w:pPr>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Profesorul prezintă conținutul informa</w:t>
            </w:r>
            <w:r w:rsidR="0006113F">
              <w:rPr>
                <w:rFonts w:ascii="Times New Roman" w:hAnsi="Times New Roman" w:cs="Times New Roman"/>
                <w:color w:val="000000" w:themeColor="text1"/>
                <w:sz w:val="24"/>
                <w:szCs w:val="24"/>
                <w:lang w:val="ro-RO"/>
              </w:rPr>
              <w:t>ț</w:t>
            </w:r>
            <w:r w:rsidRPr="001934C4">
              <w:rPr>
                <w:rFonts w:ascii="Times New Roman" w:hAnsi="Times New Roman" w:cs="Times New Roman"/>
                <w:color w:val="000000" w:themeColor="text1"/>
                <w:sz w:val="24"/>
                <w:szCs w:val="24"/>
                <w:lang w:val="ro-RO"/>
              </w:rPr>
              <w:t>ional al lecției.</w:t>
            </w:r>
          </w:p>
          <w:p w14:paraId="6F357FE9" w14:textId="49BB79A1" w:rsidR="00E13713" w:rsidRPr="001934C4" w:rsidRDefault="00E13713" w:rsidP="00E13713">
            <w:pPr>
              <w:spacing w:after="0" w:line="276" w:lineRule="auto"/>
              <w:rPr>
                <w:rFonts w:ascii="Times New Roman" w:hAnsi="Times New Roman" w:cs="Times New Roman"/>
                <w:color w:val="000000" w:themeColor="text1"/>
                <w:sz w:val="24"/>
                <w:szCs w:val="24"/>
                <w:lang w:val="ro-RO"/>
              </w:rPr>
            </w:pPr>
          </w:p>
          <w:p w14:paraId="3835E73C" w14:textId="08029F31" w:rsidR="00E13713" w:rsidRPr="001934C4" w:rsidRDefault="00E13713" w:rsidP="00E13713">
            <w:pPr>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Transferul parametrilor este o tehnic</w:t>
            </w:r>
            <w:r w:rsidR="0006113F">
              <w:rPr>
                <w:rFonts w:ascii="Times New Roman" w:hAnsi="Times New Roman" w:cs="Times New Roman"/>
                <w:color w:val="000000" w:themeColor="text1"/>
                <w:sz w:val="24"/>
                <w:szCs w:val="24"/>
                <w:lang w:val="ro-RO"/>
              </w:rPr>
              <w:t>ă</w:t>
            </w:r>
            <w:r w:rsidRPr="001934C4">
              <w:rPr>
                <w:rFonts w:ascii="Times New Roman" w:hAnsi="Times New Roman" w:cs="Times New Roman"/>
                <w:color w:val="000000" w:themeColor="text1"/>
                <w:sz w:val="24"/>
                <w:szCs w:val="24"/>
                <w:lang w:val="ro-RO"/>
              </w:rPr>
              <w:t xml:space="preserve"> folosită </w:t>
            </w:r>
            <w:r w:rsidR="0006113F">
              <w:rPr>
                <w:rFonts w:ascii="Times New Roman" w:hAnsi="Times New Roman" w:cs="Times New Roman"/>
                <w:color w:val="000000" w:themeColor="text1"/>
                <w:sz w:val="24"/>
                <w:szCs w:val="24"/>
                <w:lang w:val="ro-RO"/>
              </w:rPr>
              <w:t>p</w:t>
            </w:r>
            <w:r w:rsidRPr="001934C4">
              <w:rPr>
                <w:rFonts w:ascii="Times New Roman" w:hAnsi="Times New Roman" w:cs="Times New Roman"/>
                <w:color w:val="000000" w:themeColor="text1"/>
                <w:sz w:val="24"/>
                <w:szCs w:val="24"/>
                <w:lang w:val="ro-RO"/>
              </w:rPr>
              <w:t>entru schimbul de date între module. Există doua metode de transfer: prin valoare și prin referință.</w:t>
            </w:r>
          </w:p>
          <w:p w14:paraId="2A66556C" w14:textId="32E7E14F" w:rsidR="00E13713" w:rsidRPr="001934C4" w:rsidRDefault="00E13713" w:rsidP="00E13713">
            <w:pPr>
              <w:spacing w:after="0" w:line="276" w:lineRule="auto"/>
              <w:rPr>
                <w:rFonts w:ascii="Times New Roman" w:hAnsi="Times New Roman" w:cs="Times New Roman"/>
                <w:color w:val="000000" w:themeColor="text1"/>
                <w:sz w:val="24"/>
                <w:szCs w:val="24"/>
                <w:lang w:val="ro-RO"/>
              </w:rPr>
            </w:pPr>
          </w:p>
          <w:p w14:paraId="04BB5BB6" w14:textId="398D7276"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 Transferul prin valoare</w:t>
            </w:r>
          </w:p>
          <w:p w14:paraId="204139BB" w14:textId="4615DF08"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 se folosește în general numai pentru transmiterea datelor de intrare către subprogram, adică pentru paramet</w:t>
            </w:r>
            <w:r w:rsidR="005541B0">
              <w:rPr>
                <w:rFonts w:ascii="Times New Roman" w:hAnsi="Times New Roman" w:cs="Times New Roman"/>
                <w:color w:val="000000" w:themeColor="text1"/>
                <w:sz w:val="24"/>
                <w:szCs w:val="24"/>
                <w:lang w:val="ro-RO"/>
              </w:rPr>
              <w:t xml:space="preserve"> </w:t>
            </w:r>
            <w:r w:rsidRPr="001934C4">
              <w:rPr>
                <w:rFonts w:ascii="Times New Roman" w:hAnsi="Times New Roman" w:cs="Times New Roman"/>
                <w:color w:val="000000" w:themeColor="text1"/>
                <w:sz w:val="24"/>
                <w:szCs w:val="24"/>
                <w:lang w:val="ro-RO"/>
              </w:rPr>
              <w:t>ri de intrare;</w:t>
            </w:r>
          </w:p>
          <w:p w14:paraId="115A8CA3" w14:textId="7196ECE6"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în momentul apelării subprogramului, o copie a valorii parametrului este încărcată în stivă;</w:t>
            </w:r>
          </w:p>
          <w:p w14:paraId="460B382D" w14:textId="0E20A499"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parametru transmis prin valoare este văzut în subprogram ca variabila locală cu valoare transmisă de modulul apelant prin parametrul actual din apel</w:t>
            </w:r>
          </w:p>
          <w:p w14:paraId="155727A6" w14:textId="08855467"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modificarea valorii parametrului nu se reflectă în modulul apelant.</w:t>
            </w:r>
          </w:p>
          <w:p w14:paraId="7E03B62D" w14:textId="6F70D67A" w:rsidR="00E13713" w:rsidRPr="001934C4" w:rsidRDefault="00E13713" w:rsidP="00E13713">
            <w:pPr>
              <w:spacing w:line="276" w:lineRule="auto"/>
              <w:rPr>
                <w:rFonts w:ascii="Times New Roman" w:hAnsi="Times New Roman" w:cs="Times New Roman"/>
                <w:color w:val="000000" w:themeColor="text1"/>
                <w:sz w:val="24"/>
                <w:szCs w:val="24"/>
                <w:lang w:val="ro-RO"/>
              </w:rPr>
            </w:pPr>
          </w:p>
          <w:p w14:paraId="56E10985" w14:textId="579925D4"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 Transferul prin referință</w:t>
            </w:r>
          </w:p>
          <w:p w14:paraId="294D1D6B" w14:textId="68CF009D"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se folosește în general pentru parametri de intrare-ieșire sau parametri de ieșire.</w:t>
            </w:r>
          </w:p>
          <w:p w14:paraId="366BC5FF" w14:textId="6B9C59BC"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în momentul apelării programului, în stivă se încarcă adresa de memorie la care se găsește valoarea parametrului. Astfel, subprogramul va lucra direct în zona de memorie în care se găsește data.</w:t>
            </w:r>
          </w:p>
          <w:p w14:paraId="682B7F23" w14:textId="75B832CC" w:rsidR="00E13713" w:rsidRPr="001934C4" w:rsidRDefault="00E13713" w:rsidP="00E13713">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orice modificare a valorii acestui parametru facută în subprogram se va reflecta și în modulul apelant.</w:t>
            </w:r>
          </w:p>
          <w:p w14:paraId="0810808C" w14:textId="00AAF02B" w:rsidR="00E13713" w:rsidRPr="001934C4" w:rsidRDefault="00E13713"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 parametrii pentru care se folosește transferul prin referință sunt precedați de operatorul adresă de memorie &amp;.</w:t>
            </w:r>
          </w:p>
        </w:tc>
        <w:tc>
          <w:tcPr>
            <w:tcW w:w="4320" w:type="dxa"/>
          </w:tcPr>
          <w:p w14:paraId="59B06219" w14:textId="77777777" w:rsidR="005A0932" w:rsidRPr="001934C4" w:rsidRDefault="00E13713" w:rsidP="00E13713">
            <w:pPr>
              <w:spacing w:after="0"/>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lastRenderedPageBreak/>
              <w:t>Conversația</w:t>
            </w:r>
          </w:p>
          <w:p w14:paraId="2AFB0BB7" w14:textId="77777777" w:rsidR="00E13713" w:rsidRPr="001934C4" w:rsidRDefault="00E13713" w:rsidP="00E13713">
            <w:pPr>
              <w:spacing w:after="0"/>
              <w:jc w:val="center"/>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Expunerea</w:t>
            </w:r>
          </w:p>
          <w:p w14:paraId="7C20402A" w14:textId="3D6A9732" w:rsidR="00E13713" w:rsidRPr="001934C4" w:rsidRDefault="00E13713" w:rsidP="00E13713">
            <w:pPr>
              <w:spacing w:after="0"/>
              <w:jc w:val="center"/>
              <w:rPr>
                <w:rFonts w:ascii="Times New Roman" w:hAnsi="Times New Roman" w:cs="Times New Roman"/>
                <w:color w:val="000000" w:themeColor="text1"/>
                <w:sz w:val="24"/>
                <w:szCs w:val="24"/>
                <w:lang w:val="ro-RO"/>
              </w:rPr>
            </w:pPr>
          </w:p>
        </w:tc>
      </w:tr>
      <w:tr w:rsidR="001934C4" w:rsidRPr="001934C4" w14:paraId="4140DBBF" w14:textId="77777777" w:rsidTr="00F91366">
        <w:trPr>
          <w:trHeight w:val="980"/>
        </w:trPr>
        <w:tc>
          <w:tcPr>
            <w:tcW w:w="2430" w:type="dxa"/>
          </w:tcPr>
          <w:p w14:paraId="1D6A54D8" w14:textId="198A00A4" w:rsidR="001934C4" w:rsidRPr="001934C4" w:rsidRDefault="001934C4" w:rsidP="00E13713">
            <w:pPr>
              <w:spacing w:after="0"/>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t>Obținerea de performanță</w:t>
            </w:r>
          </w:p>
        </w:tc>
        <w:tc>
          <w:tcPr>
            <w:tcW w:w="6570" w:type="dxa"/>
          </w:tcPr>
          <w:p w14:paraId="6220D308" w14:textId="74111918" w:rsidR="001934C4" w:rsidRPr="001934C4" w:rsidRDefault="001934C4" w:rsidP="00E13713">
            <w:pPr>
              <w:spacing w:after="0"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Profesorul propune spre rezolvare, următoarele exerciții</w:t>
            </w:r>
            <w:r>
              <w:rPr>
                <w:rFonts w:ascii="Times New Roman" w:hAnsi="Times New Roman" w:cs="Times New Roman"/>
                <w:color w:val="000000" w:themeColor="text1"/>
                <w:sz w:val="24"/>
                <w:szCs w:val="24"/>
                <w:lang w:val="ro-RO"/>
              </w:rPr>
              <w:t>. Exercițiile care rămân nefăcute, vor fi ca tema de casă pentru data viitoare.</w:t>
            </w:r>
          </w:p>
          <w:p w14:paraId="0506574C" w14:textId="77777777" w:rsidR="001934C4" w:rsidRPr="001934C4" w:rsidRDefault="001934C4" w:rsidP="00E13713">
            <w:pPr>
              <w:spacing w:after="0" w:line="276" w:lineRule="auto"/>
              <w:rPr>
                <w:rFonts w:ascii="Times New Roman" w:hAnsi="Times New Roman" w:cs="Times New Roman"/>
                <w:color w:val="000000" w:themeColor="text1"/>
                <w:sz w:val="24"/>
                <w:szCs w:val="24"/>
                <w:lang w:val="ro-RO"/>
              </w:rPr>
            </w:pPr>
          </w:p>
          <w:p w14:paraId="0693B87B"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1. Să se scrie o funcție în C++ care inversează elementele unui vector.</w:t>
            </w:r>
          </w:p>
          <w:p w14:paraId="51332BAA"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2. Să se scrie o funcție în C++ care transformă un număr, crescând cifrele pare cu 1.</w:t>
            </w:r>
          </w:p>
          <w:p w14:paraId="299591C9" w14:textId="77777777" w:rsid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3. Să se scrie o funcție C++ care să returneze suma cifrelor unui număr natural, transmis ca parametru.</w:t>
            </w:r>
          </w:p>
          <w:p w14:paraId="40180A3E" w14:textId="6672D148" w:rsidR="001934C4" w:rsidRPr="001934C4" w:rsidRDefault="001934C4" w:rsidP="001934C4">
            <w:pPr>
              <w:spacing w:line="276"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4 </w:t>
            </w:r>
            <w:r w:rsidRPr="001934C4">
              <w:rPr>
                <w:rFonts w:ascii="Times New Roman" w:hAnsi="Times New Roman" w:cs="Times New Roman"/>
                <w:color w:val="000000" w:themeColor="text1"/>
                <w:sz w:val="24"/>
                <w:szCs w:val="24"/>
                <w:lang w:val="ro-RO"/>
              </w:rPr>
              <w:t>.Ce se va afisa in urma executarii urmatoarei secvente de program?</w:t>
            </w:r>
          </w:p>
          <w:p w14:paraId="754DC948"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int x;</w:t>
            </w:r>
          </w:p>
          <w:p w14:paraId="442FCA6A"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void sb1(int x) {x=10; cout&lt;&lt;x ;}</w:t>
            </w:r>
          </w:p>
          <w:p w14:paraId="787516B3"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void sb2(int x) {x=20 ;cout&lt;&lt;x ;}</w:t>
            </w:r>
          </w:p>
          <w:p w14:paraId="3EF4DB32" w14:textId="7777777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void main()</w:t>
            </w:r>
          </w:p>
          <w:p w14:paraId="13459E44" w14:textId="5289E4E7" w:rsidR="001934C4" w:rsidRPr="001934C4" w:rsidRDefault="001934C4" w:rsidP="001934C4">
            <w:pPr>
              <w:spacing w:line="276" w:lineRule="auto"/>
              <w:rPr>
                <w:rFonts w:ascii="Times New Roman" w:hAnsi="Times New Roman" w:cs="Times New Roman"/>
                <w:color w:val="000000" w:themeColor="text1"/>
                <w:sz w:val="24"/>
                <w:szCs w:val="24"/>
                <w:lang w:val="ro-RO"/>
              </w:rPr>
            </w:pPr>
            <w:r w:rsidRPr="001934C4">
              <w:rPr>
                <w:rFonts w:ascii="Times New Roman" w:hAnsi="Times New Roman" w:cs="Times New Roman"/>
                <w:color w:val="000000" w:themeColor="text1"/>
                <w:sz w:val="24"/>
                <w:szCs w:val="24"/>
                <w:lang w:val="ro-RO"/>
              </w:rPr>
              <w:t>{x=30 ; sb1(x) ; cout&lt;&lt;x ; sb2(x) ; cout&lt;&lt;x ;}</w:t>
            </w:r>
          </w:p>
        </w:tc>
        <w:tc>
          <w:tcPr>
            <w:tcW w:w="4320" w:type="dxa"/>
          </w:tcPr>
          <w:p w14:paraId="138D68B8" w14:textId="77777777" w:rsidR="001934C4" w:rsidRDefault="001934C4" w:rsidP="00E13713">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Conversația</w:t>
            </w:r>
          </w:p>
          <w:p w14:paraId="412D8AC7" w14:textId="0682A475" w:rsidR="001934C4" w:rsidRDefault="001934C4" w:rsidP="00E13713">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Exercțiu practic pe calculator</w:t>
            </w:r>
          </w:p>
          <w:p w14:paraId="5CEBE08A" w14:textId="77777777" w:rsidR="001934C4" w:rsidRDefault="001934C4" w:rsidP="00E13713">
            <w:pPr>
              <w:spacing w:after="0"/>
              <w:jc w:val="center"/>
              <w:rPr>
                <w:rFonts w:ascii="Times New Roman" w:hAnsi="Times New Roman" w:cs="Times New Roman"/>
                <w:color w:val="000000" w:themeColor="text1"/>
                <w:sz w:val="24"/>
                <w:szCs w:val="24"/>
                <w:lang w:val="ro-RO"/>
              </w:rPr>
            </w:pPr>
          </w:p>
          <w:p w14:paraId="70D5483A" w14:textId="5BF42B4A" w:rsidR="001934C4" w:rsidRPr="001934C4" w:rsidRDefault="001934C4" w:rsidP="00E13713">
            <w:pPr>
              <w:spacing w:after="0"/>
              <w:jc w:val="center"/>
              <w:rPr>
                <w:rFonts w:ascii="Times New Roman" w:hAnsi="Times New Roman" w:cs="Times New Roman"/>
                <w:color w:val="000000" w:themeColor="text1"/>
                <w:sz w:val="24"/>
                <w:szCs w:val="24"/>
                <w:lang w:val="ro-RO"/>
              </w:rPr>
            </w:pPr>
          </w:p>
        </w:tc>
      </w:tr>
      <w:tr w:rsidR="001934C4" w:rsidRPr="001934C4" w14:paraId="679A145A" w14:textId="77777777" w:rsidTr="00F91366">
        <w:trPr>
          <w:trHeight w:val="980"/>
        </w:trPr>
        <w:tc>
          <w:tcPr>
            <w:tcW w:w="2430" w:type="dxa"/>
          </w:tcPr>
          <w:p w14:paraId="75DDC1B6" w14:textId="0F7F8A4F" w:rsidR="001934C4" w:rsidRPr="001934C4" w:rsidRDefault="001934C4" w:rsidP="00E13713">
            <w:pPr>
              <w:spacing w:after="0"/>
              <w:rPr>
                <w:rFonts w:ascii="Times New Roman" w:hAnsi="Times New Roman" w:cs="Times New Roman"/>
                <w:b/>
                <w:bCs/>
                <w:color w:val="000000" w:themeColor="text1"/>
                <w:sz w:val="24"/>
                <w:szCs w:val="24"/>
                <w:lang w:val="ro-RO"/>
              </w:rPr>
            </w:pPr>
            <w:r w:rsidRPr="001934C4">
              <w:rPr>
                <w:rFonts w:ascii="Times New Roman" w:hAnsi="Times New Roman" w:cs="Times New Roman"/>
                <w:b/>
                <w:bCs/>
                <w:color w:val="000000" w:themeColor="text1"/>
                <w:sz w:val="24"/>
                <w:szCs w:val="24"/>
                <w:lang w:val="ro-RO"/>
              </w:rPr>
              <w:lastRenderedPageBreak/>
              <w:t>Asigurarea feedback-ului</w:t>
            </w:r>
          </w:p>
        </w:tc>
        <w:tc>
          <w:tcPr>
            <w:tcW w:w="6570" w:type="dxa"/>
          </w:tcPr>
          <w:p w14:paraId="575D5ADA" w14:textId="0CC588C6" w:rsidR="001934C4" w:rsidRPr="001934C4" w:rsidRDefault="001934C4" w:rsidP="00E13713">
            <w:pPr>
              <w:spacing w:after="0" w:line="276"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Profesorul face aprecieri asupra modului în care s-a desfășurat activitatea.</w:t>
            </w:r>
          </w:p>
        </w:tc>
        <w:tc>
          <w:tcPr>
            <w:tcW w:w="4320" w:type="dxa"/>
          </w:tcPr>
          <w:p w14:paraId="3373413A" w14:textId="2F33B57C" w:rsidR="001934C4" w:rsidRDefault="001934C4" w:rsidP="00E13713">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Conversația</w:t>
            </w:r>
          </w:p>
        </w:tc>
      </w:tr>
    </w:tbl>
    <w:p w14:paraId="68203CE4" w14:textId="77777777" w:rsidR="00F91366" w:rsidRPr="001934C4" w:rsidRDefault="00F91366" w:rsidP="00186838">
      <w:pPr>
        <w:rPr>
          <w:rFonts w:ascii="Times New Roman" w:hAnsi="Times New Roman" w:cs="Times New Roman"/>
          <w:b/>
          <w:bCs/>
          <w:color w:val="000000" w:themeColor="text1"/>
          <w:sz w:val="24"/>
          <w:szCs w:val="24"/>
          <w:lang w:val="ro-RO"/>
        </w:rPr>
      </w:pPr>
    </w:p>
    <w:p w14:paraId="522095D7" w14:textId="77777777" w:rsidR="00186838" w:rsidRPr="001934C4" w:rsidRDefault="00186838" w:rsidP="00186838">
      <w:pPr>
        <w:rPr>
          <w:rFonts w:ascii="Times New Roman" w:hAnsi="Times New Roman" w:cs="Times New Roman"/>
          <w:color w:val="000000" w:themeColor="text1"/>
          <w:sz w:val="24"/>
          <w:szCs w:val="24"/>
          <w:lang w:val="ro-RO"/>
        </w:rPr>
      </w:pPr>
    </w:p>
    <w:bookmarkEnd w:id="0"/>
    <w:p w14:paraId="582A78EB" w14:textId="77777777" w:rsidR="00186838" w:rsidRPr="001934C4" w:rsidRDefault="00186838" w:rsidP="00186838">
      <w:pPr>
        <w:pStyle w:val="NormalWeb"/>
        <w:rPr>
          <w:color w:val="000000" w:themeColor="text1"/>
          <w:lang w:val="ro-RO"/>
        </w:rPr>
      </w:pPr>
    </w:p>
    <w:sectPr w:rsidR="00186838" w:rsidRPr="001934C4" w:rsidSect="00F913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pacing w:val="-6"/>
        <w:sz w:val="24"/>
        <w:szCs w:val="24"/>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ymbol" w:hint="default"/>
      </w:rPr>
    </w:lvl>
    <w:lvl w:ilvl="1">
      <w:start w:val="2"/>
      <w:numFmt w:val="bullet"/>
      <w:lvlText w:val="-"/>
      <w:lvlJc w:val="left"/>
      <w:pPr>
        <w:tabs>
          <w:tab w:val="num" w:pos="1440"/>
        </w:tabs>
        <w:ind w:left="1440" w:hanging="360"/>
      </w:pPr>
      <w:rPr>
        <w:rFonts w:ascii="Times New Roman" w:hAnsi="Times New Roman" w:cs="Times New Roman" w:hint="default"/>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cs="Symbol" w:hint="default"/>
        <w:sz w:val="24"/>
        <w:szCs w:val="24"/>
        <w:lang w:val="it-IT"/>
      </w:rPr>
    </w:lvl>
  </w:abstractNum>
  <w:abstractNum w:abstractNumId="3" w15:restartNumberingAfterBreak="0">
    <w:nsid w:val="00000004"/>
    <w:multiLevelType w:val="singleLevel"/>
    <w:tmpl w:val="00000004"/>
    <w:name w:val="WW8Num16"/>
    <w:lvl w:ilvl="0">
      <w:start w:val="1"/>
      <w:numFmt w:val="bullet"/>
      <w:lvlText w:val=""/>
      <w:lvlJc w:val="left"/>
      <w:pPr>
        <w:tabs>
          <w:tab w:val="num" w:pos="0"/>
        </w:tabs>
        <w:ind w:left="753" w:hanging="360"/>
      </w:pPr>
      <w:rPr>
        <w:rFonts w:ascii="Symbol" w:hAnsi="Symbol" w:cs="Symbol" w:hint="default"/>
        <w:sz w:val="24"/>
        <w:szCs w:val="24"/>
        <w:lang w:val="pt-BR"/>
      </w:rPr>
    </w:lvl>
  </w:abstractNum>
  <w:abstractNum w:abstractNumId="4"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Wingdings" w:hAnsi="Wingdings" w:cs="Wingdings" w:hint="default"/>
        <w:sz w:val="24"/>
        <w:szCs w:val="24"/>
        <w:lang w:val="it-IT"/>
      </w:rPr>
    </w:lvl>
  </w:abstractNum>
  <w:abstractNum w:abstractNumId="5" w15:restartNumberingAfterBreak="0">
    <w:nsid w:val="00000006"/>
    <w:multiLevelType w:val="singleLevel"/>
    <w:tmpl w:val="00000006"/>
    <w:name w:val="WW8Num23"/>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6" w15:restartNumberingAfterBreak="0">
    <w:nsid w:val="00000007"/>
    <w:multiLevelType w:val="singleLevel"/>
    <w:tmpl w:val="00000007"/>
    <w:name w:val="WW8Num26"/>
    <w:lvl w:ilvl="0">
      <w:start w:val="1"/>
      <w:numFmt w:val="bullet"/>
      <w:lvlText w:val=""/>
      <w:lvlJc w:val="left"/>
      <w:pPr>
        <w:tabs>
          <w:tab w:val="num" w:pos="0"/>
        </w:tabs>
        <w:ind w:left="720" w:hanging="360"/>
      </w:pPr>
      <w:rPr>
        <w:rFonts w:ascii="Symbol" w:hAnsi="Symbol" w:cs="Symbol" w:hint="default"/>
      </w:rPr>
    </w:lvl>
  </w:abstractNum>
  <w:abstractNum w:abstractNumId="7" w15:restartNumberingAfterBreak="0">
    <w:nsid w:val="04F01639"/>
    <w:multiLevelType w:val="hybridMultilevel"/>
    <w:tmpl w:val="A0626F76"/>
    <w:lvl w:ilvl="0" w:tplc="E0107AA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C33383"/>
    <w:multiLevelType w:val="hybridMultilevel"/>
    <w:tmpl w:val="AEF0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B31E4"/>
    <w:multiLevelType w:val="hybridMultilevel"/>
    <w:tmpl w:val="52D2C728"/>
    <w:lvl w:ilvl="0" w:tplc="EAE62C7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A215FD"/>
    <w:multiLevelType w:val="hybridMultilevel"/>
    <w:tmpl w:val="5E623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F59E2"/>
    <w:multiLevelType w:val="hybridMultilevel"/>
    <w:tmpl w:val="8FA4001A"/>
    <w:lvl w:ilvl="0" w:tplc="E67CE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12386D"/>
    <w:multiLevelType w:val="hybridMultilevel"/>
    <w:tmpl w:val="4080E5BE"/>
    <w:lvl w:ilvl="0" w:tplc="5CB8812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CB5001B"/>
    <w:multiLevelType w:val="hybridMultilevel"/>
    <w:tmpl w:val="3F3067DE"/>
    <w:lvl w:ilvl="0" w:tplc="E0107AA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F8D2A8F"/>
    <w:multiLevelType w:val="hybridMultilevel"/>
    <w:tmpl w:val="E97E0818"/>
    <w:lvl w:ilvl="0" w:tplc="69123B6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9078C5"/>
    <w:multiLevelType w:val="hybridMultilevel"/>
    <w:tmpl w:val="AEDC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97D65"/>
    <w:multiLevelType w:val="hybridMultilevel"/>
    <w:tmpl w:val="0980DF82"/>
    <w:lvl w:ilvl="0" w:tplc="39525B82">
      <w:start w:val="1"/>
      <w:numFmt w:val="lowerLetter"/>
      <w:lvlText w:val="%1)"/>
      <w:lvlJc w:val="left"/>
      <w:pPr>
        <w:ind w:left="1080" w:hanging="360"/>
      </w:pPr>
      <w:rPr>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60B7AC3"/>
    <w:multiLevelType w:val="hybridMultilevel"/>
    <w:tmpl w:val="CFEAC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15254C"/>
    <w:multiLevelType w:val="hybridMultilevel"/>
    <w:tmpl w:val="7F4C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93982"/>
    <w:multiLevelType w:val="multilevel"/>
    <w:tmpl w:val="00000002"/>
    <w:lvl w:ilvl="0">
      <w:start w:val="1"/>
      <w:numFmt w:val="bullet"/>
      <w:lvlText w:val=""/>
      <w:lvlJc w:val="left"/>
      <w:pPr>
        <w:tabs>
          <w:tab w:val="num" w:pos="720"/>
        </w:tabs>
        <w:ind w:left="720" w:hanging="360"/>
      </w:pPr>
      <w:rPr>
        <w:rFonts w:ascii="Symbol" w:hAnsi="Symbol" w:cs="Symbol" w:hint="default"/>
      </w:rPr>
    </w:lvl>
    <w:lvl w:ilvl="1">
      <w:start w:val="2"/>
      <w:numFmt w:val="bullet"/>
      <w:lvlText w:val="-"/>
      <w:lvlJc w:val="left"/>
      <w:pPr>
        <w:tabs>
          <w:tab w:val="num" w:pos="1440"/>
        </w:tabs>
        <w:ind w:left="1440" w:hanging="360"/>
      </w:pPr>
      <w:rPr>
        <w:rFonts w:ascii="Times New Roman" w:hAnsi="Times New Roman" w:cs="Times New Roman" w:hint="default"/>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D8B371D"/>
    <w:multiLevelType w:val="hybridMultilevel"/>
    <w:tmpl w:val="2C0E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D400C"/>
    <w:multiLevelType w:val="hybridMultilevel"/>
    <w:tmpl w:val="85D4AA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61319"/>
    <w:multiLevelType w:val="hybridMultilevel"/>
    <w:tmpl w:val="B7863D28"/>
    <w:lvl w:ilvl="0" w:tplc="CE5AFE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2A376C0"/>
    <w:multiLevelType w:val="hybridMultilevel"/>
    <w:tmpl w:val="CEBEEA1A"/>
    <w:lvl w:ilvl="0" w:tplc="341C67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ED301E6"/>
    <w:multiLevelType w:val="hybridMultilevel"/>
    <w:tmpl w:val="9092B4CC"/>
    <w:lvl w:ilvl="0" w:tplc="6978B1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A1D62"/>
    <w:multiLevelType w:val="hybridMultilevel"/>
    <w:tmpl w:val="BF56C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2D24E34"/>
    <w:multiLevelType w:val="hybridMultilevel"/>
    <w:tmpl w:val="CBDC5A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636A25F2"/>
    <w:multiLevelType w:val="hybridMultilevel"/>
    <w:tmpl w:val="0A2463A2"/>
    <w:lvl w:ilvl="0" w:tplc="8FFACD36">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38B1F5B"/>
    <w:multiLevelType w:val="hybridMultilevel"/>
    <w:tmpl w:val="09321C14"/>
    <w:lvl w:ilvl="0" w:tplc="FFFFFFFF">
      <w:start w:val="2"/>
      <w:numFmt w:val="bullet"/>
      <w:lvlText w:val="-"/>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1D0895"/>
    <w:multiLevelType w:val="hybridMultilevel"/>
    <w:tmpl w:val="0C0A3010"/>
    <w:lvl w:ilvl="0" w:tplc="DB8068E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4179DB"/>
    <w:multiLevelType w:val="hybridMultilevel"/>
    <w:tmpl w:val="0F1E463E"/>
    <w:lvl w:ilvl="0" w:tplc="AD08BF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234317"/>
    <w:multiLevelType w:val="hybridMultilevel"/>
    <w:tmpl w:val="3BB2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DD2787"/>
    <w:multiLevelType w:val="hybridMultilevel"/>
    <w:tmpl w:val="D7F67FBA"/>
    <w:lvl w:ilvl="0" w:tplc="91108A1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DBA41A7"/>
    <w:multiLevelType w:val="hybridMultilevel"/>
    <w:tmpl w:val="B94A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2BE323B"/>
    <w:multiLevelType w:val="hybridMultilevel"/>
    <w:tmpl w:val="46DCD782"/>
    <w:lvl w:ilvl="0" w:tplc="4C5A9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182FA0"/>
    <w:multiLevelType w:val="hybridMultilevel"/>
    <w:tmpl w:val="257EB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C38CA"/>
    <w:multiLevelType w:val="hybridMultilevel"/>
    <w:tmpl w:val="B2167180"/>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505249428">
    <w:abstractNumId w:val="13"/>
  </w:num>
  <w:num w:numId="2" w16cid:durableId="20913476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81703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84159">
    <w:abstractNumId w:val="7"/>
  </w:num>
  <w:num w:numId="5" w16cid:durableId="5315722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3914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28093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9471104">
    <w:abstractNumId w:val="7"/>
  </w:num>
  <w:num w:numId="9" w16cid:durableId="872959019">
    <w:abstractNumId w:val="9"/>
  </w:num>
  <w:num w:numId="10" w16cid:durableId="1175345967">
    <w:abstractNumId w:val="30"/>
  </w:num>
  <w:num w:numId="11" w16cid:durableId="1444377705">
    <w:abstractNumId w:val="35"/>
  </w:num>
  <w:num w:numId="12" w16cid:durableId="944850197">
    <w:abstractNumId w:val="10"/>
  </w:num>
  <w:num w:numId="13" w16cid:durableId="206457583">
    <w:abstractNumId w:val="29"/>
  </w:num>
  <w:num w:numId="14" w16cid:durableId="82797280">
    <w:abstractNumId w:val="34"/>
  </w:num>
  <w:num w:numId="15" w16cid:durableId="127358200">
    <w:abstractNumId w:val="18"/>
  </w:num>
  <w:num w:numId="16" w16cid:durableId="1742755482">
    <w:abstractNumId w:val="11"/>
  </w:num>
  <w:num w:numId="17" w16cid:durableId="318467491">
    <w:abstractNumId w:val="32"/>
  </w:num>
  <w:num w:numId="18" w16cid:durableId="1553348450">
    <w:abstractNumId w:val="24"/>
  </w:num>
  <w:num w:numId="19" w16cid:durableId="730347150">
    <w:abstractNumId w:val="0"/>
  </w:num>
  <w:num w:numId="20" w16cid:durableId="714081390">
    <w:abstractNumId w:val="1"/>
  </w:num>
  <w:num w:numId="21" w16cid:durableId="360009839">
    <w:abstractNumId w:val="2"/>
  </w:num>
  <w:num w:numId="22" w16cid:durableId="2032950623">
    <w:abstractNumId w:val="3"/>
  </w:num>
  <w:num w:numId="23" w16cid:durableId="1497845790">
    <w:abstractNumId w:val="4"/>
  </w:num>
  <w:num w:numId="24" w16cid:durableId="1299071297">
    <w:abstractNumId w:val="5"/>
  </w:num>
  <w:num w:numId="25" w16cid:durableId="265428944">
    <w:abstractNumId w:val="6"/>
  </w:num>
  <w:num w:numId="26" w16cid:durableId="1029448068">
    <w:abstractNumId w:val="27"/>
  </w:num>
  <w:num w:numId="27" w16cid:durableId="2038240188">
    <w:abstractNumId w:val="28"/>
  </w:num>
  <w:num w:numId="28" w16cid:durableId="1480733917">
    <w:abstractNumId w:val="14"/>
  </w:num>
  <w:num w:numId="29" w16cid:durableId="1378314145">
    <w:abstractNumId w:val="26"/>
  </w:num>
  <w:num w:numId="30" w16cid:durableId="1435247333">
    <w:abstractNumId w:val="33"/>
  </w:num>
  <w:num w:numId="31" w16cid:durableId="1084259098">
    <w:abstractNumId w:val="25"/>
  </w:num>
  <w:num w:numId="32" w16cid:durableId="1711109854">
    <w:abstractNumId w:val="17"/>
  </w:num>
  <w:num w:numId="33" w16cid:durableId="129791875">
    <w:abstractNumId w:val="31"/>
  </w:num>
  <w:num w:numId="34" w16cid:durableId="324746493">
    <w:abstractNumId w:val="3"/>
  </w:num>
  <w:num w:numId="35" w16cid:durableId="551231666">
    <w:abstractNumId w:val="0"/>
  </w:num>
  <w:num w:numId="36" w16cid:durableId="246156595">
    <w:abstractNumId w:val="1"/>
  </w:num>
  <w:num w:numId="37" w16cid:durableId="470371998">
    <w:abstractNumId w:val="5"/>
  </w:num>
  <w:num w:numId="38" w16cid:durableId="1507937836">
    <w:abstractNumId w:val="19"/>
  </w:num>
  <w:num w:numId="39" w16cid:durableId="694229316">
    <w:abstractNumId w:val="36"/>
  </w:num>
  <w:num w:numId="40" w16cid:durableId="462164593">
    <w:abstractNumId w:val="20"/>
  </w:num>
  <w:num w:numId="41" w16cid:durableId="394083455">
    <w:abstractNumId w:val="15"/>
  </w:num>
  <w:num w:numId="42" w16cid:durableId="505485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96"/>
    <w:rsid w:val="0006113F"/>
    <w:rsid w:val="0009119D"/>
    <w:rsid w:val="0010169E"/>
    <w:rsid w:val="00186838"/>
    <w:rsid w:val="001934C4"/>
    <w:rsid w:val="00215236"/>
    <w:rsid w:val="002370AA"/>
    <w:rsid w:val="00240D83"/>
    <w:rsid w:val="002C1310"/>
    <w:rsid w:val="00355CFE"/>
    <w:rsid w:val="003942F7"/>
    <w:rsid w:val="004031AD"/>
    <w:rsid w:val="004A516D"/>
    <w:rsid w:val="004B2FE0"/>
    <w:rsid w:val="004D38BA"/>
    <w:rsid w:val="005541B0"/>
    <w:rsid w:val="005A0932"/>
    <w:rsid w:val="005D46B8"/>
    <w:rsid w:val="005F5DA7"/>
    <w:rsid w:val="006123D4"/>
    <w:rsid w:val="006F77D1"/>
    <w:rsid w:val="00734296"/>
    <w:rsid w:val="00781B02"/>
    <w:rsid w:val="00791BF1"/>
    <w:rsid w:val="007D6B2A"/>
    <w:rsid w:val="00B15BB1"/>
    <w:rsid w:val="00C06980"/>
    <w:rsid w:val="00C22E87"/>
    <w:rsid w:val="00D36C99"/>
    <w:rsid w:val="00E13713"/>
    <w:rsid w:val="00E954E9"/>
    <w:rsid w:val="00F91366"/>
    <w:rsid w:val="00FA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0D0F"/>
  <w15:chartTrackingRefBased/>
  <w15:docId w15:val="{6347D263-BDDC-4BCB-93AE-3AACE35E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urr.nucleu"/>
    <w:basedOn w:val="Normal"/>
    <w:next w:val="Normal"/>
    <w:link w:val="Heading1Char"/>
    <w:qFormat/>
    <w:rsid w:val="005F5DA7"/>
    <w:pPr>
      <w:keepNext/>
      <w:spacing w:after="0" w:line="240" w:lineRule="auto"/>
      <w:jc w:val="center"/>
      <w:outlineLvl w:val="0"/>
    </w:pPr>
    <w:rPr>
      <w:rFonts w:ascii="Times New Roman" w:eastAsia="Times New Roman" w:hAnsi="Times New Roman" w:cs="Times New Roman"/>
      <w:b/>
      <w:spacing w:val="-3"/>
      <w:sz w:val="32"/>
      <w:szCs w:val="20"/>
      <w:lang w:val="ro-RO"/>
    </w:rPr>
  </w:style>
  <w:style w:type="paragraph" w:styleId="Heading2">
    <w:name w:val="heading 2"/>
    <w:basedOn w:val="Normal"/>
    <w:next w:val="Normal"/>
    <w:link w:val="Heading2Char"/>
    <w:uiPriority w:val="9"/>
    <w:semiHidden/>
    <w:unhideWhenUsed/>
    <w:qFormat/>
    <w:rsid w:val="00C0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5F5DA7"/>
    <w:rPr>
      <w:color w:val="0000FF"/>
      <w:u w:val="single"/>
    </w:rPr>
  </w:style>
  <w:style w:type="paragraph" w:styleId="ListParagraph">
    <w:name w:val="List Paragraph"/>
    <w:basedOn w:val="Normal"/>
    <w:uiPriority w:val="34"/>
    <w:qFormat/>
    <w:rsid w:val="005F5DA7"/>
    <w:pPr>
      <w:spacing w:after="0" w:line="240" w:lineRule="auto"/>
      <w:ind w:left="720"/>
      <w:contextualSpacing/>
    </w:pPr>
    <w:rPr>
      <w:rFonts w:ascii="Times New Roman" w:eastAsia="Times New Roman" w:hAnsi="Times New Roman" w:cs="Times New Roman"/>
      <w:spacing w:val="-3"/>
      <w:sz w:val="24"/>
      <w:szCs w:val="20"/>
      <w:lang w:val="ro-RO"/>
    </w:rPr>
  </w:style>
  <w:style w:type="character" w:customStyle="1" w:styleId="Heading1Char">
    <w:name w:val="Heading 1 Char"/>
    <w:aliases w:val="Curr.nucleu Char"/>
    <w:basedOn w:val="DefaultParagraphFont"/>
    <w:link w:val="Heading1"/>
    <w:rsid w:val="005F5DA7"/>
    <w:rPr>
      <w:rFonts w:ascii="Times New Roman" w:eastAsia="Times New Roman" w:hAnsi="Times New Roman" w:cs="Times New Roman"/>
      <w:b/>
      <w:spacing w:val="-3"/>
      <w:sz w:val="32"/>
      <w:szCs w:val="20"/>
      <w:lang w:val="ro-RO"/>
    </w:rPr>
  </w:style>
  <w:style w:type="character" w:styleId="HTMLCode">
    <w:name w:val="HTML Code"/>
    <w:basedOn w:val="DefaultParagraphFont"/>
    <w:uiPriority w:val="99"/>
    <w:semiHidden/>
    <w:unhideWhenUsed/>
    <w:rsid w:val="005F5DA7"/>
    <w:rPr>
      <w:rFonts w:ascii="Courier New" w:eastAsia="Times New Roman" w:hAnsi="Courier New" w:cs="Courier New" w:hint="default"/>
      <w:sz w:val="20"/>
      <w:szCs w:val="20"/>
    </w:rPr>
  </w:style>
  <w:style w:type="paragraph" w:styleId="NormalWeb">
    <w:name w:val="Normal (Web)"/>
    <w:basedOn w:val="Normal"/>
    <w:uiPriority w:val="99"/>
    <w:unhideWhenUsed/>
    <w:rsid w:val="005F5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f1">
    <w:name w:val="Listă paragraf1"/>
    <w:basedOn w:val="Normal"/>
    <w:rsid w:val="00FA501F"/>
    <w:pPr>
      <w:suppressAutoHyphens/>
      <w:spacing w:after="200" w:line="276" w:lineRule="auto"/>
      <w:ind w:left="720"/>
      <w:contextualSpacing/>
    </w:pPr>
    <w:rPr>
      <w:rFonts w:ascii="Calibri" w:eastAsia="Calibri" w:hAnsi="Calibri" w:cs="Times New Roman"/>
      <w:lang w:val="ro-RO" w:eastAsia="zh-CN"/>
    </w:rPr>
  </w:style>
  <w:style w:type="paragraph" w:customStyle="1" w:styleId="Listparagraf">
    <w:name w:val="Listă paragraf"/>
    <w:basedOn w:val="Normal"/>
    <w:uiPriority w:val="34"/>
    <w:qFormat/>
    <w:rsid w:val="00FA501F"/>
    <w:pPr>
      <w:spacing w:after="0" w:line="240" w:lineRule="auto"/>
      <w:ind w:left="720"/>
      <w:contextualSpacing/>
    </w:pPr>
    <w:rPr>
      <w:rFonts w:ascii="Times New Roman" w:eastAsia="Times New Roman" w:hAnsi="Times New Roman" w:cs="Times New Roman"/>
      <w:sz w:val="24"/>
      <w:szCs w:val="24"/>
      <w:lang w:val="ro-RO" w:eastAsia="ro-RO"/>
    </w:rPr>
  </w:style>
  <w:style w:type="character" w:customStyle="1" w:styleId="WW8Num1z1">
    <w:name w:val="WW8Num1z1"/>
    <w:rsid w:val="00D36C99"/>
    <w:rPr>
      <w:rFonts w:ascii="Courier New" w:hAnsi="Courier New" w:cs="Courier New" w:hint="default"/>
    </w:rPr>
  </w:style>
  <w:style w:type="character" w:customStyle="1" w:styleId="Heading2Char">
    <w:name w:val="Heading 2 Char"/>
    <w:basedOn w:val="DefaultParagraphFont"/>
    <w:link w:val="Heading2"/>
    <w:uiPriority w:val="9"/>
    <w:semiHidden/>
    <w:rsid w:val="00C069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0698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5955">
      <w:bodyDiv w:val="1"/>
      <w:marLeft w:val="0"/>
      <w:marRight w:val="0"/>
      <w:marTop w:val="0"/>
      <w:marBottom w:val="0"/>
      <w:divBdr>
        <w:top w:val="none" w:sz="0" w:space="0" w:color="auto"/>
        <w:left w:val="none" w:sz="0" w:space="0" w:color="auto"/>
        <w:bottom w:val="none" w:sz="0" w:space="0" w:color="auto"/>
        <w:right w:val="none" w:sz="0" w:space="0" w:color="auto"/>
      </w:divBdr>
    </w:div>
    <w:div w:id="273438509">
      <w:bodyDiv w:val="1"/>
      <w:marLeft w:val="0"/>
      <w:marRight w:val="0"/>
      <w:marTop w:val="0"/>
      <w:marBottom w:val="0"/>
      <w:divBdr>
        <w:top w:val="none" w:sz="0" w:space="0" w:color="auto"/>
        <w:left w:val="none" w:sz="0" w:space="0" w:color="auto"/>
        <w:bottom w:val="none" w:sz="0" w:space="0" w:color="auto"/>
        <w:right w:val="none" w:sz="0" w:space="0" w:color="auto"/>
      </w:divBdr>
    </w:div>
    <w:div w:id="303194475">
      <w:bodyDiv w:val="1"/>
      <w:marLeft w:val="0"/>
      <w:marRight w:val="0"/>
      <w:marTop w:val="0"/>
      <w:marBottom w:val="0"/>
      <w:divBdr>
        <w:top w:val="none" w:sz="0" w:space="0" w:color="auto"/>
        <w:left w:val="none" w:sz="0" w:space="0" w:color="auto"/>
        <w:bottom w:val="none" w:sz="0" w:space="0" w:color="auto"/>
        <w:right w:val="none" w:sz="0" w:space="0" w:color="auto"/>
      </w:divBdr>
    </w:div>
    <w:div w:id="318701779">
      <w:bodyDiv w:val="1"/>
      <w:marLeft w:val="0"/>
      <w:marRight w:val="0"/>
      <w:marTop w:val="0"/>
      <w:marBottom w:val="0"/>
      <w:divBdr>
        <w:top w:val="none" w:sz="0" w:space="0" w:color="auto"/>
        <w:left w:val="none" w:sz="0" w:space="0" w:color="auto"/>
        <w:bottom w:val="none" w:sz="0" w:space="0" w:color="auto"/>
        <w:right w:val="none" w:sz="0" w:space="0" w:color="auto"/>
      </w:divBdr>
    </w:div>
    <w:div w:id="329992457">
      <w:bodyDiv w:val="1"/>
      <w:marLeft w:val="0"/>
      <w:marRight w:val="0"/>
      <w:marTop w:val="0"/>
      <w:marBottom w:val="0"/>
      <w:divBdr>
        <w:top w:val="none" w:sz="0" w:space="0" w:color="auto"/>
        <w:left w:val="none" w:sz="0" w:space="0" w:color="auto"/>
        <w:bottom w:val="none" w:sz="0" w:space="0" w:color="auto"/>
        <w:right w:val="none" w:sz="0" w:space="0" w:color="auto"/>
      </w:divBdr>
    </w:div>
    <w:div w:id="454447484">
      <w:bodyDiv w:val="1"/>
      <w:marLeft w:val="0"/>
      <w:marRight w:val="0"/>
      <w:marTop w:val="0"/>
      <w:marBottom w:val="0"/>
      <w:divBdr>
        <w:top w:val="none" w:sz="0" w:space="0" w:color="auto"/>
        <w:left w:val="none" w:sz="0" w:space="0" w:color="auto"/>
        <w:bottom w:val="none" w:sz="0" w:space="0" w:color="auto"/>
        <w:right w:val="none" w:sz="0" w:space="0" w:color="auto"/>
      </w:divBdr>
    </w:div>
    <w:div w:id="567108593">
      <w:bodyDiv w:val="1"/>
      <w:marLeft w:val="0"/>
      <w:marRight w:val="0"/>
      <w:marTop w:val="0"/>
      <w:marBottom w:val="0"/>
      <w:divBdr>
        <w:top w:val="none" w:sz="0" w:space="0" w:color="auto"/>
        <w:left w:val="none" w:sz="0" w:space="0" w:color="auto"/>
        <w:bottom w:val="none" w:sz="0" w:space="0" w:color="auto"/>
        <w:right w:val="none" w:sz="0" w:space="0" w:color="auto"/>
      </w:divBdr>
    </w:div>
    <w:div w:id="586038228">
      <w:bodyDiv w:val="1"/>
      <w:marLeft w:val="0"/>
      <w:marRight w:val="0"/>
      <w:marTop w:val="0"/>
      <w:marBottom w:val="0"/>
      <w:divBdr>
        <w:top w:val="none" w:sz="0" w:space="0" w:color="auto"/>
        <w:left w:val="none" w:sz="0" w:space="0" w:color="auto"/>
        <w:bottom w:val="none" w:sz="0" w:space="0" w:color="auto"/>
        <w:right w:val="none" w:sz="0" w:space="0" w:color="auto"/>
      </w:divBdr>
    </w:div>
    <w:div w:id="627014008">
      <w:bodyDiv w:val="1"/>
      <w:marLeft w:val="0"/>
      <w:marRight w:val="0"/>
      <w:marTop w:val="0"/>
      <w:marBottom w:val="0"/>
      <w:divBdr>
        <w:top w:val="none" w:sz="0" w:space="0" w:color="auto"/>
        <w:left w:val="none" w:sz="0" w:space="0" w:color="auto"/>
        <w:bottom w:val="none" w:sz="0" w:space="0" w:color="auto"/>
        <w:right w:val="none" w:sz="0" w:space="0" w:color="auto"/>
      </w:divBdr>
    </w:div>
    <w:div w:id="767968483">
      <w:bodyDiv w:val="1"/>
      <w:marLeft w:val="0"/>
      <w:marRight w:val="0"/>
      <w:marTop w:val="0"/>
      <w:marBottom w:val="0"/>
      <w:divBdr>
        <w:top w:val="none" w:sz="0" w:space="0" w:color="auto"/>
        <w:left w:val="none" w:sz="0" w:space="0" w:color="auto"/>
        <w:bottom w:val="none" w:sz="0" w:space="0" w:color="auto"/>
        <w:right w:val="none" w:sz="0" w:space="0" w:color="auto"/>
      </w:divBdr>
    </w:div>
    <w:div w:id="789590869">
      <w:bodyDiv w:val="1"/>
      <w:marLeft w:val="0"/>
      <w:marRight w:val="0"/>
      <w:marTop w:val="0"/>
      <w:marBottom w:val="0"/>
      <w:divBdr>
        <w:top w:val="none" w:sz="0" w:space="0" w:color="auto"/>
        <w:left w:val="none" w:sz="0" w:space="0" w:color="auto"/>
        <w:bottom w:val="none" w:sz="0" w:space="0" w:color="auto"/>
        <w:right w:val="none" w:sz="0" w:space="0" w:color="auto"/>
      </w:divBdr>
    </w:div>
    <w:div w:id="829712482">
      <w:bodyDiv w:val="1"/>
      <w:marLeft w:val="0"/>
      <w:marRight w:val="0"/>
      <w:marTop w:val="0"/>
      <w:marBottom w:val="0"/>
      <w:divBdr>
        <w:top w:val="none" w:sz="0" w:space="0" w:color="auto"/>
        <w:left w:val="none" w:sz="0" w:space="0" w:color="auto"/>
        <w:bottom w:val="none" w:sz="0" w:space="0" w:color="auto"/>
        <w:right w:val="none" w:sz="0" w:space="0" w:color="auto"/>
      </w:divBdr>
    </w:div>
    <w:div w:id="998117706">
      <w:bodyDiv w:val="1"/>
      <w:marLeft w:val="0"/>
      <w:marRight w:val="0"/>
      <w:marTop w:val="0"/>
      <w:marBottom w:val="0"/>
      <w:divBdr>
        <w:top w:val="none" w:sz="0" w:space="0" w:color="auto"/>
        <w:left w:val="none" w:sz="0" w:space="0" w:color="auto"/>
        <w:bottom w:val="none" w:sz="0" w:space="0" w:color="auto"/>
        <w:right w:val="none" w:sz="0" w:space="0" w:color="auto"/>
      </w:divBdr>
    </w:div>
    <w:div w:id="1021710313">
      <w:bodyDiv w:val="1"/>
      <w:marLeft w:val="0"/>
      <w:marRight w:val="0"/>
      <w:marTop w:val="0"/>
      <w:marBottom w:val="0"/>
      <w:divBdr>
        <w:top w:val="none" w:sz="0" w:space="0" w:color="auto"/>
        <w:left w:val="none" w:sz="0" w:space="0" w:color="auto"/>
        <w:bottom w:val="none" w:sz="0" w:space="0" w:color="auto"/>
        <w:right w:val="none" w:sz="0" w:space="0" w:color="auto"/>
      </w:divBdr>
    </w:div>
    <w:div w:id="1087118042">
      <w:bodyDiv w:val="1"/>
      <w:marLeft w:val="0"/>
      <w:marRight w:val="0"/>
      <w:marTop w:val="0"/>
      <w:marBottom w:val="0"/>
      <w:divBdr>
        <w:top w:val="none" w:sz="0" w:space="0" w:color="auto"/>
        <w:left w:val="none" w:sz="0" w:space="0" w:color="auto"/>
        <w:bottom w:val="none" w:sz="0" w:space="0" w:color="auto"/>
        <w:right w:val="none" w:sz="0" w:space="0" w:color="auto"/>
      </w:divBdr>
    </w:div>
    <w:div w:id="1102922590">
      <w:bodyDiv w:val="1"/>
      <w:marLeft w:val="0"/>
      <w:marRight w:val="0"/>
      <w:marTop w:val="0"/>
      <w:marBottom w:val="0"/>
      <w:divBdr>
        <w:top w:val="none" w:sz="0" w:space="0" w:color="auto"/>
        <w:left w:val="none" w:sz="0" w:space="0" w:color="auto"/>
        <w:bottom w:val="none" w:sz="0" w:space="0" w:color="auto"/>
        <w:right w:val="none" w:sz="0" w:space="0" w:color="auto"/>
      </w:divBdr>
    </w:div>
    <w:div w:id="1157571408">
      <w:bodyDiv w:val="1"/>
      <w:marLeft w:val="0"/>
      <w:marRight w:val="0"/>
      <w:marTop w:val="0"/>
      <w:marBottom w:val="0"/>
      <w:divBdr>
        <w:top w:val="none" w:sz="0" w:space="0" w:color="auto"/>
        <w:left w:val="none" w:sz="0" w:space="0" w:color="auto"/>
        <w:bottom w:val="none" w:sz="0" w:space="0" w:color="auto"/>
        <w:right w:val="none" w:sz="0" w:space="0" w:color="auto"/>
      </w:divBdr>
    </w:div>
    <w:div w:id="1209415939">
      <w:bodyDiv w:val="1"/>
      <w:marLeft w:val="0"/>
      <w:marRight w:val="0"/>
      <w:marTop w:val="0"/>
      <w:marBottom w:val="0"/>
      <w:divBdr>
        <w:top w:val="none" w:sz="0" w:space="0" w:color="auto"/>
        <w:left w:val="none" w:sz="0" w:space="0" w:color="auto"/>
        <w:bottom w:val="none" w:sz="0" w:space="0" w:color="auto"/>
        <w:right w:val="none" w:sz="0" w:space="0" w:color="auto"/>
      </w:divBdr>
    </w:div>
    <w:div w:id="1306812071">
      <w:bodyDiv w:val="1"/>
      <w:marLeft w:val="0"/>
      <w:marRight w:val="0"/>
      <w:marTop w:val="0"/>
      <w:marBottom w:val="0"/>
      <w:divBdr>
        <w:top w:val="none" w:sz="0" w:space="0" w:color="auto"/>
        <w:left w:val="none" w:sz="0" w:space="0" w:color="auto"/>
        <w:bottom w:val="none" w:sz="0" w:space="0" w:color="auto"/>
        <w:right w:val="none" w:sz="0" w:space="0" w:color="auto"/>
      </w:divBdr>
    </w:div>
    <w:div w:id="1376078352">
      <w:bodyDiv w:val="1"/>
      <w:marLeft w:val="0"/>
      <w:marRight w:val="0"/>
      <w:marTop w:val="0"/>
      <w:marBottom w:val="0"/>
      <w:divBdr>
        <w:top w:val="none" w:sz="0" w:space="0" w:color="auto"/>
        <w:left w:val="none" w:sz="0" w:space="0" w:color="auto"/>
        <w:bottom w:val="none" w:sz="0" w:space="0" w:color="auto"/>
        <w:right w:val="none" w:sz="0" w:space="0" w:color="auto"/>
      </w:divBdr>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
    <w:div w:id="1434277627">
      <w:bodyDiv w:val="1"/>
      <w:marLeft w:val="0"/>
      <w:marRight w:val="0"/>
      <w:marTop w:val="0"/>
      <w:marBottom w:val="0"/>
      <w:divBdr>
        <w:top w:val="none" w:sz="0" w:space="0" w:color="auto"/>
        <w:left w:val="none" w:sz="0" w:space="0" w:color="auto"/>
        <w:bottom w:val="none" w:sz="0" w:space="0" w:color="auto"/>
        <w:right w:val="none" w:sz="0" w:space="0" w:color="auto"/>
      </w:divBdr>
      <w:divsChild>
        <w:div w:id="1126311573">
          <w:marLeft w:val="0"/>
          <w:marRight w:val="0"/>
          <w:marTop w:val="0"/>
          <w:marBottom w:val="0"/>
          <w:divBdr>
            <w:top w:val="none" w:sz="0" w:space="0" w:color="auto"/>
            <w:left w:val="none" w:sz="0" w:space="0" w:color="auto"/>
            <w:bottom w:val="none" w:sz="0" w:space="0" w:color="auto"/>
            <w:right w:val="none" w:sz="0" w:space="0" w:color="auto"/>
          </w:divBdr>
        </w:div>
        <w:div w:id="1149134997">
          <w:marLeft w:val="0"/>
          <w:marRight w:val="0"/>
          <w:marTop w:val="0"/>
          <w:marBottom w:val="0"/>
          <w:divBdr>
            <w:top w:val="none" w:sz="0" w:space="0" w:color="auto"/>
            <w:left w:val="none" w:sz="0" w:space="0" w:color="auto"/>
            <w:bottom w:val="none" w:sz="0" w:space="0" w:color="auto"/>
            <w:right w:val="none" w:sz="0" w:space="0" w:color="auto"/>
          </w:divBdr>
        </w:div>
        <w:div w:id="1032608384">
          <w:marLeft w:val="0"/>
          <w:marRight w:val="0"/>
          <w:marTop w:val="0"/>
          <w:marBottom w:val="0"/>
          <w:divBdr>
            <w:top w:val="none" w:sz="0" w:space="0" w:color="auto"/>
            <w:left w:val="none" w:sz="0" w:space="0" w:color="auto"/>
            <w:bottom w:val="none" w:sz="0" w:space="0" w:color="auto"/>
            <w:right w:val="none" w:sz="0" w:space="0" w:color="auto"/>
          </w:divBdr>
        </w:div>
        <w:div w:id="1991859562">
          <w:marLeft w:val="0"/>
          <w:marRight w:val="0"/>
          <w:marTop w:val="0"/>
          <w:marBottom w:val="0"/>
          <w:divBdr>
            <w:top w:val="none" w:sz="0" w:space="0" w:color="auto"/>
            <w:left w:val="none" w:sz="0" w:space="0" w:color="auto"/>
            <w:bottom w:val="none" w:sz="0" w:space="0" w:color="auto"/>
            <w:right w:val="none" w:sz="0" w:space="0" w:color="auto"/>
          </w:divBdr>
        </w:div>
        <w:div w:id="1586843182">
          <w:marLeft w:val="0"/>
          <w:marRight w:val="0"/>
          <w:marTop w:val="0"/>
          <w:marBottom w:val="0"/>
          <w:divBdr>
            <w:top w:val="none" w:sz="0" w:space="0" w:color="auto"/>
            <w:left w:val="none" w:sz="0" w:space="0" w:color="auto"/>
            <w:bottom w:val="none" w:sz="0" w:space="0" w:color="auto"/>
            <w:right w:val="none" w:sz="0" w:space="0" w:color="auto"/>
          </w:divBdr>
        </w:div>
        <w:div w:id="1713724388">
          <w:marLeft w:val="0"/>
          <w:marRight w:val="0"/>
          <w:marTop w:val="0"/>
          <w:marBottom w:val="0"/>
          <w:divBdr>
            <w:top w:val="none" w:sz="0" w:space="0" w:color="auto"/>
            <w:left w:val="none" w:sz="0" w:space="0" w:color="auto"/>
            <w:bottom w:val="none" w:sz="0" w:space="0" w:color="auto"/>
            <w:right w:val="none" w:sz="0" w:space="0" w:color="auto"/>
          </w:divBdr>
        </w:div>
      </w:divsChild>
    </w:div>
    <w:div w:id="1497115817">
      <w:bodyDiv w:val="1"/>
      <w:marLeft w:val="0"/>
      <w:marRight w:val="0"/>
      <w:marTop w:val="0"/>
      <w:marBottom w:val="0"/>
      <w:divBdr>
        <w:top w:val="none" w:sz="0" w:space="0" w:color="auto"/>
        <w:left w:val="none" w:sz="0" w:space="0" w:color="auto"/>
        <w:bottom w:val="none" w:sz="0" w:space="0" w:color="auto"/>
        <w:right w:val="none" w:sz="0" w:space="0" w:color="auto"/>
      </w:divBdr>
    </w:div>
    <w:div w:id="1577477386">
      <w:bodyDiv w:val="1"/>
      <w:marLeft w:val="0"/>
      <w:marRight w:val="0"/>
      <w:marTop w:val="0"/>
      <w:marBottom w:val="0"/>
      <w:divBdr>
        <w:top w:val="none" w:sz="0" w:space="0" w:color="auto"/>
        <w:left w:val="none" w:sz="0" w:space="0" w:color="auto"/>
        <w:bottom w:val="none" w:sz="0" w:space="0" w:color="auto"/>
        <w:right w:val="none" w:sz="0" w:space="0" w:color="auto"/>
      </w:divBdr>
    </w:div>
    <w:div w:id="1582639386">
      <w:bodyDiv w:val="1"/>
      <w:marLeft w:val="0"/>
      <w:marRight w:val="0"/>
      <w:marTop w:val="0"/>
      <w:marBottom w:val="0"/>
      <w:divBdr>
        <w:top w:val="none" w:sz="0" w:space="0" w:color="auto"/>
        <w:left w:val="none" w:sz="0" w:space="0" w:color="auto"/>
        <w:bottom w:val="none" w:sz="0" w:space="0" w:color="auto"/>
        <w:right w:val="none" w:sz="0" w:space="0" w:color="auto"/>
      </w:divBdr>
    </w:div>
    <w:div w:id="1639141150">
      <w:bodyDiv w:val="1"/>
      <w:marLeft w:val="0"/>
      <w:marRight w:val="0"/>
      <w:marTop w:val="0"/>
      <w:marBottom w:val="0"/>
      <w:divBdr>
        <w:top w:val="none" w:sz="0" w:space="0" w:color="auto"/>
        <w:left w:val="none" w:sz="0" w:space="0" w:color="auto"/>
        <w:bottom w:val="none" w:sz="0" w:space="0" w:color="auto"/>
        <w:right w:val="none" w:sz="0" w:space="0" w:color="auto"/>
      </w:divBdr>
    </w:div>
    <w:div w:id="1777410477">
      <w:bodyDiv w:val="1"/>
      <w:marLeft w:val="0"/>
      <w:marRight w:val="0"/>
      <w:marTop w:val="0"/>
      <w:marBottom w:val="0"/>
      <w:divBdr>
        <w:top w:val="none" w:sz="0" w:space="0" w:color="auto"/>
        <w:left w:val="none" w:sz="0" w:space="0" w:color="auto"/>
        <w:bottom w:val="none" w:sz="0" w:space="0" w:color="auto"/>
        <w:right w:val="none" w:sz="0" w:space="0" w:color="auto"/>
      </w:divBdr>
    </w:div>
    <w:div w:id="1809778454">
      <w:bodyDiv w:val="1"/>
      <w:marLeft w:val="0"/>
      <w:marRight w:val="0"/>
      <w:marTop w:val="0"/>
      <w:marBottom w:val="0"/>
      <w:divBdr>
        <w:top w:val="none" w:sz="0" w:space="0" w:color="auto"/>
        <w:left w:val="none" w:sz="0" w:space="0" w:color="auto"/>
        <w:bottom w:val="none" w:sz="0" w:space="0" w:color="auto"/>
        <w:right w:val="none" w:sz="0" w:space="0" w:color="auto"/>
      </w:divBdr>
    </w:div>
    <w:div w:id="1832911048">
      <w:bodyDiv w:val="1"/>
      <w:marLeft w:val="0"/>
      <w:marRight w:val="0"/>
      <w:marTop w:val="0"/>
      <w:marBottom w:val="0"/>
      <w:divBdr>
        <w:top w:val="none" w:sz="0" w:space="0" w:color="auto"/>
        <w:left w:val="none" w:sz="0" w:space="0" w:color="auto"/>
        <w:bottom w:val="none" w:sz="0" w:space="0" w:color="auto"/>
        <w:right w:val="none" w:sz="0" w:space="0" w:color="auto"/>
      </w:divBdr>
    </w:div>
    <w:div w:id="1901593431">
      <w:bodyDiv w:val="1"/>
      <w:marLeft w:val="0"/>
      <w:marRight w:val="0"/>
      <w:marTop w:val="0"/>
      <w:marBottom w:val="0"/>
      <w:divBdr>
        <w:top w:val="none" w:sz="0" w:space="0" w:color="auto"/>
        <w:left w:val="none" w:sz="0" w:space="0" w:color="auto"/>
        <w:bottom w:val="none" w:sz="0" w:space="0" w:color="auto"/>
        <w:right w:val="none" w:sz="0" w:space="0" w:color="auto"/>
      </w:divBdr>
    </w:div>
    <w:div w:id="1928994877">
      <w:bodyDiv w:val="1"/>
      <w:marLeft w:val="0"/>
      <w:marRight w:val="0"/>
      <w:marTop w:val="0"/>
      <w:marBottom w:val="0"/>
      <w:divBdr>
        <w:top w:val="none" w:sz="0" w:space="0" w:color="auto"/>
        <w:left w:val="none" w:sz="0" w:space="0" w:color="auto"/>
        <w:bottom w:val="none" w:sz="0" w:space="0" w:color="auto"/>
        <w:right w:val="none" w:sz="0" w:space="0" w:color="auto"/>
      </w:divBdr>
    </w:div>
    <w:div w:id="1953126268">
      <w:bodyDiv w:val="1"/>
      <w:marLeft w:val="0"/>
      <w:marRight w:val="0"/>
      <w:marTop w:val="0"/>
      <w:marBottom w:val="0"/>
      <w:divBdr>
        <w:top w:val="none" w:sz="0" w:space="0" w:color="auto"/>
        <w:left w:val="none" w:sz="0" w:space="0" w:color="auto"/>
        <w:bottom w:val="none" w:sz="0" w:space="0" w:color="auto"/>
        <w:right w:val="none" w:sz="0" w:space="0" w:color="auto"/>
      </w:divBdr>
    </w:div>
    <w:div w:id="1953974562">
      <w:bodyDiv w:val="1"/>
      <w:marLeft w:val="0"/>
      <w:marRight w:val="0"/>
      <w:marTop w:val="0"/>
      <w:marBottom w:val="0"/>
      <w:divBdr>
        <w:top w:val="none" w:sz="0" w:space="0" w:color="auto"/>
        <w:left w:val="none" w:sz="0" w:space="0" w:color="auto"/>
        <w:bottom w:val="none" w:sz="0" w:space="0" w:color="auto"/>
        <w:right w:val="none" w:sz="0" w:space="0" w:color="auto"/>
      </w:divBdr>
    </w:div>
    <w:div w:id="19749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competentedigitale.ro/home/" TargetMode="External"/><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0F96AA01E5B9B479B3E64E43F239D30" ma:contentTypeVersion="10" ma:contentTypeDescription="Create a new document." ma:contentTypeScope="" ma:versionID="d097066081b8e73f7b45fc38fbae5aa7">
  <xsd:schema xmlns:xsd="http://www.w3.org/2001/XMLSchema" xmlns:xs="http://www.w3.org/2001/XMLSchema" xmlns:p="http://schemas.microsoft.com/office/2006/metadata/properties" xmlns:ns2="1c4d8fd6-df05-47ed-84da-437d0823d905" xmlns:ns3="91ca9128-19ad-4f09-823b-7161270bfe44" targetNamespace="http://schemas.microsoft.com/office/2006/metadata/properties" ma:root="true" ma:fieldsID="f4250273042027ccbc6f0ce4bc396738" ns2:_="" ns3:_="">
    <xsd:import namespace="1c4d8fd6-df05-47ed-84da-437d0823d905"/>
    <xsd:import namespace="91ca9128-19ad-4f09-823b-7161270bfe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d8fd6-df05-47ed-84da-437d0823d9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a9128-19ad-4f09-823b-7161270bfe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610f8d-6d84-4c3f-9524-53252787f47a}" ma:internalName="TaxCatchAll" ma:showField="CatchAllData" ma:web="91ca9128-19ad-4f09-823b-7161270bfe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c4d8fd6-df05-47ed-84da-437d0823d905" xsi:nil="true"/>
    <TaxCatchAll xmlns="91ca9128-19ad-4f09-823b-7161270bfe44" xsi:nil="true"/>
    <lcf76f155ced4ddcb4097134ff3c332f xmlns="1c4d8fd6-df05-47ed-84da-437d0823d9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C77CBF-D643-4D14-BEDF-F2777A405166}">
  <ds:schemaRefs>
    <ds:schemaRef ds:uri="http://schemas.openxmlformats.org/officeDocument/2006/bibliography"/>
  </ds:schemaRefs>
</ds:datastoreItem>
</file>

<file path=customXml/itemProps2.xml><?xml version="1.0" encoding="utf-8"?>
<ds:datastoreItem xmlns:ds="http://schemas.openxmlformats.org/officeDocument/2006/customXml" ds:itemID="{7013E77F-89CD-44D5-BAB8-EF96B21602BA}"/>
</file>

<file path=customXml/itemProps3.xml><?xml version="1.0" encoding="utf-8"?>
<ds:datastoreItem xmlns:ds="http://schemas.openxmlformats.org/officeDocument/2006/customXml" ds:itemID="{A89B7D37-19F1-4122-B685-F98AC2576C6F}"/>
</file>

<file path=customXml/itemProps4.xml><?xml version="1.0" encoding="utf-8"?>
<ds:datastoreItem xmlns:ds="http://schemas.openxmlformats.org/officeDocument/2006/customXml" ds:itemID="{F285DB6B-559C-4104-AED1-206FB593EF65}"/>
</file>

<file path=docProps/app.xml><?xml version="1.0" encoding="utf-8"?>
<Properties xmlns="http://schemas.openxmlformats.org/officeDocument/2006/extended-properties" xmlns:vt="http://schemas.openxmlformats.org/officeDocument/2006/docPropsVTypes">
  <Template>Normal.dotm</Template>
  <TotalTime>98</TotalTime>
  <Pages>42</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4</cp:revision>
  <dcterms:created xsi:type="dcterms:W3CDTF">2023-02-18T17:28:00Z</dcterms:created>
  <dcterms:modified xsi:type="dcterms:W3CDTF">2023-02-21T13:07:00Z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0x01010080F96AA01E5B9B479B3E64E43F239D30</vt:lpwstr>
  </property>
</Properties>
</file>